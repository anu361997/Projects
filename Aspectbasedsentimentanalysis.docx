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360C" w:rsidRDefault="0024360C">
      <w:pPr>
        <w:spacing w:line="200" w:lineRule="exact"/>
        <w:rPr>
          <w:rFonts w:ascii="Times New Roman" w:eastAsia="Times New Roman" w:hAnsi="Times New Roman"/>
          <w:sz w:val="24"/>
        </w:rPr>
      </w:pPr>
      <w:bookmarkStart w:id="0" w:name="page1"/>
      <w:bookmarkEnd w:id="0"/>
    </w:p>
    <w:p w:rsidR="0024360C" w:rsidRDefault="0024360C">
      <w:pPr>
        <w:spacing w:line="200" w:lineRule="exact"/>
        <w:rPr>
          <w:rFonts w:ascii="Times New Roman" w:eastAsia="Times New Roman" w:hAnsi="Times New Roman"/>
          <w:sz w:val="24"/>
        </w:rPr>
      </w:pPr>
    </w:p>
    <w:p w:rsidR="0024360C" w:rsidRDefault="0024360C">
      <w:pPr>
        <w:spacing w:line="394"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44"/>
        </w:rPr>
      </w:pPr>
      <w:r>
        <w:rPr>
          <w:rFonts w:ascii="Times New Roman" w:eastAsia="Times New Roman" w:hAnsi="Times New Roman"/>
          <w:b/>
          <w:sz w:val="44"/>
        </w:rPr>
        <w:t>Major Project Report</w:t>
      </w:r>
    </w:p>
    <w:p w:rsidR="0024360C" w:rsidRDefault="0024360C">
      <w:pPr>
        <w:spacing w:line="75"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44"/>
        </w:rPr>
      </w:pPr>
      <w:r>
        <w:rPr>
          <w:rFonts w:ascii="Times New Roman" w:eastAsia="Times New Roman" w:hAnsi="Times New Roman"/>
          <w:b/>
          <w:sz w:val="44"/>
        </w:rPr>
        <w:t>On</w:t>
      </w:r>
    </w:p>
    <w:p w:rsidR="0024360C" w:rsidRDefault="0024360C">
      <w:pPr>
        <w:spacing w:line="80"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44"/>
        </w:rPr>
      </w:pPr>
      <w:r>
        <w:rPr>
          <w:rFonts w:ascii="Times New Roman" w:eastAsia="Times New Roman" w:hAnsi="Times New Roman"/>
          <w:b/>
          <w:sz w:val="44"/>
        </w:rPr>
        <w:t>Aspect Based Sentiment Analysis</w:t>
      </w:r>
    </w:p>
    <w:p w:rsidR="0024360C" w:rsidRDefault="0024360C">
      <w:pPr>
        <w:spacing w:line="76" w:lineRule="exact"/>
        <w:rPr>
          <w:rFonts w:ascii="Times New Roman" w:eastAsia="Times New Roman" w:hAnsi="Times New Roman"/>
          <w:sz w:val="24"/>
        </w:rPr>
      </w:pPr>
    </w:p>
    <w:p w:rsidR="0024360C" w:rsidRDefault="00776415">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In requirements</w:t>
      </w:r>
      <w:r w:rsidR="005975C4">
        <w:rPr>
          <w:rFonts w:ascii="Times New Roman" w:eastAsia="Times New Roman" w:hAnsi="Times New Roman"/>
          <w:b/>
          <w:sz w:val="28"/>
        </w:rPr>
        <w:t xml:space="preserve"> for the </w:t>
      </w:r>
      <w:r>
        <w:rPr>
          <w:rFonts w:ascii="Times New Roman" w:eastAsia="Times New Roman" w:hAnsi="Times New Roman"/>
          <w:b/>
          <w:sz w:val="28"/>
        </w:rPr>
        <w:t xml:space="preserve">complete </w:t>
      </w:r>
      <w:r w:rsidR="005975C4">
        <w:rPr>
          <w:rFonts w:ascii="Times New Roman" w:eastAsia="Times New Roman" w:hAnsi="Times New Roman"/>
          <w:b/>
          <w:sz w:val="28"/>
        </w:rPr>
        <w:t>degree of</w:t>
      </w:r>
    </w:p>
    <w:p w:rsidR="0024360C" w:rsidRDefault="0024360C">
      <w:pPr>
        <w:spacing w:line="43"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sz w:val="32"/>
        </w:rPr>
      </w:pPr>
      <w:r>
        <w:rPr>
          <w:rFonts w:ascii="Times New Roman" w:eastAsia="Times New Roman" w:hAnsi="Times New Roman"/>
          <w:sz w:val="32"/>
        </w:rPr>
        <w:t>Bachelor of Technology</w:t>
      </w:r>
    </w:p>
    <w:p w:rsidR="0024360C" w:rsidRDefault="0024360C">
      <w:pPr>
        <w:spacing w:line="54"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sz w:val="32"/>
        </w:rPr>
      </w:pPr>
      <w:r>
        <w:rPr>
          <w:rFonts w:ascii="Times New Roman" w:eastAsia="Times New Roman" w:hAnsi="Times New Roman"/>
          <w:sz w:val="32"/>
        </w:rPr>
        <w:t>In</w:t>
      </w:r>
    </w:p>
    <w:p w:rsidR="0024360C" w:rsidRDefault="0024360C">
      <w:pPr>
        <w:spacing w:line="54"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sz w:val="32"/>
        </w:rPr>
      </w:pPr>
      <w:r>
        <w:rPr>
          <w:rFonts w:ascii="Times New Roman" w:eastAsia="Times New Roman" w:hAnsi="Times New Roman"/>
          <w:sz w:val="32"/>
        </w:rPr>
        <w:t>Computer Science and Engineering</w:t>
      </w: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3"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8"/>
        </w:rPr>
      </w:pPr>
      <w:r>
        <w:rPr>
          <w:rFonts w:ascii="Times New Roman" w:eastAsia="Times New Roman" w:hAnsi="Times New Roman"/>
          <w:b/>
          <w:sz w:val="28"/>
        </w:rPr>
        <w:t>SUBMITTED BY:</w:t>
      </w:r>
    </w:p>
    <w:p w:rsidR="0024360C" w:rsidRDefault="0024360C">
      <w:pPr>
        <w:spacing w:line="48"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8"/>
        </w:rPr>
      </w:pPr>
      <w:proofErr w:type="spellStart"/>
      <w:proofErr w:type="gramStart"/>
      <w:r>
        <w:rPr>
          <w:rFonts w:ascii="Times New Roman" w:eastAsia="Times New Roman" w:hAnsi="Times New Roman"/>
          <w:b/>
          <w:sz w:val="28"/>
        </w:rPr>
        <w:t>Anamika</w:t>
      </w:r>
      <w:proofErr w:type="spellEnd"/>
      <w:r>
        <w:rPr>
          <w:rFonts w:ascii="Times New Roman" w:eastAsia="Times New Roman" w:hAnsi="Times New Roman"/>
          <w:b/>
          <w:sz w:val="28"/>
        </w:rPr>
        <w:t>(</w:t>
      </w:r>
      <w:proofErr w:type="gramEnd"/>
      <w:r>
        <w:rPr>
          <w:rFonts w:ascii="Times New Roman" w:eastAsia="Times New Roman" w:hAnsi="Times New Roman"/>
          <w:b/>
          <w:sz w:val="28"/>
        </w:rPr>
        <w:t>14507)</w:t>
      </w:r>
    </w:p>
    <w:p w:rsidR="0024360C" w:rsidRDefault="0024360C">
      <w:pPr>
        <w:spacing w:line="48"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8"/>
        </w:rPr>
      </w:pPr>
      <w:proofErr w:type="spellStart"/>
      <w:proofErr w:type="gramStart"/>
      <w:r>
        <w:rPr>
          <w:rFonts w:ascii="Times New Roman" w:eastAsia="Times New Roman" w:hAnsi="Times New Roman"/>
          <w:b/>
          <w:sz w:val="28"/>
        </w:rPr>
        <w:t>Sheweta</w:t>
      </w:r>
      <w:proofErr w:type="spellEnd"/>
      <w:r>
        <w:rPr>
          <w:rFonts w:ascii="Times New Roman" w:eastAsia="Times New Roman" w:hAnsi="Times New Roman"/>
          <w:b/>
          <w:sz w:val="28"/>
        </w:rPr>
        <w:t>(</w:t>
      </w:r>
      <w:proofErr w:type="gramEnd"/>
      <w:r>
        <w:rPr>
          <w:rFonts w:ascii="Times New Roman" w:eastAsia="Times New Roman" w:hAnsi="Times New Roman"/>
          <w:b/>
          <w:sz w:val="28"/>
        </w:rPr>
        <w:t>14509)</w:t>
      </w:r>
    </w:p>
    <w:p w:rsidR="0024360C" w:rsidRDefault="0024360C">
      <w:pPr>
        <w:spacing w:line="48"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8"/>
        </w:rPr>
      </w:pPr>
      <w:proofErr w:type="spellStart"/>
      <w:r>
        <w:rPr>
          <w:rFonts w:ascii="Times New Roman" w:eastAsia="Times New Roman" w:hAnsi="Times New Roman"/>
          <w:b/>
          <w:sz w:val="28"/>
        </w:rPr>
        <w:t>Sahil</w:t>
      </w:r>
      <w:proofErr w:type="spellEnd"/>
      <w:r w:rsidR="00776415">
        <w:rPr>
          <w:rFonts w:ascii="Times New Roman" w:eastAsia="Times New Roman" w:hAnsi="Times New Roman"/>
          <w:b/>
          <w:sz w:val="28"/>
        </w:rPr>
        <w:t xml:space="preserve"> </w:t>
      </w:r>
      <w:proofErr w:type="gramStart"/>
      <w:r>
        <w:rPr>
          <w:rFonts w:ascii="Times New Roman" w:eastAsia="Times New Roman" w:hAnsi="Times New Roman"/>
          <w:b/>
          <w:sz w:val="28"/>
        </w:rPr>
        <w:t>Singh(</w:t>
      </w:r>
      <w:proofErr w:type="gramEnd"/>
      <w:r>
        <w:rPr>
          <w:rFonts w:ascii="Times New Roman" w:eastAsia="Times New Roman" w:hAnsi="Times New Roman"/>
          <w:b/>
          <w:sz w:val="28"/>
        </w:rPr>
        <w:t>14544)</w:t>
      </w:r>
    </w:p>
    <w:p w:rsidR="0024360C" w:rsidRDefault="0024360C">
      <w:pPr>
        <w:spacing w:line="48"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8"/>
        </w:rPr>
      </w:pPr>
      <w:proofErr w:type="spellStart"/>
      <w:r>
        <w:rPr>
          <w:rFonts w:ascii="Times New Roman" w:eastAsia="Times New Roman" w:hAnsi="Times New Roman"/>
          <w:b/>
          <w:sz w:val="28"/>
        </w:rPr>
        <w:t>Utkarsh</w:t>
      </w:r>
      <w:proofErr w:type="spellEnd"/>
      <w:r w:rsidR="00776415">
        <w:rPr>
          <w:rFonts w:ascii="Times New Roman" w:eastAsia="Times New Roman" w:hAnsi="Times New Roman"/>
          <w:b/>
          <w:sz w:val="28"/>
        </w:rPr>
        <w:t xml:space="preserve"> </w:t>
      </w:r>
      <w:proofErr w:type="gramStart"/>
      <w:r>
        <w:rPr>
          <w:rFonts w:ascii="Times New Roman" w:eastAsia="Times New Roman" w:hAnsi="Times New Roman"/>
          <w:b/>
          <w:sz w:val="28"/>
        </w:rPr>
        <w:t>Raj(</w:t>
      </w:r>
      <w:proofErr w:type="gramEnd"/>
      <w:r>
        <w:rPr>
          <w:rFonts w:ascii="Times New Roman" w:eastAsia="Times New Roman" w:hAnsi="Times New Roman"/>
          <w:b/>
          <w:sz w:val="28"/>
        </w:rPr>
        <w:t>14565)</w:t>
      </w:r>
    </w:p>
    <w:p w:rsidR="0024360C" w:rsidRDefault="0024360C">
      <w:pPr>
        <w:spacing w:line="48"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8"/>
        </w:rPr>
      </w:pPr>
      <w:proofErr w:type="spellStart"/>
      <w:r>
        <w:rPr>
          <w:rFonts w:ascii="Times New Roman" w:eastAsia="Times New Roman" w:hAnsi="Times New Roman"/>
          <w:b/>
          <w:sz w:val="28"/>
        </w:rPr>
        <w:t>Shantanu</w:t>
      </w:r>
      <w:proofErr w:type="spellEnd"/>
      <w:r>
        <w:rPr>
          <w:rFonts w:ascii="Times New Roman" w:eastAsia="Times New Roman" w:hAnsi="Times New Roman"/>
          <w:b/>
          <w:sz w:val="28"/>
        </w:rPr>
        <w:t xml:space="preserve"> </w:t>
      </w:r>
      <w:proofErr w:type="spellStart"/>
      <w:proofErr w:type="gramStart"/>
      <w:r>
        <w:rPr>
          <w:rFonts w:ascii="Times New Roman" w:eastAsia="Times New Roman" w:hAnsi="Times New Roman"/>
          <w:b/>
          <w:sz w:val="28"/>
        </w:rPr>
        <w:t>Shukla</w:t>
      </w:r>
      <w:proofErr w:type="spellEnd"/>
      <w:r>
        <w:rPr>
          <w:rFonts w:ascii="Times New Roman" w:eastAsia="Times New Roman" w:hAnsi="Times New Roman"/>
          <w:b/>
          <w:sz w:val="28"/>
        </w:rPr>
        <w:t>(</w:t>
      </w:r>
      <w:proofErr w:type="gramEnd"/>
      <w:r>
        <w:rPr>
          <w:rFonts w:ascii="Times New Roman" w:eastAsia="Times New Roman" w:hAnsi="Times New Roman"/>
          <w:b/>
          <w:sz w:val="28"/>
        </w:rPr>
        <w:t>14566)</w:t>
      </w:r>
    </w:p>
    <w:p w:rsidR="0024360C" w:rsidRDefault="00BD166F">
      <w:pPr>
        <w:spacing w:line="20" w:lineRule="exact"/>
        <w:rPr>
          <w:rFonts w:ascii="Times New Roman" w:eastAsia="Times New Roman" w:hAnsi="Times New Roman"/>
          <w:sz w:val="24"/>
        </w:rPr>
      </w:pPr>
      <w:r>
        <w:rPr>
          <w:rFonts w:ascii="Times New Roman" w:eastAsia="Times New Roman" w:hAnsi="Times New Roman"/>
          <w:b/>
          <w:noProof/>
          <w:sz w:val="28"/>
          <w:lang w:val="en-IN" w:eastAsia="en-IN" w:bidi="ar-SA"/>
        </w:rPr>
        <w:drawing>
          <wp:anchor distT="0" distB="0" distL="114300" distR="114300" simplePos="0" relativeHeight="251653632" behindDoc="1" locked="0" layoutInCell="1" allowOverlap="1">
            <wp:simplePos x="0" y="0"/>
            <wp:positionH relativeFrom="column">
              <wp:posOffset>2434590</wp:posOffset>
            </wp:positionH>
            <wp:positionV relativeFrom="paragraph">
              <wp:posOffset>391160</wp:posOffset>
            </wp:positionV>
            <wp:extent cx="1285240" cy="124841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285240" cy="1248410"/>
                    </a:xfrm>
                    <a:prstGeom prst="rect">
                      <a:avLst/>
                    </a:prstGeom>
                    <a:noFill/>
                  </pic:spPr>
                </pic:pic>
              </a:graphicData>
            </a:graphic>
          </wp:anchor>
        </w:drawing>
      </w: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00" w:lineRule="exact"/>
        <w:rPr>
          <w:rFonts w:ascii="Times New Roman" w:eastAsia="Times New Roman" w:hAnsi="Times New Roman"/>
          <w:sz w:val="24"/>
        </w:rPr>
      </w:pPr>
    </w:p>
    <w:p w:rsidR="0024360C" w:rsidRDefault="0024360C">
      <w:pPr>
        <w:spacing w:line="247"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4"/>
        </w:rPr>
      </w:pPr>
      <w:r>
        <w:rPr>
          <w:rFonts w:ascii="Times New Roman" w:eastAsia="Times New Roman" w:hAnsi="Times New Roman"/>
          <w:b/>
          <w:sz w:val="24"/>
        </w:rPr>
        <w:t>COMPUTER SCIENCE AND ENGINEERING</w:t>
      </w:r>
    </w:p>
    <w:p w:rsidR="0024360C" w:rsidRDefault="0024360C">
      <w:pPr>
        <w:spacing w:line="9"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3"/>
        </w:rPr>
      </w:pPr>
      <w:r>
        <w:rPr>
          <w:rFonts w:ascii="Times New Roman" w:eastAsia="Times New Roman" w:hAnsi="Times New Roman"/>
          <w:b/>
          <w:sz w:val="23"/>
        </w:rPr>
        <w:t>DEPARTMENT OFNATIONAL INSTITUTE TECHNOLOGY</w:t>
      </w:r>
    </w:p>
    <w:p w:rsidR="0024360C" w:rsidRDefault="0024360C">
      <w:pPr>
        <w:spacing w:line="2" w:lineRule="exact"/>
        <w:rPr>
          <w:rFonts w:ascii="Times New Roman" w:eastAsia="Times New Roman" w:hAnsi="Times New Roman"/>
          <w:sz w:val="24"/>
        </w:rPr>
      </w:pPr>
    </w:p>
    <w:p w:rsidR="0024360C" w:rsidRDefault="005975C4">
      <w:pPr>
        <w:spacing w:line="0" w:lineRule="atLeast"/>
        <w:jc w:val="center"/>
        <w:rPr>
          <w:rFonts w:ascii="Times New Roman" w:eastAsia="Times New Roman" w:hAnsi="Times New Roman"/>
          <w:b/>
          <w:sz w:val="24"/>
        </w:rPr>
      </w:pPr>
      <w:r>
        <w:rPr>
          <w:rFonts w:ascii="Times New Roman" w:eastAsia="Times New Roman" w:hAnsi="Times New Roman"/>
          <w:b/>
          <w:sz w:val="24"/>
        </w:rPr>
        <w:t>HAMIRPUR-177005</w:t>
      </w:r>
    </w:p>
    <w:p w:rsidR="0024360C" w:rsidRDefault="005975C4">
      <w:pPr>
        <w:spacing w:line="237" w:lineRule="auto"/>
        <w:jc w:val="center"/>
        <w:rPr>
          <w:rFonts w:ascii="Times New Roman" w:eastAsia="Times New Roman" w:hAnsi="Times New Roman"/>
          <w:b/>
          <w:sz w:val="24"/>
        </w:rPr>
      </w:pPr>
      <w:r>
        <w:rPr>
          <w:rFonts w:ascii="Times New Roman" w:eastAsia="Times New Roman" w:hAnsi="Times New Roman"/>
          <w:b/>
          <w:sz w:val="24"/>
        </w:rPr>
        <w:t>DECEMBER 2017</w:t>
      </w:r>
    </w:p>
    <w:p w:rsidR="0024360C" w:rsidRDefault="0024360C">
      <w:pPr>
        <w:spacing w:line="237" w:lineRule="auto"/>
        <w:jc w:val="center"/>
        <w:rPr>
          <w:rFonts w:ascii="Times New Roman" w:eastAsia="Times New Roman" w:hAnsi="Times New Roman"/>
          <w:b/>
          <w:sz w:val="24"/>
        </w:rPr>
        <w:sectPr w:rsidR="0024360C">
          <w:pgSz w:w="12240" w:h="15840"/>
          <w:pgMar w:top="1440" w:right="1440" w:bottom="1440" w:left="1440" w:header="0" w:footer="0" w:gutter="0"/>
          <w:cols w:space="0" w:equalWidth="0">
            <w:col w:w="9360"/>
          </w:cols>
          <w:docGrid w:linePitch="360"/>
        </w:sectPr>
      </w:pPr>
    </w:p>
    <w:p w:rsidR="0024360C" w:rsidRDefault="00BD166F">
      <w:pPr>
        <w:spacing w:line="200" w:lineRule="exact"/>
        <w:rPr>
          <w:rFonts w:ascii="Times New Roman" w:eastAsia="Times New Roman" w:hAnsi="Times New Roman"/>
        </w:rPr>
      </w:pPr>
      <w:bookmarkStart w:id="1" w:name="page2"/>
      <w:bookmarkEnd w:id="1"/>
      <w:r>
        <w:rPr>
          <w:rFonts w:ascii="Times New Roman" w:eastAsia="Times New Roman" w:hAnsi="Times New Roman"/>
          <w:b/>
          <w:noProof/>
          <w:sz w:val="24"/>
          <w:lang w:val="en-IN" w:eastAsia="en-IN" w:bidi="ar-SA"/>
        </w:rPr>
        <w:lastRenderedPageBreak/>
        <w:drawing>
          <wp:anchor distT="0" distB="0" distL="114300" distR="114300" simplePos="0" relativeHeight="251654656" behindDoc="1" locked="0" layoutInCell="1" allowOverlap="1">
            <wp:simplePos x="0" y="0"/>
            <wp:positionH relativeFrom="page">
              <wp:posOffset>720090</wp:posOffset>
            </wp:positionH>
            <wp:positionV relativeFrom="page">
              <wp:posOffset>720090</wp:posOffset>
            </wp:positionV>
            <wp:extent cx="771525" cy="762000"/>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771525" cy="762000"/>
                    </a:xfrm>
                    <a:prstGeom prst="rect">
                      <a:avLst/>
                    </a:prstGeom>
                    <a:noFill/>
                  </pic:spPr>
                </pic:pic>
              </a:graphicData>
            </a:graphic>
          </wp:anchor>
        </w:drawing>
      </w:r>
    </w:p>
    <w:p w:rsidR="0024360C" w:rsidRDefault="0024360C">
      <w:pPr>
        <w:spacing w:line="388" w:lineRule="exact"/>
        <w:rPr>
          <w:rFonts w:ascii="Times New Roman" w:eastAsia="Times New Roman" w:hAnsi="Times New Roman"/>
        </w:rPr>
      </w:pPr>
    </w:p>
    <w:p w:rsidR="0024360C" w:rsidRDefault="005975C4">
      <w:pPr>
        <w:spacing w:line="0" w:lineRule="atLeast"/>
        <w:ind w:right="-879"/>
        <w:jc w:val="center"/>
        <w:rPr>
          <w:rFonts w:ascii="Times New Roman" w:eastAsia="Times New Roman" w:hAnsi="Times New Roman"/>
          <w:b/>
          <w:sz w:val="32"/>
        </w:rPr>
      </w:pPr>
      <w:r>
        <w:rPr>
          <w:rFonts w:ascii="Times New Roman" w:eastAsia="Times New Roman" w:hAnsi="Times New Roman"/>
          <w:b/>
          <w:sz w:val="32"/>
        </w:rPr>
        <w:t>CERTIFICATE</w:t>
      </w:r>
    </w:p>
    <w:p w:rsidR="0024360C" w:rsidRDefault="0024360C">
      <w:pPr>
        <w:spacing w:line="200" w:lineRule="exact"/>
        <w:rPr>
          <w:rFonts w:ascii="Times New Roman" w:eastAsia="Times New Roman" w:hAnsi="Times New Roman"/>
        </w:rPr>
      </w:pPr>
    </w:p>
    <w:p w:rsidR="0024360C" w:rsidRDefault="00993F52">
      <w:pPr>
        <w:spacing w:line="272" w:lineRule="exact"/>
        <w:rPr>
          <w:rFonts w:ascii="Times New Roman" w:eastAsia="Times New Roman" w:hAnsi="Times New Roman"/>
        </w:rPr>
      </w:pPr>
      <w:r>
        <w:rPr>
          <w:rFonts w:ascii="Times New Roman" w:eastAsia="Times New Roman" w:hAnsi="Times New Roman"/>
        </w:rPr>
        <w:t xml:space="preserve"> </w:t>
      </w:r>
    </w:p>
    <w:p w:rsidR="0024360C" w:rsidRDefault="00993F52">
      <w:pPr>
        <w:spacing w:line="358" w:lineRule="auto"/>
        <w:ind w:right="20"/>
        <w:jc w:val="both"/>
        <w:rPr>
          <w:rFonts w:ascii="Times New Roman" w:eastAsia="Times New Roman" w:hAnsi="Times New Roman"/>
          <w:sz w:val="22"/>
        </w:rPr>
      </w:pPr>
      <w:r>
        <w:rPr>
          <w:rFonts w:ascii="Times New Roman" w:eastAsia="Times New Roman" w:hAnsi="Times New Roman"/>
          <w:sz w:val="22"/>
        </w:rPr>
        <w:t xml:space="preserve">This is to </w:t>
      </w:r>
      <w:r w:rsidR="005975C4">
        <w:rPr>
          <w:rFonts w:ascii="Times New Roman" w:eastAsia="Times New Roman" w:hAnsi="Times New Roman"/>
          <w:sz w:val="22"/>
        </w:rPr>
        <w:t xml:space="preserve">certify that the </w:t>
      </w:r>
      <w:r>
        <w:rPr>
          <w:rFonts w:ascii="Times New Roman" w:eastAsia="Times New Roman" w:hAnsi="Times New Roman"/>
          <w:sz w:val="22"/>
        </w:rPr>
        <w:t>project</w:t>
      </w:r>
      <w:r w:rsidR="005975C4">
        <w:rPr>
          <w:rFonts w:ascii="Times New Roman" w:eastAsia="Times New Roman" w:hAnsi="Times New Roman"/>
          <w:sz w:val="22"/>
        </w:rPr>
        <w:t xml:space="preserve"> which is being </w:t>
      </w:r>
      <w:r>
        <w:rPr>
          <w:rFonts w:ascii="Times New Roman" w:eastAsia="Times New Roman" w:hAnsi="Times New Roman"/>
          <w:sz w:val="22"/>
        </w:rPr>
        <w:t>submitted in report titled</w:t>
      </w:r>
      <w:r w:rsidR="005975C4">
        <w:rPr>
          <w:rFonts w:ascii="Times New Roman" w:eastAsia="Times New Roman" w:hAnsi="Times New Roman"/>
          <w:sz w:val="22"/>
        </w:rPr>
        <w:t xml:space="preserve"> </w:t>
      </w:r>
      <w:r>
        <w:rPr>
          <w:rFonts w:ascii="Times New Roman" w:eastAsia="Times New Roman" w:hAnsi="Times New Roman"/>
          <w:sz w:val="22"/>
        </w:rPr>
        <w:t>“Aspect Based Sentiment Anal</w:t>
      </w:r>
      <w:r w:rsidR="005975C4">
        <w:rPr>
          <w:rFonts w:ascii="Times New Roman" w:eastAsia="Times New Roman" w:hAnsi="Times New Roman"/>
          <w:sz w:val="22"/>
        </w:rPr>
        <w:t xml:space="preserve">ysis” in partial fulfillment of the requirements for </w:t>
      </w:r>
      <w:r>
        <w:rPr>
          <w:rFonts w:ascii="Times New Roman" w:eastAsia="Times New Roman" w:hAnsi="Times New Roman"/>
          <w:sz w:val="22"/>
        </w:rPr>
        <w:t>the completion</w:t>
      </w:r>
      <w:r w:rsidR="005975C4">
        <w:rPr>
          <w:rFonts w:ascii="Times New Roman" w:eastAsia="Times New Roman" w:hAnsi="Times New Roman"/>
          <w:sz w:val="22"/>
        </w:rPr>
        <w:t xml:space="preserve"> of Bachelor of Technology Degree in Computer Science and Engineering and </w:t>
      </w:r>
      <w:r>
        <w:rPr>
          <w:rFonts w:ascii="Times New Roman" w:eastAsia="Times New Roman" w:hAnsi="Times New Roman"/>
          <w:sz w:val="22"/>
        </w:rPr>
        <w:t xml:space="preserve">provided to the department </w:t>
      </w:r>
      <w:r w:rsidR="005975C4">
        <w:rPr>
          <w:rFonts w:ascii="Times New Roman" w:eastAsia="Times New Roman" w:hAnsi="Times New Roman"/>
          <w:sz w:val="22"/>
        </w:rPr>
        <w:t>at National Institute of Technology</w:t>
      </w:r>
      <w:r>
        <w:rPr>
          <w:rFonts w:ascii="Times New Roman" w:eastAsia="Times New Roman" w:hAnsi="Times New Roman"/>
          <w:sz w:val="22"/>
        </w:rPr>
        <w:t>,</w:t>
      </w:r>
      <w:r w:rsidR="005975C4">
        <w:rPr>
          <w:rFonts w:ascii="Times New Roman" w:eastAsia="Times New Roman" w:hAnsi="Times New Roman"/>
          <w:sz w:val="22"/>
        </w:rPr>
        <w:t xml:space="preserve"> Hamirpur is an </w:t>
      </w:r>
      <w:r>
        <w:rPr>
          <w:rFonts w:ascii="Times New Roman" w:eastAsia="Times New Roman" w:hAnsi="Times New Roman"/>
          <w:sz w:val="22"/>
        </w:rPr>
        <w:t xml:space="preserve">genuine proof </w:t>
      </w:r>
      <w:r w:rsidR="005975C4">
        <w:rPr>
          <w:rFonts w:ascii="Times New Roman" w:eastAsia="Times New Roman" w:hAnsi="Times New Roman"/>
          <w:sz w:val="22"/>
        </w:rPr>
        <w:t xml:space="preserve">of our </w:t>
      </w:r>
      <w:r>
        <w:rPr>
          <w:rFonts w:ascii="Times New Roman" w:eastAsia="Times New Roman" w:hAnsi="Times New Roman"/>
          <w:sz w:val="22"/>
        </w:rPr>
        <w:t xml:space="preserve">efforts carried </w:t>
      </w:r>
      <w:r w:rsidR="005975C4">
        <w:rPr>
          <w:rFonts w:ascii="Times New Roman" w:eastAsia="Times New Roman" w:hAnsi="Times New Roman"/>
          <w:sz w:val="22"/>
        </w:rPr>
        <w:t xml:space="preserve">under the </w:t>
      </w:r>
      <w:r>
        <w:rPr>
          <w:rFonts w:ascii="Times New Roman" w:eastAsia="Times New Roman" w:hAnsi="Times New Roman"/>
          <w:sz w:val="22"/>
        </w:rPr>
        <w:t xml:space="preserve">guidance of </w:t>
      </w:r>
      <w:r w:rsidR="005975C4">
        <w:rPr>
          <w:rFonts w:ascii="Times New Roman" w:eastAsia="Times New Roman" w:hAnsi="Times New Roman"/>
          <w:sz w:val="22"/>
        </w:rPr>
        <w:t>Dr.</w:t>
      </w:r>
      <w:r>
        <w:rPr>
          <w:rFonts w:ascii="Times New Roman" w:eastAsia="Times New Roman" w:hAnsi="Times New Roman"/>
          <w:sz w:val="22"/>
        </w:rPr>
        <w:t xml:space="preserve"> </w:t>
      </w:r>
      <w:proofErr w:type="spellStart"/>
      <w:r w:rsidR="005975C4">
        <w:rPr>
          <w:rFonts w:ascii="Times New Roman" w:eastAsia="Times New Roman" w:hAnsi="Times New Roman"/>
          <w:sz w:val="22"/>
        </w:rPr>
        <w:t>Pardeep</w:t>
      </w:r>
      <w:proofErr w:type="spellEnd"/>
      <w:r w:rsidR="005975C4">
        <w:rPr>
          <w:rFonts w:ascii="Times New Roman" w:eastAsia="Times New Roman" w:hAnsi="Times New Roman"/>
          <w:sz w:val="22"/>
        </w:rPr>
        <w:t xml:space="preserve"> Singh, Assistant Professor, Department Computer Science and Engineering, N</w:t>
      </w:r>
      <w:r>
        <w:rPr>
          <w:rFonts w:ascii="Times New Roman" w:eastAsia="Times New Roman" w:hAnsi="Times New Roman"/>
          <w:sz w:val="22"/>
        </w:rPr>
        <w:t>ational Institute of Technology, Hamirpur</w:t>
      </w:r>
      <w:r w:rsidR="005975C4">
        <w:rPr>
          <w:rFonts w:ascii="Times New Roman" w:eastAsia="Times New Roman" w:hAnsi="Times New Roman"/>
          <w:sz w:val="22"/>
        </w:rPr>
        <w:t>.</w:t>
      </w:r>
    </w:p>
    <w:p w:rsidR="0024360C" w:rsidRDefault="0024360C">
      <w:pPr>
        <w:spacing w:line="16" w:lineRule="exact"/>
        <w:rPr>
          <w:rFonts w:ascii="Times New Roman" w:eastAsia="Times New Roman" w:hAnsi="Times New Roman"/>
        </w:rPr>
      </w:pPr>
    </w:p>
    <w:p w:rsidR="0024360C" w:rsidRDefault="00993F52">
      <w:pPr>
        <w:spacing w:line="348" w:lineRule="auto"/>
        <w:ind w:right="20"/>
        <w:jc w:val="both"/>
        <w:rPr>
          <w:rFonts w:ascii="Times New Roman" w:eastAsia="Times New Roman" w:hAnsi="Times New Roman"/>
          <w:sz w:val="22"/>
        </w:rPr>
      </w:pPr>
      <w:r>
        <w:rPr>
          <w:rFonts w:ascii="Times New Roman" w:eastAsia="Times New Roman" w:hAnsi="Times New Roman"/>
          <w:sz w:val="22"/>
        </w:rPr>
        <w:t xml:space="preserve">The matter submitted in the report has not been proposed by us for the award of any other degree elsewhere. </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00" w:lineRule="exact"/>
        <w:rPr>
          <w:rFonts w:ascii="Times New Roman" w:eastAsia="Times New Roman" w:hAnsi="Times New Roman"/>
        </w:rPr>
      </w:pPr>
    </w:p>
    <w:p w:rsidR="0024360C" w:rsidRDefault="005975C4">
      <w:pPr>
        <w:spacing w:line="0" w:lineRule="atLeast"/>
        <w:ind w:right="20"/>
        <w:jc w:val="right"/>
        <w:rPr>
          <w:rFonts w:ascii="Times New Roman" w:eastAsia="Times New Roman" w:hAnsi="Times New Roman"/>
          <w:sz w:val="24"/>
        </w:rPr>
      </w:pPr>
      <w:proofErr w:type="spellStart"/>
      <w:r>
        <w:rPr>
          <w:rFonts w:ascii="Times New Roman" w:eastAsia="Times New Roman" w:hAnsi="Times New Roman"/>
          <w:sz w:val="24"/>
        </w:rPr>
        <w:t>Anamika</w:t>
      </w:r>
      <w:proofErr w:type="spellEnd"/>
      <w:r>
        <w:rPr>
          <w:rFonts w:ascii="Times New Roman" w:eastAsia="Times New Roman" w:hAnsi="Times New Roman"/>
          <w:sz w:val="24"/>
        </w:rPr>
        <w:t xml:space="preserve"> (14507)</w:t>
      </w:r>
    </w:p>
    <w:p w:rsidR="0024360C" w:rsidRDefault="0024360C">
      <w:pPr>
        <w:spacing w:line="137" w:lineRule="exact"/>
        <w:rPr>
          <w:rFonts w:ascii="Times New Roman" w:eastAsia="Times New Roman" w:hAnsi="Times New Roman"/>
        </w:rPr>
      </w:pPr>
    </w:p>
    <w:p w:rsidR="0024360C" w:rsidRDefault="005975C4">
      <w:pPr>
        <w:spacing w:line="0" w:lineRule="atLeast"/>
        <w:jc w:val="right"/>
        <w:rPr>
          <w:rFonts w:ascii="Times New Roman" w:eastAsia="Times New Roman" w:hAnsi="Times New Roman"/>
          <w:sz w:val="24"/>
        </w:rPr>
      </w:pPr>
      <w:proofErr w:type="spellStart"/>
      <w:r>
        <w:rPr>
          <w:rFonts w:ascii="Times New Roman" w:eastAsia="Times New Roman" w:hAnsi="Times New Roman"/>
          <w:sz w:val="24"/>
        </w:rPr>
        <w:t>Sheweta</w:t>
      </w:r>
      <w:proofErr w:type="spellEnd"/>
      <w:r>
        <w:rPr>
          <w:rFonts w:ascii="Times New Roman" w:eastAsia="Times New Roman" w:hAnsi="Times New Roman"/>
          <w:sz w:val="24"/>
        </w:rPr>
        <w:t xml:space="preserve"> (14509)</w:t>
      </w:r>
    </w:p>
    <w:p w:rsidR="0024360C" w:rsidRDefault="0024360C">
      <w:pPr>
        <w:spacing w:line="137" w:lineRule="exact"/>
        <w:rPr>
          <w:rFonts w:ascii="Times New Roman" w:eastAsia="Times New Roman" w:hAnsi="Times New Roman"/>
        </w:rPr>
      </w:pPr>
    </w:p>
    <w:p w:rsidR="0024360C" w:rsidRDefault="005975C4">
      <w:pPr>
        <w:spacing w:line="0" w:lineRule="atLeast"/>
        <w:ind w:right="20"/>
        <w:jc w:val="right"/>
        <w:rPr>
          <w:rFonts w:ascii="Times New Roman" w:eastAsia="Times New Roman" w:hAnsi="Times New Roman"/>
          <w:sz w:val="24"/>
        </w:rPr>
      </w:pPr>
      <w:proofErr w:type="spellStart"/>
      <w:proofErr w:type="gramStart"/>
      <w:r>
        <w:rPr>
          <w:rFonts w:ascii="Times New Roman" w:eastAsia="Times New Roman" w:hAnsi="Times New Roman"/>
          <w:sz w:val="24"/>
        </w:rPr>
        <w:t>SahilRangra</w:t>
      </w:r>
      <w:proofErr w:type="spellEnd"/>
      <w:r>
        <w:rPr>
          <w:rFonts w:ascii="Times New Roman" w:eastAsia="Times New Roman" w:hAnsi="Times New Roman"/>
          <w:sz w:val="24"/>
        </w:rPr>
        <w:t>(</w:t>
      </w:r>
      <w:proofErr w:type="gramEnd"/>
      <w:r>
        <w:rPr>
          <w:rFonts w:ascii="Times New Roman" w:eastAsia="Times New Roman" w:hAnsi="Times New Roman"/>
          <w:sz w:val="24"/>
        </w:rPr>
        <w:t>14544)</w:t>
      </w:r>
    </w:p>
    <w:p w:rsidR="0024360C" w:rsidRDefault="0024360C">
      <w:pPr>
        <w:spacing w:line="137" w:lineRule="exact"/>
        <w:rPr>
          <w:rFonts w:ascii="Times New Roman" w:eastAsia="Times New Roman" w:hAnsi="Times New Roman"/>
        </w:rPr>
      </w:pPr>
    </w:p>
    <w:p w:rsidR="0024360C" w:rsidRDefault="005975C4">
      <w:pPr>
        <w:spacing w:line="0" w:lineRule="atLeast"/>
        <w:ind w:right="20"/>
        <w:jc w:val="right"/>
        <w:rPr>
          <w:rFonts w:ascii="Times New Roman" w:eastAsia="Times New Roman" w:hAnsi="Times New Roman"/>
          <w:sz w:val="24"/>
        </w:rPr>
      </w:pPr>
      <w:proofErr w:type="spellStart"/>
      <w:proofErr w:type="gramStart"/>
      <w:r>
        <w:rPr>
          <w:rFonts w:ascii="Times New Roman" w:eastAsia="Times New Roman" w:hAnsi="Times New Roman"/>
          <w:sz w:val="24"/>
        </w:rPr>
        <w:t>UtkarshRaj</w:t>
      </w:r>
      <w:proofErr w:type="spellEnd"/>
      <w:r>
        <w:rPr>
          <w:rFonts w:ascii="Times New Roman" w:eastAsia="Times New Roman" w:hAnsi="Times New Roman"/>
          <w:sz w:val="24"/>
        </w:rPr>
        <w:t>(</w:t>
      </w:r>
      <w:proofErr w:type="gramEnd"/>
      <w:r>
        <w:rPr>
          <w:rFonts w:ascii="Times New Roman" w:eastAsia="Times New Roman" w:hAnsi="Times New Roman"/>
          <w:sz w:val="24"/>
        </w:rPr>
        <w:t>14565)</w:t>
      </w:r>
    </w:p>
    <w:p w:rsidR="0024360C" w:rsidRDefault="0024360C">
      <w:pPr>
        <w:spacing w:line="142" w:lineRule="exact"/>
        <w:rPr>
          <w:rFonts w:ascii="Times New Roman" w:eastAsia="Times New Roman" w:hAnsi="Times New Roman"/>
        </w:rPr>
      </w:pPr>
    </w:p>
    <w:p w:rsidR="0024360C" w:rsidRDefault="005975C4">
      <w:pPr>
        <w:spacing w:line="0" w:lineRule="atLeast"/>
        <w:ind w:right="20"/>
        <w:jc w:val="right"/>
        <w:rPr>
          <w:rFonts w:ascii="Times New Roman" w:eastAsia="Times New Roman" w:hAnsi="Times New Roman"/>
          <w:sz w:val="24"/>
        </w:rPr>
      </w:pPr>
      <w:proofErr w:type="spellStart"/>
      <w:r>
        <w:rPr>
          <w:rFonts w:ascii="Times New Roman" w:eastAsia="Times New Roman" w:hAnsi="Times New Roman"/>
          <w:sz w:val="24"/>
        </w:rPr>
        <w:t>Shantanu</w:t>
      </w:r>
      <w:proofErr w:type="spellEnd"/>
      <w:r>
        <w:rPr>
          <w:rFonts w:ascii="Times New Roman" w:eastAsia="Times New Roman" w:hAnsi="Times New Roman"/>
          <w:sz w:val="24"/>
        </w:rPr>
        <w:t xml:space="preserve"> </w:t>
      </w:r>
      <w:proofErr w:type="spellStart"/>
      <w:proofErr w:type="gramStart"/>
      <w:r>
        <w:rPr>
          <w:rFonts w:ascii="Times New Roman" w:eastAsia="Times New Roman" w:hAnsi="Times New Roman"/>
          <w:sz w:val="24"/>
        </w:rPr>
        <w:t>Shukla</w:t>
      </w:r>
      <w:proofErr w:type="spellEnd"/>
      <w:r>
        <w:rPr>
          <w:rFonts w:ascii="Times New Roman" w:eastAsia="Times New Roman" w:hAnsi="Times New Roman"/>
          <w:sz w:val="24"/>
        </w:rPr>
        <w:t>(</w:t>
      </w:r>
      <w:proofErr w:type="gramEnd"/>
      <w:r>
        <w:rPr>
          <w:rFonts w:ascii="Times New Roman" w:eastAsia="Times New Roman" w:hAnsi="Times New Roman"/>
          <w:sz w:val="24"/>
        </w:rPr>
        <w:t>14566)</w:t>
      </w:r>
    </w:p>
    <w:p w:rsidR="0024360C" w:rsidRDefault="0024360C">
      <w:pPr>
        <w:spacing w:line="200" w:lineRule="exact"/>
        <w:rPr>
          <w:rFonts w:ascii="Times New Roman" w:eastAsia="Times New Roman" w:hAnsi="Times New Roman"/>
        </w:rPr>
      </w:pPr>
    </w:p>
    <w:p w:rsidR="0024360C" w:rsidRDefault="0024360C">
      <w:pPr>
        <w:spacing w:line="362" w:lineRule="exact"/>
        <w:rPr>
          <w:rFonts w:ascii="Times New Roman" w:eastAsia="Times New Roman" w:hAnsi="Times New Roman"/>
        </w:rPr>
      </w:pPr>
    </w:p>
    <w:p w:rsidR="0024360C" w:rsidRDefault="005975C4">
      <w:pPr>
        <w:spacing w:line="348" w:lineRule="auto"/>
        <w:ind w:right="20"/>
        <w:jc w:val="both"/>
        <w:rPr>
          <w:rFonts w:ascii="Times New Roman" w:eastAsia="Times New Roman" w:hAnsi="Times New Roman"/>
          <w:sz w:val="24"/>
        </w:rPr>
      </w:pPr>
      <w:r>
        <w:rPr>
          <w:rFonts w:ascii="Times New Roman" w:eastAsia="Times New Roman" w:hAnsi="Times New Roman"/>
          <w:sz w:val="24"/>
        </w:rPr>
        <w:t>This is to certify that the above statement made by the candidates is correct to the best of our knowledge.</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44" w:lineRule="exact"/>
        <w:rPr>
          <w:rFonts w:ascii="Times New Roman" w:eastAsia="Times New Roman" w:hAnsi="Times New Roman"/>
        </w:rPr>
      </w:pPr>
    </w:p>
    <w:p w:rsidR="0024360C" w:rsidRDefault="005975C4">
      <w:pPr>
        <w:spacing w:line="0" w:lineRule="atLeast"/>
        <w:ind w:right="20"/>
        <w:jc w:val="right"/>
        <w:rPr>
          <w:rFonts w:ascii="Times New Roman" w:eastAsia="Times New Roman" w:hAnsi="Times New Roman"/>
          <w:sz w:val="24"/>
        </w:rPr>
      </w:pPr>
      <w:proofErr w:type="spellStart"/>
      <w:r>
        <w:rPr>
          <w:rFonts w:ascii="Times New Roman" w:eastAsia="Times New Roman" w:hAnsi="Times New Roman"/>
          <w:sz w:val="24"/>
        </w:rPr>
        <w:t>Dr.Pardeep</w:t>
      </w:r>
      <w:proofErr w:type="spellEnd"/>
      <w:r>
        <w:rPr>
          <w:rFonts w:ascii="Times New Roman" w:eastAsia="Times New Roman" w:hAnsi="Times New Roman"/>
          <w:sz w:val="24"/>
        </w:rPr>
        <w:t xml:space="preserve"> Singh</w:t>
      </w:r>
    </w:p>
    <w:p w:rsidR="0024360C" w:rsidRDefault="0024360C">
      <w:pPr>
        <w:spacing w:line="137" w:lineRule="exact"/>
        <w:rPr>
          <w:rFonts w:ascii="Times New Roman" w:eastAsia="Times New Roman" w:hAnsi="Times New Roman"/>
        </w:rPr>
      </w:pPr>
    </w:p>
    <w:p w:rsidR="0024360C" w:rsidRDefault="005975C4">
      <w:pPr>
        <w:spacing w:line="0" w:lineRule="atLeast"/>
        <w:ind w:right="20"/>
        <w:jc w:val="right"/>
        <w:rPr>
          <w:rFonts w:ascii="Times New Roman" w:eastAsia="Times New Roman" w:hAnsi="Times New Roman"/>
          <w:sz w:val="24"/>
        </w:rPr>
      </w:pPr>
      <w:r>
        <w:rPr>
          <w:rFonts w:ascii="Times New Roman" w:eastAsia="Times New Roman" w:hAnsi="Times New Roman"/>
          <w:sz w:val="24"/>
        </w:rPr>
        <w:t>Supervisor</w:t>
      </w:r>
    </w:p>
    <w:p w:rsidR="0024360C" w:rsidRDefault="0024360C">
      <w:pPr>
        <w:spacing w:line="142" w:lineRule="exact"/>
        <w:rPr>
          <w:rFonts w:ascii="Times New Roman" w:eastAsia="Times New Roman" w:hAnsi="Times New Roman"/>
        </w:rPr>
      </w:pPr>
    </w:p>
    <w:p w:rsidR="0024360C" w:rsidRDefault="005975C4">
      <w:pPr>
        <w:spacing w:line="0" w:lineRule="atLeast"/>
        <w:ind w:right="20"/>
        <w:jc w:val="right"/>
        <w:rPr>
          <w:rFonts w:ascii="Times New Roman" w:eastAsia="Times New Roman" w:hAnsi="Times New Roman"/>
          <w:sz w:val="24"/>
        </w:rPr>
      </w:pPr>
      <w:r>
        <w:rPr>
          <w:rFonts w:ascii="Times New Roman" w:eastAsia="Times New Roman" w:hAnsi="Times New Roman"/>
          <w:sz w:val="24"/>
        </w:rPr>
        <w:t>CSE Department</w:t>
      </w:r>
    </w:p>
    <w:p w:rsidR="0024360C" w:rsidRDefault="0024360C">
      <w:pPr>
        <w:spacing w:line="0" w:lineRule="atLeast"/>
        <w:ind w:right="20"/>
        <w:jc w:val="right"/>
        <w:rPr>
          <w:rFonts w:ascii="Times New Roman" w:eastAsia="Times New Roman" w:hAnsi="Times New Roman"/>
          <w:sz w:val="24"/>
        </w:rPr>
        <w:sectPr w:rsidR="0024360C">
          <w:pgSz w:w="12240" w:h="15840"/>
          <w:pgMar w:top="1440" w:right="1120" w:bottom="1440" w:left="1140" w:header="0" w:footer="0" w:gutter="0"/>
          <w:cols w:space="0" w:equalWidth="0">
            <w:col w:w="9980"/>
          </w:cols>
          <w:docGrid w:linePitch="360"/>
        </w:sectPr>
      </w:pPr>
    </w:p>
    <w:p w:rsidR="0024360C" w:rsidRDefault="005975C4">
      <w:pPr>
        <w:spacing w:line="0" w:lineRule="atLeast"/>
        <w:jc w:val="center"/>
        <w:rPr>
          <w:rFonts w:ascii="Times New Roman" w:eastAsia="Times New Roman" w:hAnsi="Times New Roman"/>
          <w:b/>
          <w:sz w:val="32"/>
        </w:rPr>
      </w:pPr>
      <w:bookmarkStart w:id="2" w:name="page3"/>
      <w:bookmarkEnd w:id="2"/>
      <w:r>
        <w:rPr>
          <w:rFonts w:ascii="Times New Roman" w:eastAsia="Times New Roman" w:hAnsi="Times New Roman"/>
          <w:b/>
          <w:sz w:val="32"/>
        </w:rPr>
        <w:lastRenderedPageBreak/>
        <w:t>ACKNOWLEDGEMENT</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1" w:lineRule="exact"/>
        <w:rPr>
          <w:rFonts w:ascii="Times New Roman" w:eastAsia="Times New Roman" w:hAnsi="Times New Roman"/>
        </w:rPr>
      </w:pPr>
    </w:p>
    <w:p w:rsidR="0024360C" w:rsidRDefault="005975C4">
      <w:pPr>
        <w:spacing w:line="358" w:lineRule="auto"/>
        <w:jc w:val="both"/>
        <w:rPr>
          <w:rFonts w:ascii="Times New Roman" w:eastAsia="Times New Roman" w:hAnsi="Times New Roman"/>
          <w:sz w:val="24"/>
        </w:rPr>
      </w:pPr>
      <w:r>
        <w:rPr>
          <w:rFonts w:ascii="Times New Roman" w:eastAsia="Times New Roman" w:hAnsi="Times New Roman"/>
          <w:sz w:val="24"/>
        </w:rPr>
        <w:t xml:space="preserve">We consider our self privileged to express gratitude and respect towards all those who guided us through this project. It is with our hearty gratitude that we acknowledge their contributions to this project. We </w:t>
      </w:r>
      <w:r w:rsidR="00182532">
        <w:rPr>
          <w:rFonts w:ascii="Times New Roman" w:eastAsia="Times New Roman" w:hAnsi="Times New Roman"/>
          <w:sz w:val="24"/>
        </w:rPr>
        <w:t xml:space="preserve">heartily </w:t>
      </w:r>
      <w:r>
        <w:rPr>
          <w:rFonts w:ascii="Times New Roman" w:eastAsia="Times New Roman" w:hAnsi="Times New Roman"/>
          <w:sz w:val="24"/>
        </w:rPr>
        <w:t>ex</w:t>
      </w:r>
      <w:r w:rsidR="00182532">
        <w:rPr>
          <w:rFonts w:ascii="Times New Roman" w:eastAsia="Times New Roman" w:hAnsi="Times New Roman"/>
          <w:sz w:val="24"/>
        </w:rPr>
        <w:t xml:space="preserve">press our sincere gratitude </w:t>
      </w:r>
      <w:r>
        <w:rPr>
          <w:rFonts w:ascii="Times New Roman" w:eastAsia="Times New Roman" w:hAnsi="Times New Roman"/>
          <w:sz w:val="24"/>
        </w:rPr>
        <w:t>to Dr.</w:t>
      </w:r>
      <w:r w:rsidR="00182532">
        <w:rPr>
          <w:rFonts w:ascii="Times New Roman" w:eastAsia="Times New Roman" w:hAnsi="Times New Roman"/>
          <w:sz w:val="24"/>
        </w:rPr>
        <w:t xml:space="preserve"> </w:t>
      </w:r>
      <w:proofErr w:type="spellStart"/>
      <w:r>
        <w:rPr>
          <w:rFonts w:ascii="Times New Roman" w:eastAsia="Times New Roman" w:hAnsi="Times New Roman"/>
          <w:sz w:val="24"/>
        </w:rPr>
        <w:t>Pardeep</w:t>
      </w:r>
      <w:proofErr w:type="spellEnd"/>
      <w:r>
        <w:rPr>
          <w:rFonts w:ascii="Times New Roman" w:eastAsia="Times New Roman" w:hAnsi="Times New Roman"/>
          <w:sz w:val="24"/>
        </w:rPr>
        <w:t xml:space="preserve"> Singh for his unflinching support and guidance, valuable suggestions and expert advice. His words of wisdom and expertise in subject matter were of immense help throughout the duration of this </w:t>
      </w:r>
      <w:proofErr w:type="spellStart"/>
      <w:r>
        <w:rPr>
          <w:rFonts w:ascii="Times New Roman" w:eastAsia="Times New Roman" w:hAnsi="Times New Roman"/>
          <w:sz w:val="24"/>
        </w:rPr>
        <w:t>project.We</w:t>
      </w:r>
      <w:proofErr w:type="spellEnd"/>
      <w:r>
        <w:rPr>
          <w:rFonts w:ascii="Times New Roman" w:eastAsia="Times New Roman" w:hAnsi="Times New Roman"/>
          <w:sz w:val="24"/>
        </w:rPr>
        <w:t xml:space="preserve"> also take the opportunity to </w:t>
      </w:r>
      <w:r w:rsidR="00182532">
        <w:rPr>
          <w:rFonts w:ascii="Times New Roman" w:eastAsia="Times New Roman" w:hAnsi="Times New Roman"/>
          <w:sz w:val="24"/>
        </w:rPr>
        <w:t xml:space="preserve">express our deepest thanks to the </w:t>
      </w:r>
      <w:r>
        <w:rPr>
          <w:rFonts w:ascii="Times New Roman" w:eastAsia="Times New Roman" w:hAnsi="Times New Roman"/>
          <w:sz w:val="24"/>
        </w:rPr>
        <w:t>faculty of Department of Computer Science and Engineering, NIT Hamirpur for helping us by providing necessary knowledge base and resources. Last but not the least we thank our parents and all our mates whose words of encouragement and criticism have molded this report in its present form.</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40" w:lineRule="exact"/>
        <w:rPr>
          <w:rFonts w:ascii="Times New Roman" w:eastAsia="Times New Roman" w:hAnsi="Times New Roman"/>
        </w:rPr>
      </w:pPr>
    </w:p>
    <w:p w:rsidR="0024360C" w:rsidRDefault="005975C4">
      <w:pPr>
        <w:spacing w:line="0" w:lineRule="atLeast"/>
        <w:jc w:val="right"/>
        <w:rPr>
          <w:rFonts w:ascii="Times New Roman" w:eastAsia="Times New Roman" w:hAnsi="Times New Roman"/>
          <w:sz w:val="24"/>
        </w:rPr>
      </w:pPr>
      <w:proofErr w:type="spellStart"/>
      <w:proofErr w:type="gramStart"/>
      <w:r>
        <w:rPr>
          <w:rFonts w:ascii="Times New Roman" w:eastAsia="Times New Roman" w:hAnsi="Times New Roman"/>
          <w:sz w:val="24"/>
        </w:rPr>
        <w:t>Anamika</w:t>
      </w:r>
      <w:proofErr w:type="spellEnd"/>
      <w:r>
        <w:rPr>
          <w:rFonts w:ascii="Times New Roman" w:eastAsia="Times New Roman" w:hAnsi="Times New Roman"/>
          <w:sz w:val="24"/>
        </w:rPr>
        <w:t>(</w:t>
      </w:r>
      <w:proofErr w:type="gramEnd"/>
      <w:r>
        <w:rPr>
          <w:rFonts w:ascii="Times New Roman" w:eastAsia="Times New Roman" w:hAnsi="Times New Roman"/>
          <w:sz w:val="24"/>
        </w:rPr>
        <w:t>14507)</w:t>
      </w:r>
    </w:p>
    <w:p w:rsidR="0024360C" w:rsidRDefault="0024360C">
      <w:pPr>
        <w:spacing w:line="137" w:lineRule="exact"/>
        <w:rPr>
          <w:rFonts w:ascii="Times New Roman" w:eastAsia="Times New Roman" w:hAnsi="Times New Roman"/>
        </w:rPr>
      </w:pPr>
    </w:p>
    <w:p w:rsidR="0024360C" w:rsidRDefault="005975C4">
      <w:pPr>
        <w:spacing w:line="0" w:lineRule="atLeast"/>
        <w:jc w:val="right"/>
        <w:rPr>
          <w:rFonts w:ascii="Times New Roman" w:eastAsia="Times New Roman" w:hAnsi="Times New Roman"/>
          <w:sz w:val="24"/>
        </w:rPr>
      </w:pPr>
      <w:proofErr w:type="spellStart"/>
      <w:proofErr w:type="gramStart"/>
      <w:r>
        <w:rPr>
          <w:rFonts w:ascii="Times New Roman" w:eastAsia="Times New Roman" w:hAnsi="Times New Roman"/>
          <w:sz w:val="24"/>
        </w:rPr>
        <w:t>Sheweta</w:t>
      </w:r>
      <w:proofErr w:type="spellEnd"/>
      <w:r>
        <w:rPr>
          <w:rFonts w:ascii="Times New Roman" w:eastAsia="Times New Roman" w:hAnsi="Times New Roman"/>
          <w:sz w:val="24"/>
        </w:rPr>
        <w:t>(</w:t>
      </w:r>
      <w:proofErr w:type="gramEnd"/>
      <w:r>
        <w:rPr>
          <w:rFonts w:ascii="Times New Roman" w:eastAsia="Times New Roman" w:hAnsi="Times New Roman"/>
          <w:sz w:val="24"/>
        </w:rPr>
        <w:t>14509)</w:t>
      </w:r>
    </w:p>
    <w:p w:rsidR="0024360C" w:rsidRDefault="0024360C">
      <w:pPr>
        <w:spacing w:line="142" w:lineRule="exact"/>
        <w:rPr>
          <w:rFonts w:ascii="Times New Roman" w:eastAsia="Times New Roman" w:hAnsi="Times New Roman"/>
        </w:rPr>
      </w:pPr>
    </w:p>
    <w:p w:rsidR="0024360C" w:rsidRDefault="005975C4">
      <w:pPr>
        <w:spacing w:line="0" w:lineRule="atLeast"/>
        <w:jc w:val="right"/>
        <w:rPr>
          <w:rFonts w:ascii="Times New Roman" w:eastAsia="Times New Roman" w:hAnsi="Times New Roman"/>
          <w:sz w:val="24"/>
        </w:rPr>
      </w:pPr>
      <w:proofErr w:type="spellStart"/>
      <w:r>
        <w:rPr>
          <w:rFonts w:ascii="Times New Roman" w:eastAsia="Times New Roman" w:hAnsi="Times New Roman"/>
          <w:sz w:val="24"/>
        </w:rPr>
        <w:t>Sahil</w:t>
      </w:r>
      <w:proofErr w:type="spellEnd"/>
      <w:r w:rsidR="00182532">
        <w:rPr>
          <w:rFonts w:ascii="Times New Roman" w:eastAsia="Times New Roman" w:hAnsi="Times New Roman"/>
          <w:sz w:val="24"/>
        </w:rPr>
        <w:t xml:space="preserve"> </w:t>
      </w:r>
      <w:proofErr w:type="spellStart"/>
      <w:proofErr w:type="gramStart"/>
      <w:r>
        <w:rPr>
          <w:rFonts w:ascii="Times New Roman" w:eastAsia="Times New Roman" w:hAnsi="Times New Roman"/>
          <w:sz w:val="24"/>
        </w:rPr>
        <w:t>Rangra</w:t>
      </w:r>
      <w:proofErr w:type="spellEnd"/>
      <w:r>
        <w:rPr>
          <w:rFonts w:ascii="Times New Roman" w:eastAsia="Times New Roman" w:hAnsi="Times New Roman"/>
          <w:sz w:val="24"/>
        </w:rPr>
        <w:t>(</w:t>
      </w:r>
      <w:proofErr w:type="gramEnd"/>
      <w:r>
        <w:rPr>
          <w:rFonts w:ascii="Times New Roman" w:eastAsia="Times New Roman" w:hAnsi="Times New Roman"/>
          <w:sz w:val="24"/>
        </w:rPr>
        <w:t>14544)</w:t>
      </w:r>
    </w:p>
    <w:p w:rsidR="0024360C" w:rsidRDefault="0024360C">
      <w:pPr>
        <w:spacing w:line="137" w:lineRule="exact"/>
        <w:rPr>
          <w:rFonts w:ascii="Times New Roman" w:eastAsia="Times New Roman" w:hAnsi="Times New Roman"/>
        </w:rPr>
      </w:pPr>
    </w:p>
    <w:p w:rsidR="0024360C" w:rsidRDefault="005975C4">
      <w:pPr>
        <w:spacing w:line="0" w:lineRule="atLeast"/>
        <w:jc w:val="right"/>
        <w:rPr>
          <w:rFonts w:ascii="Times New Roman" w:eastAsia="Times New Roman" w:hAnsi="Times New Roman"/>
          <w:sz w:val="24"/>
        </w:rPr>
      </w:pPr>
      <w:proofErr w:type="spellStart"/>
      <w:r>
        <w:rPr>
          <w:rFonts w:ascii="Times New Roman" w:eastAsia="Times New Roman" w:hAnsi="Times New Roman"/>
          <w:sz w:val="24"/>
        </w:rPr>
        <w:t>Utkarsh</w:t>
      </w:r>
      <w:proofErr w:type="spellEnd"/>
      <w:r w:rsidR="00182532">
        <w:rPr>
          <w:rFonts w:ascii="Times New Roman" w:eastAsia="Times New Roman" w:hAnsi="Times New Roman"/>
          <w:sz w:val="24"/>
        </w:rPr>
        <w:t xml:space="preserve"> </w:t>
      </w:r>
      <w:proofErr w:type="gramStart"/>
      <w:r>
        <w:rPr>
          <w:rFonts w:ascii="Times New Roman" w:eastAsia="Times New Roman" w:hAnsi="Times New Roman"/>
          <w:sz w:val="24"/>
        </w:rPr>
        <w:t>Raj(</w:t>
      </w:r>
      <w:proofErr w:type="gramEnd"/>
      <w:r>
        <w:rPr>
          <w:rFonts w:ascii="Times New Roman" w:eastAsia="Times New Roman" w:hAnsi="Times New Roman"/>
          <w:sz w:val="24"/>
        </w:rPr>
        <w:t>14565)</w:t>
      </w:r>
    </w:p>
    <w:p w:rsidR="0024360C" w:rsidRDefault="0024360C">
      <w:pPr>
        <w:spacing w:line="137" w:lineRule="exact"/>
        <w:rPr>
          <w:rFonts w:ascii="Times New Roman" w:eastAsia="Times New Roman" w:hAnsi="Times New Roman"/>
        </w:rPr>
      </w:pPr>
    </w:p>
    <w:p w:rsidR="0024360C" w:rsidRDefault="005975C4">
      <w:pPr>
        <w:spacing w:line="0" w:lineRule="atLeast"/>
        <w:jc w:val="right"/>
        <w:rPr>
          <w:rFonts w:ascii="Times New Roman" w:eastAsia="Times New Roman" w:hAnsi="Times New Roman"/>
          <w:sz w:val="24"/>
        </w:rPr>
      </w:pPr>
      <w:proofErr w:type="spellStart"/>
      <w:r>
        <w:rPr>
          <w:rFonts w:ascii="Times New Roman" w:eastAsia="Times New Roman" w:hAnsi="Times New Roman"/>
          <w:sz w:val="24"/>
        </w:rPr>
        <w:t>Shantanu</w:t>
      </w:r>
      <w:proofErr w:type="spellEnd"/>
      <w:r>
        <w:rPr>
          <w:rFonts w:ascii="Times New Roman" w:eastAsia="Times New Roman" w:hAnsi="Times New Roman"/>
          <w:sz w:val="24"/>
        </w:rPr>
        <w:t xml:space="preserve"> </w:t>
      </w:r>
      <w:proofErr w:type="spellStart"/>
      <w:proofErr w:type="gramStart"/>
      <w:r>
        <w:rPr>
          <w:rFonts w:ascii="Times New Roman" w:eastAsia="Times New Roman" w:hAnsi="Times New Roman"/>
          <w:sz w:val="24"/>
        </w:rPr>
        <w:t>Shukla</w:t>
      </w:r>
      <w:proofErr w:type="spellEnd"/>
      <w:r>
        <w:rPr>
          <w:rFonts w:ascii="Times New Roman" w:eastAsia="Times New Roman" w:hAnsi="Times New Roman"/>
          <w:sz w:val="24"/>
        </w:rPr>
        <w:t>(</w:t>
      </w:r>
      <w:proofErr w:type="gramEnd"/>
      <w:r>
        <w:rPr>
          <w:rFonts w:ascii="Times New Roman" w:eastAsia="Times New Roman" w:hAnsi="Times New Roman"/>
          <w:sz w:val="24"/>
        </w:rPr>
        <w:t>14566)</w:t>
      </w:r>
    </w:p>
    <w:p w:rsidR="0024360C" w:rsidRDefault="0024360C">
      <w:pPr>
        <w:spacing w:line="0" w:lineRule="atLeast"/>
        <w:jc w:val="right"/>
        <w:rPr>
          <w:rFonts w:ascii="Times New Roman" w:eastAsia="Times New Roman" w:hAnsi="Times New Roman"/>
          <w:sz w:val="24"/>
        </w:rPr>
        <w:sectPr w:rsidR="0024360C">
          <w:pgSz w:w="12240" w:h="15840"/>
          <w:pgMar w:top="1130" w:right="1140" w:bottom="575" w:left="1140" w:header="0" w:footer="0" w:gutter="0"/>
          <w:cols w:space="0" w:equalWidth="0">
            <w:col w:w="996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94" w:lineRule="exact"/>
        <w:rPr>
          <w:rFonts w:ascii="Times New Roman" w:eastAsia="Times New Roman" w:hAnsi="Times New Roman"/>
        </w:rPr>
      </w:pPr>
    </w:p>
    <w:p w:rsidR="0024360C" w:rsidRDefault="005975C4">
      <w:pPr>
        <w:spacing w:line="0" w:lineRule="atLeast"/>
        <w:jc w:val="center"/>
        <w:rPr>
          <w:rFonts w:ascii="Times New Roman" w:eastAsia="Times New Roman" w:hAnsi="Times New Roman"/>
        </w:rPr>
      </w:pPr>
      <w:r>
        <w:rPr>
          <w:rFonts w:ascii="Times New Roman" w:eastAsia="Times New Roman" w:hAnsi="Times New Roman"/>
        </w:rPr>
        <w:t>I</w:t>
      </w:r>
    </w:p>
    <w:p w:rsidR="0024360C" w:rsidRDefault="0024360C">
      <w:pPr>
        <w:spacing w:line="0" w:lineRule="atLeast"/>
        <w:jc w:val="center"/>
        <w:rPr>
          <w:rFonts w:ascii="Times New Roman" w:eastAsia="Times New Roman" w:hAnsi="Times New Roman"/>
        </w:rPr>
        <w:sectPr w:rsidR="0024360C">
          <w:type w:val="continuous"/>
          <w:pgSz w:w="12240" w:h="15840"/>
          <w:pgMar w:top="1130" w:right="1140" w:bottom="575" w:left="1140" w:header="0" w:footer="0" w:gutter="0"/>
          <w:cols w:space="0" w:equalWidth="0">
            <w:col w:w="9960"/>
          </w:cols>
          <w:docGrid w:linePitch="360"/>
        </w:sectPr>
      </w:pPr>
    </w:p>
    <w:p w:rsidR="0024360C" w:rsidRDefault="005975C4">
      <w:pPr>
        <w:spacing w:line="0" w:lineRule="atLeast"/>
        <w:jc w:val="center"/>
        <w:rPr>
          <w:rFonts w:ascii="Times New Roman" w:eastAsia="Times New Roman" w:hAnsi="Times New Roman"/>
          <w:b/>
          <w:sz w:val="32"/>
        </w:rPr>
      </w:pPr>
      <w:bookmarkStart w:id="3" w:name="page4"/>
      <w:bookmarkEnd w:id="3"/>
      <w:r>
        <w:rPr>
          <w:rFonts w:ascii="Times New Roman" w:eastAsia="Times New Roman" w:hAnsi="Times New Roman"/>
          <w:b/>
          <w:sz w:val="32"/>
        </w:rPr>
        <w:lastRenderedPageBreak/>
        <w:t>Abstract</w:t>
      </w:r>
    </w:p>
    <w:p w:rsidR="0024360C" w:rsidRDefault="0024360C">
      <w:pPr>
        <w:spacing w:line="200" w:lineRule="exact"/>
        <w:rPr>
          <w:rFonts w:ascii="Times New Roman" w:eastAsia="Times New Roman" w:hAnsi="Times New Roman"/>
        </w:rPr>
      </w:pPr>
    </w:p>
    <w:p w:rsidR="0024360C" w:rsidRDefault="0024360C">
      <w:pPr>
        <w:spacing w:line="219" w:lineRule="exact"/>
        <w:rPr>
          <w:rFonts w:ascii="Times New Roman" w:eastAsia="Times New Roman" w:hAnsi="Times New Roman"/>
        </w:rPr>
      </w:pPr>
    </w:p>
    <w:p w:rsidR="0024360C" w:rsidRDefault="005975C4">
      <w:pPr>
        <w:spacing w:line="358" w:lineRule="auto"/>
        <w:jc w:val="both"/>
        <w:rPr>
          <w:rFonts w:ascii="Times New Roman" w:eastAsia="Times New Roman" w:hAnsi="Times New Roman"/>
          <w:sz w:val="24"/>
        </w:rPr>
      </w:pPr>
      <w:r>
        <w:rPr>
          <w:rFonts w:ascii="Times New Roman" w:eastAsia="Times New Roman" w:hAnsi="Times New Roman"/>
          <w:sz w:val="24"/>
        </w:rPr>
        <w:t>Sentiment Analysis is hot field of exploration under Opinion Mining Domain. It is a fast g</w:t>
      </w:r>
      <w:r w:rsidR="00182532">
        <w:rPr>
          <w:rFonts w:ascii="Times New Roman" w:eastAsia="Times New Roman" w:hAnsi="Times New Roman"/>
          <w:sz w:val="24"/>
        </w:rPr>
        <w:t xml:space="preserve">rowing research field nowadays. It </w:t>
      </w:r>
      <w:r>
        <w:rPr>
          <w:rFonts w:ascii="Times New Roman" w:eastAsia="Times New Roman" w:hAnsi="Times New Roman"/>
          <w:sz w:val="24"/>
        </w:rPr>
        <w:t>refers to</w:t>
      </w:r>
      <w:r w:rsidR="00182532">
        <w:rPr>
          <w:rFonts w:ascii="Times New Roman" w:eastAsia="Times New Roman" w:hAnsi="Times New Roman"/>
          <w:sz w:val="24"/>
        </w:rPr>
        <w:t xml:space="preserve"> the study of different perspectives, approaches</w:t>
      </w:r>
      <w:r>
        <w:rPr>
          <w:rFonts w:ascii="Times New Roman" w:eastAsia="Times New Roman" w:hAnsi="Times New Roman"/>
          <w:sz w:val="24"/>
        </w:rPr>
        <w:t xml:space="preserve">, emotions </w:t>
      </w:r>
      <w:r w:rsidR="00182532">
        <w:rPr>
          <w:rFonts w:ascii="Times New Roman" w:eastAsia="Times New Roman" w:hAnsi="Times New Roman"/>
          <w:sz w:val="24"/>
        </w:rPr>
        <w:t>and</w:t>
      </w:r>
      <w:r>
        <w:rPr>
          <w:rFonts w:ascii="Times New Roman" w:eastAsia="Times New Roman" w:hAnsi="Times New Roman"/>
          <w:sz w:val="24"/>
        </w:rPr>
        <w:t xml:space="preserve"> </w:t>
      </w:r>
      <w:r w:rsidR="00182532">
        <w:rPr>
          <w:rFonts w:ascii="Times New Roman" w:eastAsia="Times New Roman" w:hAnsi="Times New Roman"/>
          <w:sz w:val="24"/>
        </w:rPr>
        <w:t xml:space="preserve">assessment </w:t>
      </w:r>
      <w:r>
        <w:rPr>
          <w:rFonts w:ascii="Times New Roman" w:eastAsia="Times New Roman" w:hAnsi="Times New Roman"/>
          <w:sz w:val="24"/>
        </w:rPr>
        <w:t>of people for different products and services provided by different organizations all around the world. With the advent of e-commerce, the demand for opinion mining and sentiment analysis has reached new heights. It is extensively being used for de</w:t>
      </w:r>
      <w:r w:rsidR="00182532">
        <w:rPr>
          <w:rFonts w:ascii="Times New Roman" w:eastAsia="Times New Roman" w:hAnsi="Times New Roman"/>
          <w:sz w:val="24"/>
        </w:rPr>
        <w:t>cision making in various organiz</w:t>
      </w:r>
      <w:r>
        <w:rPr>
          <w:rFonts w:ascii="Times New Roman" w:eastAsia="Times New Roman" w:hAnsi="Times New Roman"/>
          <w:sz w:val="24"/>
        </w:rPr>
        <w:t>ations and even by individuals.</w:t>
      </w:r>
      <w:r w:rsidR="00182532">
        <w:rPr>
          <w:rFonts w:ascii="Times New Roman" w:eastAsia="Times New Roman" w:hAnsi="Times New Roman"/>
          <w:sz w:val="24"/>
        </w:rPr>
        <w:t xml:space="preserve"> </w:t>
      </w:r>
      <w:r>
        <w:rPr>
          <w:rFonts w:ascii="Times New Roman" w:eastAsia="Times New Roman" w:hAnsi="Times New Roman"/>
          <w:sz w:val="24"/>
        </w:rPr>
        <w:t>Sentiment analysis can be based on explicit or implicit aspects. Explicit aspe</w:t>
      </w:r>
      <w:r w:rsidR="00182532">
        <w:rPr>
          <w:rFonts w:ascii="Times New Roman" w:eastAsia="Times New Roman" w:hAnsi="Times New Roman"/>
          <w:sz w:val="24"/>
        </w:rPr>
        <w:t>cts have been studied and analyz</w:t>
      </w:r>
      <w:r>
        <w:rPr>
          <w:rFonts w:ascii="Times New Roman" w:eastAsia="Times New Roman" w:hAnsi="Times New Roman"/>
          <w:sz w:val="24"/>
        </w:rPr>
        <w:t>ed extensively by majorit</w:t>
      </w:r>
      <w:r w:rsidR="00182532">
        <w:rPr>
          <w:rFonts w:ascii="Times New Roman" w:eastAsia="Times New Roman" w:hAnsi="Times New Roman"/>
          <w:sz w:val="24"/>
        </w:rPr>
        <w:t xml:space="preserve">y of scientists and researchers. But the </w:t>
      </w:r>
      <w:proofErr w:type="gramStart"/>
      <w:r w:rsidR="00182532">
        <w:rPr>
          <w:rFonts w:ascii="Times New Roman" w:eastAsia="Times New Roman" w:hAnsi="Times New Roman"/>
          <w:sz w:val="24"/>
        </w:rPr>
        <w:t xml:space="preserve">field </w:t>
      </w:r>
      <w:r>
        <w:rPr>
          <w:rFonts w:ascii="Times New Roman" w:eastAsia="Times New Roman" w:hAnsi="Times New Roman"/>
          <w:sz w:val="24"/>
        </w:rPr>
        <w:t>of im</w:t>
      </w:r>
      <w:r w:rsidR="00182532">
        <w:rPr>
          <w:rFonts w:ascii="Times New Roman" w:eastAsia="Times New Roman" w:hAnsi="Times New Roman"/>
          <w:sz w:val="24"/>
        </w:rPr>
        <w:t>plicit aspects remain</w:t>
      </w:r>
      <w:proofErr w:type="gramEnd"/>
      <w:r w:rsidR="00182532">
        <w:rPr>
          <w:rFonts w:ascii="Times New Roman" w:eastAsia="Times New Roman" w:hAnsi="Times New Roman"/>
          <w:sz w:val="24"/>
        </w:rPr>
        <w:t xml:space="preserve"> untouched</w:t>
      </w:r>
      <w:r>
        <w:rPr>
          <w:rFonts w:ascii="Times New Roman" w:eastAsia="Times New Roman" w:hAnsi="Times New Roman"/>
          <w:sz w:val="24"/>
        </w:rPr>
        <w:t>. A very low progress has been made in this field. Our paper tries to cover both explicit and implicit aspect based sentiment analysis.</w:t>
      </w:r>
    </w:p>
    <w:p w:rsidR="0024360C" w:rsidRDefault="0024360C">
      <w:pPr>
        <w:spacing w:line="358" w:lineRule="auto"/>
        <w:jc w:val="both"/>
        <w:rPr>
          <w:rFonts w:ascii="Times New Roman" w:eastAsia="Times New Roman" w:hAnsi="Times New Roman"/>
          <w:sz w:val="24"/>
        </w:rPr>
        <w:sectPr w:rsidR="0024360C">
          <w:pgSz w:w="12240" w:h="15840"/>
          <w:pgMar w:top="1130" w:right="1140" w:bottom="680" w:left="1140" w:header="0" w:footer="0" w:gutter="0"/>
          <w:cols w:space="0" w:equalWidth="0">
            <w:col w:w="996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66" w:lineRule="exact"/>
        <w:rPr>
          <w:rFonts w:ascii="Times New Roman" w:eastAsia="Times New Roman" w:hAnsi="Times New Roman"/>
        </w:rPr>
      </w:pPr>
    </w:p>
    <w:p w:rsidR="0024360C" w:rsidRDefault="005975C4">
      <w:pPr>
        <w:spacing w:line="0" w:lineRule="atLeast"/>
        <w:jc w:val="center"/>
        <w:rPr>
          <w:rFonts w:ascii="Times New Roman" w:eastAsia="Times New Roman" w:hAnsi="Times New Roman"/>
          <w:sz w:val="18"/>
        </w:rPr>
      </w:pPr>
      <w:r>
        <w:rPr>
          <w:rFonts w:ascii="Times New Roman" w:eastAsia="Times New Roman" w:hAnsi="Times New Roman"/>
          <w:sz w:val="18"/>
        </w:rPr>
        <w:t>II</w:t>
      </w:r>
    </w:p>
    <w:p w:rsidR="0024360C" w:rsidRDefault="0024360C">
      <w:pPr>
        <w:spacing w:line="0" w:lineRule="atLeast"/>
        <w:jc w:val="center"/>
        <w:rPr>
          <w:rFonts w:ascii="Times New Roman" w:eastAsia="Times New Roman" w:hAnsi="Times New Roman"/>
          <w:sz w:val="18"/>
        </w:rPr>
        <w:sectPr w:rsidR="0024360C">
          <w:type w:val="continuous"/>
          <w:pgSz w:w="12240" w:h="15840"/>
          <w:pgMar w:top="1130" w:right="1140" w:bottom="680"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80"/>
        <w:gridCol w:w="2980"/>
        <w:gridCol w:w="2640"/>
        <w:gridCol w:w="1320"/>
        <w:gridCol w:w="2040"/>
      </w:tblGrid>
      <w:tr w:rsidR="0024360C">
        <w:trPr>
          <w:trHeight w:val="428"/>
        </w:trPr>
        <w:tc>
          <w:tcPr>
            <w:tcW w:w="680" w:type="dxa"/>
            <w:shd w:val="clear" w:color="auto" w:fill="auto"/>
            <w:vAlign w:val="bottom"/>
          </w:tcPr>
          <w:p w:rsidR="0024360C" w:rsidRDefault="0024360C">
            <w:pPr>
              <w:spacing w:line="0" w:lineRule="atLeast"/>
              <w:rPr>
                <w:rFonts w:ascii="Times New Roman" w:eastAsia="Times New Roman" w:hAnsi="Times New Roman"/>
                <w:sz w:val="24"/>
              </w:rPr>
            </w:pPr>
            <w:bookmarkStart w:id="4" w:name="page5"/>
            <w:bookmarkEnd w:id="4"/>
          </w:p>
        </w:tc>
        <w:tc>
          <w:tcPr>
            <w:tcW w:w="2980" w:type="dxa"/>
            <w:shd w:val="clear" w:color="auto" w:fill="auto"/>
            <w:vAlign w:val="bottom"/>
          </w:tcPr>
          <w:p w:rsidR="0024360C" w:rsidRDefault="0024360C">
            <w:pPr>
              <w:spacing w:line="0" w:lineRule="atLeast"/>
              <w:rPr>
                <w:rFonts w:ascii="Times New Roman" w:eastAsia="Times New Roman" w:hAnsi="Times New Roman"/>
                <w:sz w:val="24"/>
              </w:rPr>
            </w:pPr>
          </w:p>
        </w:tc>
        <w:tc>
          <w:tcPr>
            <w:tcW w:w="3960" w:type="dxa"/>
            <w:gridSpan w:val="2"/>
            <w:shd w:val="clear" w:color="auto" w:fill="auto"/>
            <w:vAlign w:val="bottom"/>
          </w:tcPr>
          <w:p w:rsidR="0024360C" w:rsidRDefault="005975C4">
            <w:pPr>
              <w:spacing w:line="0" w:lineRule="atLeast"/>
              <w:rPr>
                <w:rFonts w:ascii="Times New Roman" w:eastAsia="Times New Roman" w:hAnsi="Times New Roman"/>
                <w:b/>
                <w:sz w:val="36"/>
              </w:rPr>
            </w:pPr>
            <w:r>
              <w:rPr>
                <w:rFonts w:ascii="Times New Roman" w:eastAsia="Times New Roman" w:hAnsi="Times New Roman"/>
                <w:b/>
                <w:sz w:val="36"/>
              </w:rPr>
              <w:t>Table of contents</w:t>
            </w:r>
          </w:p>
        </w:tc>
        <w:tc>
          <w:tcPr>
            <w:tcW w:w="2040" w:type="dxa"/>
            <w:shd w:val="clear" w:color="auto" w:fill="auto"/>
            <w:vAlign w:val="bottom"/>
          </w:tcPr>
          <w:p w:rsidR="0024360C" w:rsidRDefault="0024360C">
            <w:pPr>
              <w:spacing w:line="0" w:lineRule="atLeast"/>
              <w:rPr>
                <w:rFonts w:ascii="Times New Roman" w:eastAsia="Times New Roman" w:hAnsi="Times New Roman"/>
                <w:sz w:val="24"/>
              </w:rPr>
            </w:pPr>
          </w:p>
        </w:tc>
      </w:tr>
      <w:tr w:rsidR="0024360C">
        <w:trPr>
          <w:trHeight w:val="742"/>
        </w:trPr>
        <w:tc>
          <w:tcPr>
            <w:tcW w:w="680" w:type="dxa"/>
            <w:shd w:val="clear" w:color="auto" w:fill="auto"/>
            <w:vAlign w:val="bottom"/>
          </w:tcPr>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Title</w:t>
            </w:r>
          </w:p>
        </w:tc>
        <w:tc>
          <w:tcPr>
            <w:tcW w:w="2980" w:type="dxa"/>
            <w:shd w:val="clear" w:color="auto" w:fill="auto"/>
            <w:vAlign w:val="bottom"/>
          </w:tcPr>
          <w:p w:rsidR="0024360C" w:rsidRDefault="0024360C">
            <w:pPr>
              <w:spacing w:line="0" w:lineRule="atLeast"/>
              <w:rPr>
                <w:rFonts w:ascii="Times New Roman" w:eastAsia="Times New Roman" w:hAnsi="Times New Roman"/>
                <w:sz w:val="24"/>
              </w:rPr>
            </w:pPr>
          </w:p>
        </w:tc>
        <w:tc>
          <w:tcPr>
            <w:tcW w:w="2640" w:type="dxa"/>
            <w:tcBorders>
              <w:top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c>
          <w:tcPr>
            <w:tcW w:w="1320" w:type="dxa"/>
            <w:shd w:val="clear" w:color="auto" w:fill="auto"/>
            <w:vAlign w:val="bottom"/>
          </w:tcPr>
          <w:p w:rsidR="0024360C" w:rsidRDefault="0024360C">
            <w:pPr>
              <w:spacing w:line="0" w:lineRule="atLeast"/>
              <w:rPr>
                <w:rFonts w:ascii="Times New Roman" w:eastAsia="Times New Roman" w:hAnsi="Times New Roman"/>
                <w:sz w:val="24"/>
              </w:rPr>
            </w:pPr>
          </w:p>
        </w:tc>
        <w:tc>
          <w:tcPr>
            <w:tcW w:w="2040" w:type="dxa"/>
            <w:shd w:val="clear" w:color="auto" w:fill="auto"/>
            <w:vAlign w:val="bottom"/>
          </w:tcPr>
          <w:p w:rsidR="0024360C" w:rsidRDefault="005975C4">
            <w:pPr>
              <w:spacing w:line="0" w:lineRule="atLeast"/>
              <w:ind w:left="1020"/>
              <w:rPr>
                <w:rFonts w:ascii="Times New Roman" w:eastAsia="Times New Roman" w:hAnsi="Times New Roman"/>
                <w:b/>
                <w:sz w:val="28"/>
              </w:rPr>
            </w:pPr>
            <w:r>
              <w:rPr>
                <w:rFonts w:ascii="Times New Roman" w:eastAsia="Times New Roman" w:hAnsi="Times New Roman"/>
                <w:b/>
                <w:sz w:val="28"/>
              </w:rPr>
              <w:t>Page No</w:t>
            </w:r>
          </w:p>
        </w:tc>
      </w:tr>
      <w:tr w:rsidR="0024360C">
        <w:trPr>
          <w:trHeight w:val="639"/>
        </w:trPr>
        <w:tc>
          <w:tcPr>
            <w:tcW w:w="7620" w:type="dxa"/>
            <w:gridSpan w:val="4"/>
            <w:shd w:val="clear" w:color="auto" w:fill="auto"/>
            <w:vAlign w:val="bottom"/>
          </w:tcPr>
          <w:p w:rsidR="0024360C" w:rsidRDefault="005975C4">
            <w:pPr>
              <w:spacing w:line="0" w:lineRule="atLeast"/>
              <w:rPr>
                <w:rFonts w:ascii="Times New Roman" w:eastAsia="Times New Roman" w:hAnsi="Times New Roman"/>
                <w:i/>
                <w:sz w:val="28"/>
              </w:rPr>
            </w:pPr>
            <w:r>
              <w:rPr>
                <w:rFonts w:ascii="Times New Roman" w:eastAsia="Times New Roman" w:hAnsi="Times New Roman"/>
                <w:i/>
                <w:sz w:val="28"/>
              </w:rPr>
              <w:t>Certificate</w:t>
            </w:r>
          </w:p>
        </w:tc>
        <w:tc>
          <w:tcPr>
            <w:tcW w:w="2040" w:type="dxa"/>
            <w:shd w:val="clear" w:color="auto" w:fill="auto"/>
            <w:vAlign w:val="bottom"/>
          </w:tcPr>
          <w:p w:rsidR="0024360C" w:rsidRDefault="0024360C">
            <w:pPr>
              <w:spacing w:line="0" w:lineRule="atLeast"/>
              <w:rPr>
                <w:rFonts w:ascii="Times New Roman" w:eastAsia="Times New Roman" w:hAnsi="Times New Roman"/>
                <w:sz w:val="24"/>
              </w:rPr>
            </w:pPr>
          </w:p>
        </w:tc>
      </w:tr>
      <w:tr w:rsidR="0024360C">
        <w:trPr>
          <w:trHeight w:val="643"/>
        </w:trPr>
        <w:tc>
          <w:tcPr>
            <w:tcW w:w="7620" w:type="dxa"/>
            <w:gridSpan w:val="4"/>
            <w:shd w:val="clear" w:color="auto" w:fill="auto"/>
            <w:vAlign w:val="bottom"/>
          </w:tcPr>
          <w:p w:rsidR="0024360C" w:rsidRDefault="005975C4">
            <w:pPr>
              <w:spacing w:line="0" w:lineRule="atLeast"/>
              <w:rPr>
                <w:rFonts w:ascii="Times New Roman" w:eastAsia="Times New Roman" w:hAnsi="Times New Roman"/>
                <w:i/>
                <w:sz w:val="28"/>
              </w:rPr>
            </w:pPr>
            <w:r>
              <w:rPr>
                <w:rFonts w:ascii="Times New Roman" w:eastAsia="Times New Roman" w:hAnsi="Times New Roman"/>
                <w:i/>
                <w:sz w:val="28"/>
              </w:rPr>
              <w:t>Acknowledgement</w:t>
            </w:r>
          </w:p>
        </w:tc>
        <w:tc>
          <w:tcPr>
            <w:tcW w:w="2040" w:type="dxa"/>
            <w:shd w:val="clear" w:color="auto" w:fill="auto"/>
            <w:vAlign w:val="bottom"/>
          </w:tcPr>
          <w:p w:rsidR="0024360C" w:rsidRDefault="005975C4">
            <w:pPr>
              <w:spacing w:line="0" w:lineRule="atLeast"/>
              <w:ind w:left="1592"/>
              <w:jc w:val="center"/>
              <w:rPr>
                <w:rFonts w:ascii="Times New Roman" w:eastAsia="Times New Roman" w:hAnsi="Times New Roman"/>
                <w:sz w:val="28"/>
              </w:rPr>
            </w:pPr>
            <w:r>
              <w:rPr>
                <w:rFonts w:ascii="Times New Roman" w:eastAsia="Times New Roman" w:hAnsi="Times New Roman"/>
                <w:sz w:val="28"/>
              </w:rPr>
              <w:t>I</w:t>
            </w:r>
          </w:p>
        </w:tc>
      </w:tr>
      <w:tr w:rsidR="0024360C">
        <w:trPr>
          <w:trHeight w:val="644"/>
        </w:trPr>
        <w:tc>
          <w:tcPr>
            <w:tcW w:w="7620" w:type="dxa"/>
            <w:gridSpan w:val="4"/>
            <w:shd w:val="clear" w:color="auto" w:fill="auto"/>
            <w:vAlign w:val="bottom"/>
          </w:tcPr>
          <w:p w:rsidR="0024360C" w:rsidRDefault="005975C4">
            <w:pPr>
              <w:spacing w:line="0" w:lineRule="atLeast"/>
              <w:rPr>
                <w:rFonts w:ascii="Times New Roman" w:eastAsia="Times New Roman" w:hAnsi="Times New Roman"/>
                <w:i/>
                <w:sz w:val="28"/>
              </w:rPr>
            </w:pPr>
            <w:r>
              <w:rPr>
                <w:rFonts w:ascii="Times New Roman" w:eastAsia="Times New Roman" w:hAnsi="Times New Roman"/>
                <w:i/>
                <w:sz w:val="28"/>
              </w:rPr>
              <w:t>Abstract</w:t>
            </w:r>
          </w:p>
        </w:tc>
        <w:tc>
          <w:tcPr>
            <w:tcW w:w="2040" w:type="dxa"/>
            <w:shd w:val="clear" w:color="auto" w:fill="auto"/>
            <w:vAlign w:val="bottom"/>
          </w:tcPr>
          <w:p w:rsidR="0024360C" w:rsidRDefault="005975C4">
            <w:pPr>
              <w:spacing w:line="0" w:lineRule="atLeast"/>
              <w:ind w:left="1452"/>
              <w:jc w:val="center"/>
              <w:rPr>
                <w:rFonts w:ascii="Times New Roman" w:eastAsia="Times New Roman" w:hAnsi="Times New Roman"/>
                <w:sz w:val="28"/>
              </w:rPr>
            </w:pPr>
            <w:r>
              <w:rPr>
                <w:rFonts w:ascii="Times New Roman" w:eastAsia="Times New Roman" w:hAnsi="Times New Roman"/>
                <w:sz w:val="28"/>
              </w:rPr>
              <w:t>II</w:t>
            </w:r>
          </w:p>
        </w:tc>
      </w:tr>
      <w:tr w:rsidR="0024360C">
        <w:trPr>
          <w:trHeight w:val="643"/>
        </w:trPr>
        <w:tc>
          <w:tcPr>
            <w:tcW w:w="7620" w:type="dxa"/>
            <w:gridSpan w:val="4"/>
            <w:shd w:val="clear" w:color="auto" w:fill="auto"/>
            <w:vAlign w:val="bottom"/>
          </w:tcPr>
          <w:p w:rsidR="0024360C" w:rsidRDefault="005975C4">
            <w:pPr>
              <w:spacing w:line="0" w:lineRule="atLeast"/>
              <w:rPr>
                <w:rFonts w:ascii="Times New Roman" w:eastAsia="Times New Roman" w:hAnsi="Times New Roman"/>
                <w:i/>
                <w:sz w:val="28"/>
              </w:rPr>
            </w:pPr>
            <w:r>
              <w:rPr>
                <w:rFonts w:ascii="Times New Roman" w:eastAsia="Times New Roman" w:hAnsi="Times New Roman"/>
                <w:i/>
                <w:sz w:val="28"/>
              </w:rPr>
              <w:t>Table of Contents</w:t>
            </w:r>
          </w:p>
        </w:tc>
        <w:tc>
          <w:tcPr>
            <w:tcW w:w="2040" w:type="dxa"/>
            <w:shd w:val="clear" w:color="auto" w:fill="auto"/>
            <w:vAlign w:val="bottom"/>
          </w:tcPr>
          <w:p w:rsidR="0024360C" w:rsidRDefault="005975C4">
            <w:pPr>
              <w:spacing w:line="0" w:lineRule="atLeast"/>
              <w:ind w:left="1392"/>
              <w:jc w:val="center"/>
              <w:rPr>
                <w:rFonts w:ascii="Times New Roman" w:eastAsia="Times New Roman" w:hAnsi="Times New Roman"/>
                <w:w w:val="92"/>
                <w:sz w:val="28"/>
              </w:rPr>
            </w:pPr>
            <w:r>
              <w:rPr>
                <w:rFonts w:ascii="Times New Roman" w:eastAsia="Times New Roman" w:hAnsi="Times New Roman"/>
                <w:w w:val="92"/>
                <w:sz w:val="28"/>
              </w:rPr>
              <w:t>III</w:t>
            </w:r>
          </w:p>
        </w:tc>
      </w:tr>
      <w:tr w:rsidR="0024360C">
        <w:trPr>
          <w:trHeight w:val="648"/>
        </w:trPr>
        <w:tc>
          <w:tcPr>
            <w:tcW w:w="7620" w:type="dxa"/>
            <w:gridSpan w:val="4"/>
            <w:shd w:val="clear" w:color="auto" w:fill="auto"/>
            <w:vAlign w:val="bottom"/>
          </w:tcPr>
          <w:p w:rsidR="0024360C" w:rsidRDefault="005975C4">
            <w:pPr>
              <w:spacing w:line="0" w:lineRule="atLeast"/>
              <w:rPr>
                <w:rFonts w:ascii="Times New Roman" w:eastAsia="Times New Roman" w:hAnsi="Times New Roman"/>
                <w:i/>
                <w:sz w:val="28"/>
              </w:rPr>
            </w:pPr>
            <w:r>
              <w:rPr>
                <w:rFonts w:ascii="Times New Roman" w:eastAsia="Times New Roman" w:hAnsi="Times New Roman"/>
                <w:i/>
                <w:sz w:val="28"/>
              </w:rPr>
              <w:t>List of Figures</w:t>
            </w:r>
          </w:p>
        </w:tc>
        <w:tc>
          <w:tcPr>
            <w:tcW w:w="2040" w:type="dxa"/>
            <w:shd w:val="clear" w:color="auto" w:fill="auto"/>
            <w:vAlign w:val="bottom"/>
          </w:tcPr>
          <w:p w:rsidR="0024360C" w:rsidRDefault="005975C4">
            <w:pPr>
              <w:spacing w:line="0" w:lineRule="atLeast"/>
              <w:ind w:left="1492"/>
              <w:jc w:val="center"/>
              <w:rPr>
                <w:rFonts w:ascii="Times New Roman" w:eastAsia="Times New Roman" w:hAnsi="Times New Roman"/>
                <w:w w:val="98"/>
                <w:sz w:val="28"/>
              </w:rPr>
            </w:pPr>
            <w:r>
              <w:rPr>
                <w:rFonts w:ascii="Times New Roman" w:eastAsia="Times New Roman" w:hAnsi="Times New Roman"/>
                <w:w w:val="98"/>
                <w:sz w:val="28"/>
              </w:rPr>
              <w:t>V</w:t>
            </w:r>
          </w:p>
        </w:tc>
      </w:tr>
      <w:tr w:rsidR="0024360C">
        <w:trPr>
          <w:trHeight w:val="644"/>
        </w:trPr>
        <w:tc>
          <w:tcPr>
            <w:tcW w:w="7620" w:type="dxa"/>
            <w:gridSpan w:val="4"/>
            <w:shd w:val="clear" w:color="auto" w:fill="auto"/>
            <w:vAlign w:val="bottom"/>
          </w:tcPr>
          <w:p w:rsidR="0024360C" w:rsidRDefault="005975C4">
            <w:pPr>
              <w:spacing w:line="0" w:lineRule="atLeast"/>
              <w:rPr>
                <w:rFonts w:ascii="Times New Roman" w:eastAsia="Times New Roman" w:hAnsi="Times New Roman"/>
                <w:i/>
                <w:sz w:val="28"/>
              </w:rPr>
            </w:pPr>
            <w:r>
              <w:rPr>
                <w:rFonts w:ascii="Times New Roman" w:eastAsia="Times New Roman" w:hAnsi="Times New Roman"/>
                <w:i/>
                <w:sz w:val="28"/>
              </w:rPr>
              <w:t>List of Tables</w:t>
            </w:r>
          </w:p>
        </w:tc>
        <w:tc>
          <w:tcPr>
            <w:tcW w:w="2040" w:type="dxa"/>
            <w:shd w:val="clear" w:color="auto" w:fill="auto"/>
            <w:vAlign w:val="bottom"/>
          </w:tcPr>
          <w:p w:rsidR="0024360C" w:rsidRDefault="005975C4">
            <w:pPr>
              <w:spacing w:line="0" w:lineRule="atLeast"/>
              <w:ind w:left="1592"/>
              <w:jc w:val="center"/>
              <w:rPr>
                <w:rFonts w:ascii="Times New Roman" w:eastAsia="Times New Roman" w:hAnsi="Times New Roman"/>
                <w:sz w:val="28"/>
              </w:rPr>
            </w:pPr>
            <w:r>
              <w:rPr>
                <w:rFonts w:ascii="Times New Roman" w:eastAsia="Times New Roman" w:hAnsi="Times New Roman"/>
                <w:sz w:val="28"/>
              </w:rPr>
              <w:t>VI</w:t>
            </w:r>
          </w:p>
        </w:tc>
      </w:tr>
      <w:tr w:rsidR="0024360C">
        <w:trPr>
          <w:trHeight w:val="1062"/>
        </w:trPr>
        <w:tc>
          <w:tcPr>
            <w:tcW w:w="7620" w:type="dxa"/>
            <w:gridSpan w:val="4"/>
            <w:shd w:val="clear" w:color="auto" w:fill="auto"/>
            <w:vAlign w:val="bottom"/>
          </w:tcPr>
          <w:p w:rsidR="0024360C" w:rsidRDefault="002912E4">
            <w:pPr>
              <w:spacing w:line="0" w:lineRule="atLeast"/>
              <w:rPr>
                <w:rFonts w:ascii="Times New Roman" w:eastAsia="Times New Roman" w:hAnsi="Times New Roman"/>
                <w:b/>
                <w:sz w:val="36"/>
              </w:rPr>
            </w:pPr>
            <w:r>
              <w:rPr>
                <w:rFonts w:ascii="Times New Roman" w:eastAsia="Times New Roman" w:hAnsi="Times New Roman"/>
                <w:b/>
                <w:sz w:val="36"/>
              </w:rPr>
              <w:t xml:space="preserve">Chapter </w:t>
            </w:r>
            <w:r w:rsidR="005975C4">
              <w:rPr>
                <w:rFonts w:ascii="Times New Roman" w:eastAsia="Times New Roman" w:hAnsi="Times New Roman"/>
                <w:b/>
                <w:sz w:val="36"/>
              </w:rPr>
              <w:t>1: Introduction</w:t>
            </w:r>
          </w:p>
        </w:tc>
        <w:tc>
          <w:tcPr>
            <w:tcW w:w="2040" w:type="dxa"/>
            <w:shd w:val="clear" w:color="auto" w:fill="auto"/>
            <w:vAlign w:val="bottom"/>
          </w:tcPr>
          <w:p w:rsidR="0024360C" w:rsidRDefault="005975C4">
            <w:pPr>
              <w:spacing w:line="0" w:lineRule="atLeast"/>
              <w:ind w:left="1472"/>
              <w:jc w:val="center"/>
              <w:rPr>
                <w:rFonts w:ascii="Times New Roman" w:eastAsia="Times New Roman" w:hAnsi="Times New Roman"/>
                <w:b/>
                <w:w w:val="99"/>
                <w:sz w:val="36"/>
              </w:rPr>
            </w:pPr>
            <w:r>
              <w:rPr>
                <w:rFonts w:ascii="Times New Roman" w:eastAsia="Times New Roman" w:hAnsi="Times New Roman"/>
                <w:b/>
                <w:w w:val="99"/>
                <w:sz w:val="36"/>
              </w:rPr>
              <w:t>1</w:t>
            </w:r>
          </w:p>
        </w:tc>
      </w:tr>
      <w:tr w:rsidR="0024360C">
        <w:trPr>
          <w:trHeight w:val="826"/>
        </w:trPr>
        <w:tc>
          <w:tcPr>
            <w:tcW w:w="7620" w:type="dxa"/>
            <w:gridSpan w:val="4"/>
            <w:shd w:val="clear" w:color="auto" w:fill="auto"/>
            <w:vAlign w:val="bottom"/>
          </w:tcPr>
          <w:p w:rsidR="0024360C" w:rsidRDefault="002912E4">
            <w:pPr>
              <w:spacing w:line="0" w:lineRule="atLeast"/>
              <w:rPr>
                <w:rFonts w:ascii="Times New Roman" w:eastAsia="Times New Roman" w:hAnsi="Times New Roman"/>
                <w:b/>
                <w:sz w:val="36"/>
              </w:rPr>
            </w:pPr>
            <w:r>
              <w:rPr>
                <w:rFonts w:ascii="Times New Roman" w:eastAsia="Times New Roman" w:hAnsi="Times New Roman"/>
                <w:b/>
                <w:sz w:val="36"/>
              </w:rPr>
              <w:t xml:space="preserve">Chapter </w:t>
            </w:r>
            <w:r w:rsidR="005975C4">
              <w:rPr>
                <w:rFonts w:ascii="Times New Roman" w:eastAsia="Times New Roman" w:hAnsi="Times New Roman"/>
                <w:b/>
                <w:sz w:val="36"/>
              </w:rPr>
              <w:t>2: Related Work and Background</w:t>
            </w:r>
          </w:p>
        </w:tc>
        <w:tc>
          <w:tcPr>
            <w:tcW w:w="2040" w:type="dxa"/>
            <w:shd w:val="clear" w:color="auto" w:fill="auto"/>
            <w:vAlign w:val="bottom"/>
          </w:tcPr>
          <w:p w:rsidR="0024360C" w:rsidRDefault="005975C4">
            <w:pPr>
              <w:spacing w:line="0" w:lineRule="atLeast"/>
              <w:ind w:left="1472"/>
              <w:jc w:val="center"/>
              <w:rPr>
                <w:rFonts w:ascii="Times New Roman" w:eastAsia="Times New Roman" w:hAnsi="Times New Roman"/>
                <w:b/>
                <w:w w:val="99"/>
                <w:sz w:val="36"/>
              </w:rPr>
            </w:pPr>
            <w:r>
              <w:rPr>
                <w:rFonts w:ascii="Times New Roman" w:eastAsia="Times New Roman" w:hAnsi="Times New Roman"/>
                <w:b/>
                <w:w w:val="99"/>
                <w:sz w:val="36"/>
              </w:rPr>
              <w:t>3</w:t>
            </w:r>
          </w:p>
        </w:tc>
      </w:tr>
      <w:tr w:rsidR="0024360C">
        <w:trPr>
          <w:trHeight w:val="830"/>
        </w:trPr>
        <w:tc>
          <w:tcPr>
            <w:tcW w:w="7620" w:type="dxa"/>
            <w:gridSpan w:val="4"/>
            <w:shd w:val="clear" w:color="auto" w:fill="auto"/>
            <w:vAlign w:val="bottom"/>
          </w:tcPr>
          <w:p w:rsidR="0024360C" w:rsidRDefault="005975C4">
            <w:pPr>
              <w:spacing w:line="0" w:lineRule="atLeast"/>
              <w:rPr>
                <w:rFonts w:ascii="Times New Roman" w:eastAsia="Times New Roman" w:hAnsi="Times New Roman"/>
                <w:b/>
                <w:sz w:val="36"/>
              </w:rPr>
            </w:pPr>
            <w:r>
              <w:rPr>
                <w:rFonts w:ascii="Times New Roman" w:eastAsia="Times New Roman" w:hAnsi="Times New Roman"/>
                <w:b/>
                <w:sz w:val="36"/>
              </w:rPr>
              <w:t>Chapte</w:t>
            </w:r>
            <w:r w:rsidR="002912E4">
              <w:rPr>
                <w:rFonts w:ascii="Times New Roman" w:eastAsia="Times New Roman" w:hAnsi="Times New Roman"/>
                <w:b/>
                <w:sz w:val="36"/>
              </w:rPr>
              <w:t xml:space="preserve">r </w:t>
            </w:r>
            <w:r>
              <w:rPr>
                <w:rFonts w:ascii="Times New Roman" w:eastAsia="Times New Roman" w:hAnsi="Times New Roman"/>
                <w:b/>
                <w:sz w:val="36"/>
              </w:rPr>
              <w:t>3: Phases of the Project</w:t>
            </w:r>
          </w:p>
        </w:tc>
        <w:tc>
          <w:tcPr>
            <w:tcW w:w="2040" w:type="dxa"/>
            <w:shd w:val="clear" w:color="auto" w:fill="auto"/>
            <w:vAlign w:val="bottom"/>
          </w:tcPr>
          <w:p w:rsidR="0024360C" w:rsidRDefault="005975C4">
            <w:pPr>
              <w:spacing w:line="0" w:lineRule="atLeast"/>
              <w:ind w:left="1392"/>
              <w:jc w:val="center"/>
              <w:rPr>
                <w:rFonts w:ascii="Times New Roman" w:eastAsia="Times New Roman" w:hAnsi="Times New Roman"/>
                <w:b/>
                <w:w w:val="99"/>
                <w:sz w:val="36"/>
              </w:rPr>
            </w:pPr>
            <w:r>
              <w:rPr>
                <w:rFonts w:ascii="Times New Roman" w:eastAsia="Times New Roman" w:hAnsi="Times New Roman"/>
                <w:b/>
                <w:w w:val="99"/>
                <w:sz w:val="36"/>
              </w:rPr>
              <w:t>4</w:t>
            </w:r>
          </w:p>
        </w:tc>
      </w:tr>
      <w:tr w:rsidR="0024360C">
        <w:trPr>
          <w:trHeight w:val="826"/>
        </w:trPr>
        <w:tc>
          <w:tcPr>
            <w:tcW w:w="7620" w:type="dxa"/>
            <w:gridSpan w:val="4"/>
            <w:shd w:val="clear" w:color="auto" w:fill="auto"/>
            <w:vAlign w:val="bottom"/>
          </w:tcPr>
          <w:p w:rsidR="0024360C" w:rsidRDefault="002912E4">
            <w:pPr>
              <w:spacing w:line="0" w:lineRule="atLeast"/>
              <w:rPr>
                <w:rFonts w:ascii="Times New Roman" w:eastAsia="Times New Roman" w:hAnsi="Times New Roman"/>
                <w:b/>
                <w:sz w:val="36"/>
              </w:rPr>
            </w:pPr>
            <w:r>
              <w:rPr>
                <w:rFonts w:ascii="Times New Roman" w:eastAsia="Times New Roman" w:hAnsi="Times New Roman"/>
                <w:b/>
                <w:sz w:val="36"/>
              </w:rPr>
              <w:t xml:space="preserve">Chapter </w:t>
            </w:r>
            <w:r w:rsidR="005975C4">
              <w:rPr>
                <w:rFonts w:ascii="Times New Roman" w:eastAsia="Times New Roman" w:hAnsi="Times New Roman"/>
                <w:b/>
                <w:sz w:val="36"/>
              </w:rPr>
              <w:t>4: Method</w:t>
            </w:r>
          </w:p>
        </w:tc>
        <w:tc>
          <w:tcPr>
            <w:tcW w:w="2040" w:type="dxa"/>
            <w:shd w:val="clear" w:color="auto" w:fill="auto"/>
            <w:vAlign w:val="bottom"/>
          </w:tcPr>
          <w:p w:rsidR="0024360C" w:rsidRDefault="005975C4">
            <w:pPr>
              <w:spacing w:line="0" w:lineRule="atLeast"/>
              <w:ind w:left="1512"/>
              <w:jc w:val="center"/>
              <w:rPr>
                <w:rFonts w:ascii="Times New Roman" w:eastAsia="Times New Roman" w:hAnsi="Times New Roman"/>
                <w:b/>
                <w:w w:val="99"/>
                <w:sz w:val="36"/>
              </w:rPr>
            </w:pPr>
            <w:r>
              <w:rPr>
                <w:rFonts w:ascii="Times New Roman" w:eastAsia="Times New Roman" w:hAnsi="Times New Roman"/>
                <w:b/>
                <w:w w:val="99"/>
                <w:sz w:val="36"/>
              </w:rPr>
              <w:t>6</w:t>
            </w:r>
          </w:p>
        </w:tc>
      </w:tr>
      <w:tr w:rsidR="0024360C">
        <w:trPr>
          <w:trHeight w:val="646"/>
        </w:trPr>
        <w:tc>
          <w:tcPr>
            <w:tcW w:w="7620" w:type="dxa"/>
            <w:gridSpan w:val="4"/>
            <w:shd w:val="clear" w:color="auto" w:fill="auto"/>
            <w:vAlign w:val="bottom"/>
          </w:tcPr>
          <w:p w:rsidR="0024360C" w:rsidRDefault="005975C4">
            <w:pPr>
              <w:spacing w:line="0" w:lineRule="atLeast"/>
              <w:ind w:left="140"/>
              <w:rPr>
                <w:rFonts w:ascii="Times New Roman" w:eastAsia="Times New Roman" w:hAnsi="Times New Roman"/>
                <w:b/>
                <w:sz w:val="28"/>
              </w:rPr>
            </w:pPr>
            <w:r>
              <w:rPr>
                <w:rFonts w:ascii="Times New Roman" w:eastAsia="Times New Roman" w:hAnsi="Times New Roman"/>
                <w:b/>
                <w:sz w:val="28"/>
              </w:rPr>
              <w:t>4.1.  Corpus for Aspect Extraction6</w:t>
            </w:r>
          </w:p>
        </w:tc>
        <w:tc>
          <w:tcPr>
            <w:tcW w:w="2040" w:type="dxa"/>
            <w:shd w:val="clear" w:color="auto" w:fill="auto"/>
            <w:vAlign w:val="bottom"/>
          </w:tcPr>
          <w:p w:rsidR="0024360C" w:rsidRDefault="0024360C">
            <w:pPr>
              <w:spacing w:line="0" w:lineRule="atLeast"/>
              <w:rPr>
                <w:rFonts w:ascii="Times New Roman" w:eastAsia="Times New Roman" w:hAnsi="Times New Roman"/>
                <w:sz w:val="24"/>
              </w:rPr>
            </w:pPr>
          </w:p>
        </w:tc>
      </w:tr>
      <w:tr w:rsidR="0024360C">
        <w:trPr>
          <w:trHeight w:val="644"/>
        </w:trPr>
        <w:tc>
          <w:tcPr>
            <w:tcW w:w="7620" w:type="dxa"/>
            <w:gridSpan w:val="4"/>
            <w:shd w:val="clear" w:color="auto" w:fill="auto"/>
            <w:vAlign w:val="bottom"/>
          </w:tcPr>
          <w:p w:rsidR="0024360C" w:rsidRDefault="005975C4">
            <w:pPr>
              <w:spacing w:line="0" w:lineRule="atLeast"/>
              <w:ind w:left="480"/>
              <w:rPr>
                <w:rFonts w:ascii="Times New Roman" w:eastAsia="Times New Roman" w:hAnsi="Times New Roman"/>
                <w:b/>
                <w:sz w:val="28"/>
              </w:rPr>
            </w:pPr>
            <w:r>
              <w:rPr>
                <w:rFonts w:ascii="Times New Roman" w:eastAsia="Times New Roman" w:hAnsi="Times New Roman"/>
                <w:b/>
                <w:sz w:val="28"/>
              </w:rPr>
              <w:t>4.2.  Pre-Processing</w:t>
            </w:r>
          </w:p>
        </w:tc>
        <w:tc>
          <w:tcPr>
            <w:tcW w:w="2040" w:type="dxa"/>
            <w:shd w:val="clear" w:color="auto" w:fill="auto"/>
            <w:vAlign w:val="bottom"/>
          </w:tcPr>
          <w:p w:rsidR="0024360C" w:rsidRDefault="005975C4">
            <w:pPr>
              <w:spacing w:line="0" w:lineRule="atLeast"/>
              <w:ind w:left="1552"/>
              <w:jc w:val="center"/>
              <w:rPr>
                <w:rFonts w:ascii="Times New Roman" w:eastAsia="Times New Roman" w:hAnsi="Times New Roman"/>
                <w:b/>
                <w:w w:val="99"/>
                <w:sz w:val="28"/>
              </w:rPr>
            </w:pPr>
            <w:r>
              <w:rPr>
                <w:rFonts w:ascii="Times New Roman" w:eastAsia="Times New Roman" w:hAnsi="Times New Roman"/>
                <w:b/>
                <w:w w:val="99"/>
                <w:sz w:val="28"/>
              </w:rPr>
              <w:t>6</w:t>
            </w:r>
          </w:p>
        </w:tc>
      </w:tr>
      <w:tr w:rsidR="0024360C">
        <w:trPr>
          <w:trHeight w:val="643"/>
        </w:trPr>
        <w:tc>
          <w:tcPr>
            <w:tcW w:w="7620" w:type="dxa"/>
            <w:gridSpan w:val="4"/>
            <w:shd w:val="clear" w:color="auto" w:fill="auto"/>
            <w:vAlign w:val="bottom"/>
          </w:tcPr>
          <w:p w:rsidR="0024360C" w:rsidRDefault="005975C4">
            <w:pPr>
              <w:spacing w:line="0" w:lineRule="atLeast"/>
              <w:ind w:left="480"/>
              <w:rPr>
                <w:rFonts w:ascii="Times New Roman" w:eastAsia="Times New Roman" w:hAnsi="Times New Roman"/>
                <w:b/>
                <w:sz w:val="28"/>
              </w:rPr>
            </w:pPr>
            <w:r>
              <w:rPr>
                <w:rFonts w:ascii="Times New Roman" w:eastAsia="Times New Roman" w:hAnsi="Times New Roman"/>
                <w:b/>
                <w:sz w:val="28"/>
              </w:rPr>
              <w:t>4.3.  Aspect Term Extraction</w:t>
            </w:r>
          </w:p>
        </w:tc>
        <w:tc>
          <w:tcPr>
            <w:tcW w:w="2040" w:type="dxa"/>
            <w:shd w:val="clear" w:color="auto" w:fill="auto"/>
            <w:vAlign w:val="bottom"/>
          </w:tcPr>
          <w:p w:rsidR="0024360C" w:rsidRDefault="005975C4">
            <w:pPr>
              <w:spacing w:line="0" w:lineRule="atLeast"/>
              <w:ind w:left="1552"/>
              <w:jc w:val="center"/>
              <w:rPr>
                <w:rFonts w:ascii="Times New Roman" w:eastAsia="Times New Roman" w:hAnsi="Times New Roman"/>
                <w:b/>
                <w:w w:val="99"/>
                <w:sz w:val="28"/>
              </w:rPr>
            </w:pPr>
            <w:r>
              <w:rPr>
                <w:rFonts w:ascii="Times New Roman" w:eastAsia="Times New Roman" w:hAnsi="Times New Roman"/>
                <w:b/>
                <w:w w:val="99"/>
                <w:sz w:val="28"/>
              </w:rPr>
              <w:t>7</w:t>
            </w:r>
          </w:p>
        </w:tc>
      </w:tr>
      <w:tr w:rsidR="0024360C">
        <w:trPr>
          <w:trHeight w:val="643"/>
        </w:trPr>
        <w:tc>
          <w:tcPr>
            <w:tcW w:w="7620" w:type="dxa"/>
            <w:gridSpan w:val="4"/>
            <w:shd w:val="clear" w:color="auto" w:fill="auto"/>
            <w:vAlign w:val="bottom"/>
          </w:tcPr>
          <w:p w:rsidR="0024360C" w:rsidRDefault="005975C4">
            <w:pPr>
              <w:spacing w:line="0" w:lineRule="atLeast"/>
              <w:ind w:left="480"/>
              <w:rPr>
                <w:rFonts w:ascii="Times New Roman" w:eastAsia="Times New Roman" w:hAnsi="Times New Roman"/>
                <w:b/>
                <w:sz w:val="28"/>
              </w:rPr>
            </w:pPr>
            <w:r>
              <w:rPr>
                <w:rFonts w:ascii="Times New Roman" w:eastAsia="Times New Roman" w:hAnsi="Times New Roman"/>
                <w:b/>
                <w:sz w:val="28"/>
              </w:rPr>
              <w:t>4.4.  Tasks to be accomplished</w:t>
            </w:r>
          </w:p>
        </w:tc>
        <w:tc>
          <w:tcPr>
            <w:tcW w:w="2040" w:type="dxa"/>
            <w:shd w:val="clear" w:color="auto" w:fill="auto"/>
            <w:vAlign w:val="bottom"/>
          </w:tcPr>
          <w:p w:rsidR="0024360C" w:rsidRDefault="005975C4">
            <w:pPr>
              <w:spacing w:line="0" w:lineRule="atLeast"/>
              <w:ind w:left="1552"/>
              <w:jc w:val="center"/>
              <w:rPr>
                <w:rFonts w:ascii="Times New Roman" w:eastAsia="Times New Roman" w:hAnsi="Times New Roman"/>
                <w:b/>
                <w:w w:val="99"/>
                <w:sz w:val="28"/>
              </w:rPr>
            </w:pPr>
            <w:r>
              <w:rPr>
                <w:rFonts w:ascii="Times New Roman" w:eastAsia="Times New Roman" w:hAnsi="Times New Roman"/>
                <w:b/>
                <w:w w:val="99"/>
                <w:sz w:val="28"/>
              </w:rPr>
              <w:t>9</w:t>
            </w:r>
          </w:p>
        </w:tc>
      </w:tr>
      <w:tr w:rsidR="0024360C">
        <w:trPr>
          <w:trHeight w:val="590"/>
        </w:trPr>
        <w:tc>
          <w:tcPr>
            <w:tcW w:w="680" w:type="dxa"/>
            <w:shd w:val="clear" w:color="auto" w:fill="auto"/>
            <w:vAlign w:val="bottom"/>
          </w:tcPr>
          <w:p w:rsidR="0024360C" w:rsidRDefault="002912E4">
            <w:pPr>
              <w:spacing w:line="0" w:lineRule="atLeast"/>
              <w:ind w:left="60"/>
              <w:rPr>
                <w:rFonts w:ascii="Times New Roman" w:eastAsia="Times New Roman" w:hAnsi="Times New Roman"/>
                <w:sz w:val="24"/>
              </w:rPr>
            </w:pPr>
            <w:r>
              <w:rPr>
                <w:rFonts w:ascii="Times New Roman" w:eastAsia="Times New Roman" w:hAnsi="Times New Roman"/>
                <w:sz w:val="24"/>
              </w:rPr>
              <w:t xml:space="preserve">                          </w:t>
            </w:r>
            <w:r w:rsidR="005975C4">
              <w:rPr>
                <w:rFonts w:ascii="Times New Roman" w:eastAsia="Times New Roman" w:hAnsi="Times New Roman"/>
                <w:sz w:val="24"/>
              </w:rPr>
              <w:t>4.4.1.</w:t>
            </w:r>
          </w:p>
        </w:tc>
        <w:tc>
          <w:tcPr>
            <w:tcW w:w="6940" w:type="dxa"/>
            <w:gridSpan w:val="3"/>
            <w:shd w:val="clear" w:color="auto" w:fill="auto"/>
            <w:vAlign w:val="bottom"/>
          </w:tcPr>
          <w:p w:rsidR="0024360C" w:rsidRDefault="005975C4">
            <w:pPr>
              <w:spacing w:line="0" w:lineRule="atLeast"/>
              <w:ind w:left="100"/>
              <w:rPr>
                <w:rFonts w:ascii="Times New Roman" w:eastAsia="Times New Roman" w:hAnsi="Times New Roman"/>
                <w:sz w:val="24"/>
              </w:rPr>
            </w:pPr>
            <w:r>
              <w:rPr>
                <w:rFonts w:ascii="Times New Roman" w:eastAsia="Times New Roman" w:hAnsi="Times New Roman"/>
                <w:sz w:val="24"/>
              </w:rPr>
              <w:t>Aspect Polarity Detection</w:t>
            </w:r>
          </w:p>
        </w:tc>
        <w:tc>
          <w:tcPr>
            <w:tcW w:w="2040" w:type="dxa"/>
            <w:shd w:val="clear" w:color="auto" w:fill="auto"/>
            <w:vAlign w:val="bottom"/>
          </w:tcPr>
          <w:p w:rsidR="0024360C" w:rsidRDefault="005975C4">
            <w:pPr>
              <w:spacing w:line="0" w:lineRule="atLeast"/>
              <w:ind w:left="1652"/>
              <w:jc w:val="center"/>
              <w:rPr>
                <w:rFonts w:ascii="Times New Roman" w:eastAsia="Times New Roman" w:hAnsi="Times New Roman"/>
                <w:w w:val="99"/>
                <w:sz w:val="24"/>
              </w:rPr>
            </w:pPr>
            <w:r>
              <w:rPr>
                <w:rFonts w:ascii="Times New Roman" w:eastAsia="Times New Roman" w:hAnsi="Times New Roman"/>
                <w:w w:val="99"/>
                <w:sz w:val="24"/>
              </w:rPr>
              <w:t>9</w:t>
            </w:r>
          </w:p>
        </w:tc>
      </w:tr>
      <w:tr w:rsidR="0024360C">
        <w:trPr>
          <w:trHeight w:val="830"/>
        </w:trPr>
        <w:tc>
          <w:tcPr>
            <w:tcW w:w="680" w:type="dxa"/>
            <w:shd w:val="clear" w:color="auto" w:fill="auto"/>
            <w:vAlign w:val="bottom"/>
          </w:tcPr>
          <w:p w:rsidR="0024360C" w:rsidRDefault="005975C4">
            <w:pPr>
              <w:spacing w:line="0" w:lineRule="atLeast"/>
              <w:ind w:left="60"/>
              <w:rPr>
                <w:rFonts w:ascii="Times New Roman" w:eastAsia="Times New Roman" w:hAnsi="Times New Roman"/>
                <w:sz w:val="24"/>
              </w:rPr>
            </w:pPr>
            <w:r>
              <w:rPr>
                <w:rFonts w:ascii="Times New Roman" w:eastAsia="Times New Roman" w:hAnsi="Times New Roman"/>
                <w:sz w:val="24"/>
              </w:rPr>
              <w:t>4.4.2.</w:t>
            </w:r>
          </w:p>
        </w:tc>
        <w:tc>
          <w:tcPr>
            <w:tcW w:w="6940" w:type="dxa"/>
            <w:gridSpan w:val="3"/>
            <w:shd w:val="clear" w:color="auto" w:fill="auto"/>
            <w:vAlign w:val="bottom"/>
          </w:tcPr>
          <w:p w:rsidR="0024360C" w:rsidRDefault="005975C4">
            <w:pPr>
              <w:spacing w:line="0" w:lineRule="atLeast"/>
              <w:ind w:left="100"/>
              <w:rPr>
                <w:rFonts w:ascii="Times New Roman" w:eastAsia="Times New Roman" w:hAnsi="Times New Roman"/>
                <w:sz w:val="24"/>
              </w:rPr>
            </w:pPr>
            <w:r>
              <w:rPr>
                <w:rFonts w:ascii="Times New Roman" w:eastAsia="Times New Roman" w:hAnsi="Times New Roman"/>
                <w:sz w:val="24"/>
              </w:rPr>
              <w:t>Aspect Categorization</w:t>
            </w:r>
          </w:p>
        </w:tc>
        <w:tc>
          <w:tcPr>
            <w:tcW w:w="2040" w:type="dxa"/>
            <w:shd w:val="clear" w:color="auto" w:fill="auto"/>
            <w:vAlign w:val="bottom"/>
          </w:tcPr>
          <w:p w:rsidR="0024360C" w:rsidRDefault="005975C4">
            <w:pPr>
              <w:spacing w:line="0" w:lineRule="atLeast"/>
              <w:ind w:left="1612"/>
              <w:jc w:val="center"/>
              <w:rPr>
                <w:rFonts w:ascii="Times New Roman" w:eastAsia="Times New Roman" w:hAnsi="Times New Roman"/>
                <w:w w:val="99"/>
                <w:sz w:val="24"/>
              </w:rPr>
            </w:pPr>
            <w:r>
              <w:rPr>
                <w:rFonts w:ascii="Times New Roman" w:eastAsia="Times New Roman" w:hAnsi="Times New Roman"/>
                <w:w w:val="99"/>
                <w:sz w:val="24"/>
              </w:rPr>
              <w:t>10</w:t>
            </w:r>
          </w:p>
        </w:tc>
      </w:tr>
    </w:tbl>
    <w:p w:rsidR="0024360C" w:rsidRDefault="0024360C">
      <w:pPr>
        <w:rPr>
          <w:rFonts w:ascii="Times New Roman" w:eastAsia="Times New Roman" w:hAnsi="Times New Roman"/>
          <w:w w:val="99"/>
          <w:sz w:val="24"/>
        </w:rPr>
        <w:sectPr w:rsidR="0024360C">
          <w:pgSz w:w="12240" w:h="15840"/>
          <w:pgMar w:top="1093" w:right="1440" w:bottom="764" w:left="1140" w:header="0" w:footer="0" w:gutter="0"/>
          <w:cols w:space="0" w:equalWidth="0">
            <w:col w:w="9660"/>
          </w:cols>
          <w:docGrid w:linePitch="360"/>
        </w:sectPr>
      </w:pPr>
    </w:p>
    <w:p w:rsidR="0024360C" w:rsidRDefault="0024360C">
      <w:pPr>
        <w:spacing w:line="200" w:lineRule="exact"/>
        <w:rPr>
          <w:rFonts w:ascii="Times New Roman" w:eastAsia="Times New Roman" w:hAnsi="Times New Roman"/>
        </w:rPr>
      </w:pPr>
    </w:p>
    <w:p w:rsidR="0024360C" w:rsidRDefault="0024360C">
      <w:pPr>
        <w:spacing w:line="350" w:lineRule="exact"/>
        <w:rPr>
          <w:rFonts w:ascii="Times New Roman" w:eastAsia="Times New Roman" w:hAnsi="Times New Roman"/>
        </w:rPr>
      </w:pPr>
    </w:p>
    <w:p w:rsidR="0024360C" w:rsidRDefault="005975C4">
      <w:pPr>
        <w:tabs>
          <w:tab w:val="left" w:pos="760"/>
          <w:tab w:val="left" w:pos="9400"/>
        </w:tabs>
        <w:spacing w:line="0" w:lineRule="atLeast"/>
        <w:ind w:left="60"/>
        <w:rPr>
          <w:rFonts w:ascii="Times New Roman" w:eastAsia="Times New Roman" w:hAnsi="Times New Roman"/>
          <w:sz w:val="24"/>
        </w:rPr>
      </w:pPr>
      <w:r>
        <w:rPr>
          <w:rFonts w:ascii="Times New Roman" w:eastAsia="Times New Roman" w:hAnsi="Times New Roman"/>
          <w:sz w:val="24"/>
        </w:rPr>
        <w:t>4.4.3.</w:t>
      </w:r>
      <w:r>
        <w:rPr>
          <w:rFonts w:ascii="Times New Roman" w:eastAsia="Times New Roman" w:hAnsi="Times New Roman"/>
          <w:sz w:val="24"/>
        </w:rPr>
        <w:tab/>
        <w:t>Sentiment Calculation</w:t>
      </w:r>
      <w:r>
        <w:rPr>
          <w:rFonts w:ascii="Times New Roman" w:eastAsia="Times New Roman" w:hAnsi="Times New Roman"/>
        </w:rPr>
        <w:tab/>
      </w:r>
      <w:r>
        <w:rPr>
          <w:rFonts w:ascii="Times New Roman" w:eastAsia="Times New Roman" w:hAnsi="Times New Roman"/>
          <w:sz w:val="24"/>
        </w:rPr>
        <w:t>10</w:t>
      </w:r>
    </w:p>
    <w:p w:rsidR="0024360C" w:rsidRDefault="0024360C">
      <w:pPr>
        <w:tabs>
          <w:tab w:val="left" w:pos="760"/>
          <w:tab w:val="left" w:pos="9400"/>
        </w:tabs>
        <w:spacing w:line="0" w:lineRule="atLeast"/>
        <w:ind w:left="60"/>
        <w:rPr>
          <w:rFonts w:ascii="Times New Roman" w:eastAsia="Times New Roman" w:hAnsi="Times New Roman"/>
          <w:sz w:val="24"/>
        </w:rPr>
        <w:sectPr w:rsidR="0024360C">
          <w:type w:val="continuous"/>
          <w:pgSz w:w="12240" w:h="15840"/>
          <w:pgMar w:top="1093" w:right="1440" w:bottom="764" w:left="1140" w:header="0" w:footer="0" w:gutter="0"/>
          <w:cols w:space="0" w:equalWidth="0">
            <w:col w:w="9660"/>
          </w:cols>
          <w:docGrid w:linePitch="360"/>
        </w:sectPr>
      </w:pPr>
    </w:p>
    <w:tbl>
      <w:tblPr>
        <w:tblW w:w="0" w:type="auto"/>
        <w:tblLayout w:type="fixed"/>
        <w:tblCellMar>
          <w:left w:w="0" w:type="dxa"/>
          <w:right w:w="0" w:type="dxa"/>
        </w:tblCellMar>
        <w:tblLook w:val="0000"/>
      </w:tblPr>
      <w:tblGrid>
        <w:gridCol w:w="8140"/>
        <w:gridCol w:w="1600"/>
      </w:tblGrid>
      <w:tr w:rsidR="0024360C">
        <w:trPr>
          <w:trHeight w:val="414"/>
        </w:trPr>
        <w:tc>
          <w:tcPr>
            <w:tcW w:w="8140" w:type="dxa"/>
            <w:shd w:val="clear" w:color="auto" w:fill="auto"/>
            <w:vAlign w:val="bottom"/>
          </w:tcPr>
          <w:p w:rsidR="0024360C" w:rsidRDefault="002912E4">
            <w:pPr>
              <w:spacing w:line="0" w:lineRule="atLeast"/>
              <w:rPr>
                <w:rFonts w:ascii="Times New Roman" w:eastAsia="Times New Roman" w:hAnsi="Times New Roman"/>
                <w:b/>
                <w:sz w:val="36"/>
              </w:rPr>
            </w:pPr>
            <w:bookmarkStart w:id="5" w:name="page6"/>
            <w:bookmarkEnd w:id="5"/>
            <w:r>
              <w:rPr>
                <w:rFonts w:ascii="Times New Roman" w:eastAsia="Times New Roman" w:hAnsi="Times New Roman"/>
                <w:b/>
                <w:sz w:val="36"/>
              </w:rPr>
              <w:lastRenderedPageBreak/>
              <w:t xml:space="preserve">Chapter </w:t>
            </w:r>
            <w:r w:rsidR="005975C4">
              <w:rPr>
                <w:rFonts w:ascii="Times New Roman" w:eastAsia="Times New Roman" w:hAnsi="Times New Roman"/>
                <w:b/>
                <w:sz w:val="36"/>
              </w:rPr>
              <w:t>5: Evaluation Measures and Result</w:t>
            </w:r>
          </w:p>
        </w:tc>
        <w:tc>
          <w:tcPr>
            <w:tcW w:w="1600" w:type="dxa"/>
            <w:shd w:val="clear" w:color="auto" w:fill="auto"/>
            <w:vAlign w:val="bottom"/>
          </w:tcPr>
          <w:p w:rsidR="0024360C" w:rsidRDefault="005975C4">
            <w:pPr>
              <w:spacing w:line="0" w:lineRule="atLeast"/>
              <w:jc w:val="right"/>
              <w:rPr>
                <w:rFonts w:ascii="Times New Roman" w:eastAsia="Times New Roman" w:hAnsi="Times New Roman"/>
                <w:b/>
                <w:sz w:val="36"/>
              </w:rPr>
            </w:pPr>
            <w:r>
              <w:rPr>
                <w:rFonts w:ascii="Times New Roman" w:eastAsia="Times New Roman" w:hAnsi="Times New Roman"/>
                <w:b/>
                <w:sz w:val="36"/>
              </w:rPr>
              <w:t>11</w:t>
            </w:r>
          </w:p>
        </w:tc>
      </w:tr>
      <w:tr w:rsidR="0024360C">
        <w:trPr>
          <w:trHeight w:val="826"/>
        </w:trPr>
        <w:tc>
          <w:tcPr>
            <w:tcW w:w="8140" w:type="dxa"/>
            <w:shd w:val="clear" w:color="auto" w:fill="auto"/>
            <w:vAlign w:val="bottom"/>
          </w:tcPr>
          <w:p w:rsidR="0024360C" w:rsidRDefault="002912E4">
            <w:pPr>
              <w:spacing w:line="0" w:lineRule="atLeast"/>
              <w:rPr>
                <w:rFonts w:ascii="Times New Roman" w:eastAsia="Times New Roman" w:hAnsi="Times New Roman"/>
                <w:b/>
                <w:sz w:val="36"/>
              </w:rPr>
            </w:pPr>
            <w:r>
              <w:rPr>
                <w:rFonts w:ascii="Times New Roman" w:eastAsia="Times New Roman" w:hAnsi="Times New Roman"/>
                <w:b/>
                <w:sz w:val="36"/>
              </w:rPr>
              <w:t xml:space="preserve">Chapter </w:t>
            </w:r>
            <w:r w:rsidR="005975C4">
              <w:rPr>
                <w:rFonts w:ascii="Times New Roman" w:eastAsia="Times New Roman" w:hAnsi="Times New Roman"/>
                <w:b/>
                <w:sz w:val="36"/>
              </w:rPr>
              <w:t>6: Conclusion and Future Work</w:t>
            </w:r>
          </w:p>
        </w:tc>
        <w:tc>
          <w:tcPr>
            <w:tcW w:w="1600" w:type="dxa"/>
            <w:shd w:val="clear" w:color="auto" w:fill="auto"/>
            <w:vAlign w:val="bottom"/>
          </w:tcPr>
          <w:p w:rsidR="0024360C" w:rsidRDefault="005975C4">
            <w:pPr>
              <w:spacing w:line="0" w:lineRule="atLeast"/>
              <w:jc w:val="right"/>
              <w:rPr>
                <w:rFonts w:ascii="Times New Roman" w:eastAsia="Times New Roman" w:hAnsi="Times New Roman"/>
                <w:b/>
                <w:sz w:val="36"/>
              </w:rPr>
            </w:pPr>
            <w:r>
              <w:rPr>
                <w:rFonts w:ascii="Times New Roman" w:eastAsia="Times New Roman" w:hAnsi="Times New Roman"/>
                <w:b/>
                <w:sz w:val="36"/>
              </w:rPr>
              <w:t>13</w:t>
            </w:r>
          </w:p>
        </w:tc>
      </w:tr>
      <w:tr w:rsidR="0024360C">
        <w:trPr>
          <w:trHeight w:val="830"/>
        </w:trPr>
        <w:tc>
          <w:tcPr>
            <w:tcW w:w="8140" w:type="dxa"/>
            <w:shd w:val="clear" w:color="auto" w:fill="auto"/>
            <w:vAlign w:val="bottom"/>
          </w:tcPr>
          <w:p w:rsidR="0024360C" w:rsidRDefault="005975C4">
            <w:pPr>
              <w:spacing w:line="0" w:lineRule="atLeast"/>
              <w:rPr>
                <w:rFonts w:ascii="Times New Roman" w:eastAsia="Times New Roman" w:hAnsi="Times New Roman"/>
                <w:b/>
                <w:sz w:val="36"/>
              </w:rPr>
            </w:pPr>
            <w:r>
              <w:rPr>
                <w:rFonts w:ascii="Times New Roman" w:eastAsia="Times New Roman" w:hAnsi="Times New Roman"/>
                <w:b/>
                <w:sz w:val="36"/>
              </w:rPr>
              <w:t>REFERENCES</w:t>
            </w:r>
          </w:p>
        </w:tc>
        <w:tc>
          <w:tcPr>
            <w:tcW w:w="1600" w:type="dxa"/>
            <w:shd w:val="clear" w:color="auto" w:fill="auto"/>
            <w:vAlign w:val="bottom"/>
          </w:tcPr>
          <w:p w:rsidR="0024360C" w:rsidRDefault="005975C4">
            <w:pPr>
              <w:spacing w:line="0" w:lineRule="atLeast"/>
              <w:jc w:val="right"/>
              <w:rPr>
                <w:rFonts w:ascii="Times New Roman" w:eastAsia="Times New Roman" w:hAnsi="Times New Roman"/>
                <w:b/>
                <w:sz w:val="36"/>
              </w:rPr>
            </w:pPr>
            <w:r>
              <w:rPr>
                <w:rFonts w:ascii="Times New Roman" w:eastAsia="Times New Roman" w:hAnsi="Times New Roman"/>
                <w:b/>
                <w:sz w:val="36"/>
              </w:rPr>
              <w:t>14</w:t>
            </w:r>
          </w:p>
        </w:tc>
      </w:tr>
    </w:tbl>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95" w:lineRule="exact"/>
        <w:rPr>
          <w:rFonts w:ascii="Times New Roman" w:eastAsia="Times New Roman" w:hAnsi="Times New Roman"/>
        </w:rPr>
      </w:pPr>
    </w:p>
    <w:p w:rsidR="0024360C" w:rsidRDefault="005975C4">
      <w:pPr>
        <w:spacing w:line="0" w:lineRule="atLeast"/>
        <w:ind w:right="-219"/>
        <w:jc w:val="center"/>
        <w:rPr>
          <w:rFonts w:ascii="Times New Roman" w:eastAsia="Times New Roman" w:hAnsi="Times New Roman"/>
        </w:rPr>
      </w:pPr>
      <w:r>
        <w:rPr>
          <w:rFonts w:ascii="Times New Roman" w:eastAsia="Times New Roman" w:hAnsi="Times New Roman"/>
        </w:rPr>
        <w:t>IV</w:t>
      </w:r>
    </w:p>
    <w:p w:rsidR="0024360C" w:rsidRDefault="0024360C">
      <w:pPr>
        <w:spacing w:line="0" w:lineRule="atLeast"/>
        <w:ind w:right="-219"/>
        <w:jc w:val="center"/>
        <w:rPr>
          <w:rFonts w:ascii="Times New Roman" w:eastAsia="Times New Roman" w:hAnsi="Times New Roman"/>
        </w:rPr>
        <w:sectPr w:rsidR="0024360C">
          <w:pgSz w:w="12240" w:h="15840"/>
          <w:pgMar w:top="1409" w:right="1360" w:bottom="1440" w:left="1140" w:header="0" w:footer="0" w:gutter="0"/>
          <w:cols w:space="0" w:equalWidth="0">
            <w:col w:w="9740"/>
          </w:cols>
          <w:docGrid w:linePitch="360"/>
        </w:sectPr>
      </w:pPr>
    </w:p>
    <w:tbl>
      <w:tblPr>
        <w:tblW w:w="0" w:type="auto"/>
        <w:tblLayout w:type="fixed"/>
        <w:tblCellMar>
          <w:left w:w="0" w:type="dxa"/>
          <w:right w:w="0" w:type="dxa"/>
        </w:tblCellMar>
        <w:tblLook w:val="0000"/>
      </w:tblPr>
      <w:tblGrid>
        <w:gridCol w:w="2240"/>
        <w:gridCol w:w="1740"/>
        <w:gridCol w:w="2000"/>
        <w:gridCol w:w="1320"/>
        <w:gridCol w:w="2380"/>
      </w:tblGrid>
      <w:tr w:rsidR="0024360C">
        <w:trPr>
          <w:trHeight w:val="377"/>
        </w:trPr>
        <w:tc>
          <w:tcPr>
            <w:tcW w:w="2240" w:type="dxa"/>
            <w:shd w:val="clear" w:color="auto" w:fill="auto"/>
            <w:vAlign w:val="bottom"/>
          </w:tcPr>
          <w:p w:rsidR="0024360C" w:rsidRDefault="0024360C">
            <w:pPr>
              <w:spacing w:line="0" w:lineRule="atLeast"/>
              <w:rPr>
                <w:rFonts w:ascii="Times New Roman" w:eastAsia="Times New Roman" w:hAnsi="Times New Roman"/>
                <w:sz w:val="24"/>
              </w:rPr>
            </w:pPr>
            <w:bookmarkStart w:id="6" w:name="page7"/>
            <w:bookmarkEnd w:id="6"/>
          </w:p>
        </w:tc>
        <w:tc>
          <w:tcPr>
            <w:tcW w:w="1740" w:type="dxa"/>
            <w:shd w:val="clear" w:color="auto" w:fill="auto"/>
            <w:vAlign w:val="bottom"/>
          </w:tcPr>
          <w:p w:rsidR="0024360C" w:rsidRDefault="0024360C">
            <w:pPr>
              <w:spacing w:line="0" w:lineRule="atLeast"/>
              <w:rPr>
                <w:rFonts w:ascii="Times New Roman" w:eastAsia="Times New Roman" w:hAnsi="Times New Roman"/>
                <w:sz w:val="24"/>
              </w:rPr>
            </w:pPr>
          </w:p>
        </w:tc>
        <w:tc>
          <w:tcPr>
            <w:tcW w:w="2000" w:type="dxa"/>
            <w:tcBorders>
              <w:bottom w:val="single" w:sz="8" w:space="0" w:color="auto"/>
            </w:tcBorders>
            <w:shd w:val="clear" w:color="auto" w:fill="auto"/>
            <w:vAlign w:val="bottom"/>
          </w:tcPr>
          <w:p w:rsidR="0024360C" w:rsidRDefault="005975C4">
            <w:pPr>
              <w:spacing w:line="0" w:lineRule="atLeast"/>
              <w:rPr>
                <w:rFonts w:ascii="Times New Roman" w:eastAsia="Times New Roman" w:hAnsi="Times New Roman"/>
                <w:b/>
                <w:w w:val="99"/>
                <w:sz w:val="32"/>
              </w:rPr>
            </w:pPr>
            <w:r>
              <w:rPr>
                <w:rFonts w:ascii="Times New Roman" w:eastAsia="Times New Roman" w:hAnsi="Times New Roman"/>
                <w:b/>
                <w:w w:val="99"/>
                <w:sz w:val="32"/>
              </w:rPr>
              <w:t>List of Figures</w:t>
            </w:r>
          </w:p>
        </w:tc>
        <w:tc>
          <w:tcPr>
            <w:tcW w:w="1320" w:type="dxa"/>
            <w:shd w:val="clear" w:color="auto" w:fill="auto"/>
            <w:vAlign w:val="bottom"/>
          </w:tcPr>
          <w:p w:rsidR="0024360C" w:rsidRDefault="0024360C">
            <w:pPr>
              <w:spacing w:line="0" w:lineRule="atLeast"/>
              <w:rPr>
                <w:rFonts w:ascii="Times New Roman" w:eastAsia="Times New Roman" w:hAnsi="Times New Roman"/>
                <w:sz w:val="24"/>
              </w:rPr>
            </w:pPr>
          </w:p>
        </w:tc>
        <w:tc>
          <w:tcPr>
            <w:tcW w:w="2380" w:type="dxa"/>
            <w:shd w:val="clear" w:color="auto" w:fill="auto"/>
            <w:vAlign w:val="bottom"/>
          </w:tcPr>
          <w:p w:rsidR="0024360C" w:rsidRDefault="0024360C">
            <w:pPr>
              <w:spacing w:line="0" w:lineRule="atLeast"/>
              <w:rPr>
                <w:rFonts w:ascii="Times New Roman" w:eastAsia="Times New Roman" w:hAnsi="Times New Roman"/>
                <w:sz w:val="24"/>
              </w:rPr>
            </w:pPr>
          </w:p>
        </w:tc>
      </w:tr>
      <w:tr w:rsidR="0024360C">
        <w:trPr>
          <w:trHeight w:val="788"/>
        </w:trPr>
        <w:tc>
          <w:tcPr>
            <w:tcW w:w="2240" w:type="dxa"/>
            <w:shd w:val="clear" w:color="auto" w:fill="auto"/>
            <w:vAlign w:val="bottom"/>
          </w:tcPr>
          <w:p w:rsidR="0024360C" w:rsidRDefault="005975C4">
            <w:pPr>
              <w:spacing w:line="0" w:lineRule="atLeast"/>
              <w:rPr>
                <w:rFonts w:ascii="Times New Roman" w:eastAsia="Times New Roman" w:hAnsi="Times New Roman"/>
                <w:b/>
                <w:sz w:val="32"/>
              </w:rPr>
            </w:pPr>
            <w:r>
              <w:rPr>
                <w:rFonts w:ascii="Times New Roman" w:eastAsia="Times New Roman" w:hAnsi="Times New Roman"/>
                <w:b/>
                <w:sz w:val="32"/>
              </w:rPr>
              <w:t>Figure</w:t>
            </w:r>
          </w:p>
        </w:tc>
        <w:tc>
          <w:tcPr>
            <w:tcW w:w="1740" w:type="dxa"/>
            <w:shd w:val="clear" w:color="auto" w:fill="auto"/>
            <w:vAlign w:val="bottom"/>
          </w:tcPr>
          <w:p w:rsidR="0024360C" w:rsidRDefault="0024360C">
            <w:pPr>
              <w:spacing w:line="0" w:lineRule="atLeast"/>
              <w:rPr>
                <w:rFonts w:ascii="Times New Roman" w:eastAsia="Times New Roman" w:hAnsi="Times New Roman"/>
                <w:sz w:val="24"/>
              </w:rPr>
            </w:pPr>
          </w:p>
        </w:tc>
        <w:tc>
          <w:tcPr>
            <w:tcW w:w="3320" w:type="dxa"/>
            <w:gridSpan w:val="2"/>
            <w:shd w:val="clear" w:color="auto" w:fill="auto"/>
            <w:vAlign w:val="bottom"/>
          </w:tcPr>
          <w:p w:rsidR="0024360C" w:rsidRDefault="005975C4">
            <w:pPr>
              <w:spacing w:line="0" w:lineRule="atLeast"/>
              <w:ind w:left="340"/>
              <w:rPr>
                <w:rFonts w:ascii="Times New Roman" w:eastAsia="Times New Roman" w:hAnsi="Times New Roman"/>
                <w:b/>
                <w:sz w:val="32"/>
              </w:rPr>
            </w:pPr>
            <w:r>
              <w:rPr>
                <w:rFonts w:ascii="Times New Roman" w:eastAsia="Times New Roman" w:hAnsi="Times New Roman"/>
                <w:b/>
                <w:sz w:val="32"/>
              </w:rPr>
              <w:t>Title</w:t>
            </w:r>
          </w:p>
        </w:tc>
        <w:tc>
          <w:tcPr>
            <w:tcW w:w="2380" w:type="dxa"/>
            <w:shd w:val="clear" w:color="auto" w:fill="auto"/>
            <w:vAlign w:val="bottom"/>
          </w:tcPr>
          <w:p w:rsidR="0024360C" w:rsidRDefault="005975C4">
            <w:pPr>
              <w:spacing w:line="0" w:lineRule="atLeast"/>
              <w:ind w:left="1215"/>
              <w:jc w:val="center"/>
              <w:rPr>
                <w:rFonts w:ascii="Times New Roman" w:eastAsia="Times New Roman" w:hAnsi="Times New Roman"/>
                <w:b/>
                <w:w w:val="99"/>
                <w:sz w:val="32"/>
              </w:rPr>
            </w:pPr>
            <w:r>
              <w:rPr>
                <w:rFonts w:ascii="Times New Roman" w:eastAsia="Times New Roman" w:hAnsi="Times New Roman"/>
                <w:b/>
                <w:w w:val="99"/>
                <w:sz w:val="32"/>
              </w:rPr>
              <w:t>Page</w:t>
            </w:r>
            <w:r w:rsidR="002912E4">
              <w:rPr>
                <w:rFonts w:ascii="Times New Roman" w:eastAsia="Times New Roman" w:hAnsi="Times New Roman"/>
                <w:b/>
                <w:w w:val="99"/>
                <w:sz w:val="32"/>
              </w:rPr>
              <w:t xml:space="preserve"> n</w:t>
            </w:r>
            <w:r>
              <w:rPr>
                <w:rFonts w:ascii="Times New Roman" w:eastAsia="Times New Roman" w:hAnsi="Times New Roman"/>
                <w:b/>
                <w:w w:val="99"/>
                <w:sz w:val="32"/>
              </w:rPr>
              <w:t>o</w:t>
            </w:r>
            <w:r w:rsidR="002912E4">
              <w:rPr>
                <w:rFonts w:ascii="Times New Roman" w:eastAsia="Times New Roman" w:hAnsi="Times New Roman"/>
                <w:b/>
                <w:w w:val="99"/>
                <w:sz w:val="32"/>
              </w:rPr>
              <w:t>.</w:t>
            </w:r>
          </w:p>
        </w:tc>
      </w:tr>
      <w:tr w:rsidR="0024360C">
        <w:trPr>
          <w:trHeight w:val="635"/>
        </w:trPr>
        <w:tc>
          <w:tcPr>
            <w:tcW w:w="2240" w:type="dxa"/>
            <w:shd w:val="clear" w:color="auto" w:fill="auto"/>
            <w:vAlign w:val="bottom"/>
          </w:tcPr>
          <w:p w:rsidR="0024360C" w:rsidRDefault="005975C4">
            <w:pPr>
              <w:spacing w:line="0" w:lineRule="atLeast"/>
              <w:rPr>
                <w:rFonts w:ascii="Times New Roman" w:eastAsia="Times New Roman" w:hAnsi="Times New Roman"/>
                <w:sz w:val="24"/>
              </w:rPr>
            </w:pPr>
            <w:r>
              <w:rPr>
                <w:rFonts w:ascii="Times New Roman" w:eastAsia="Times New Roman" w:hAnsi="Times New Roman"/>
                <w:sz w:val="24"/>
              </w:rPr>
              <w:t>Fig. 3.1</w:t>
            </w:r>
          </w:p>
        </w:tc>
        <w:tc>
          <w:tcPr>
            <w:tcW w:w="5060" w:type="dxa"/>
            <w:gridSpan w:val="3"/>
            <w:shd w:val="clear" w:color="auto" w:fill="auto"/>
            <w:vAlign w:val="bottom"/>
          </w:tcPr>
          <w:p w:rsidR="0024360C" w:rsidRDefault="005975C4" w:rsidP="002912E4">
            <w:pPr>
              <w:spacing w:line="0" w:lineRule="atLeast"/>
              <w:ind w:left="1360"/>
              <w:rPr>
                <w:rFonts w:ascii="Times New Roman" w:eastAsia="Times New Roman" w:hAnsi="Times New Roman"/>
                <w:sz w:val="24"/>
              </w:rPr>
            </w:pPr>
            <w:r>
              <w:rPr>
                <w:rFonts w:ascii="Times New Roman" w:eastAsia="Times New Roman" w:hAnsi="Times New Roman"/>
                <w:sz w:val="24"/>
              </w:rPr>
              <w:t xml:space="preserve">Aspect </w:t>
            </w:r>
            <w:r w:rsidR="002912E4">
              <w:rPr>
                <w:rFonts w:ascii="Times New Roman" w:eastAsia="Times New Roman" w:hAnsi="Times New Roman"/>
                <w:sz w:val="24"/>
              </w:rPr>
              <w:t>Word</w:t>
            </w:r>
            <w:r>
              <w:rPr>
                <w:rFonts w:ascii="Times New Roman" w:eastAsia="Times New Roman" w:hAnsi="Times New Roman"/>
                <w:sz w:val="24"/>
              </w:rPr>
              <w:t xml:space="preserve"> Extraction</w:t>
            </w:r>
          </w:p>
        </w:tc>
        <w:tc>
          <w:tcPr>
            <w:tcW w:w="2380" w:type="dxa"/>
            <w:shd w:val="clear" w:color="auto" w:fill="auto"/>
            <w:vAlign w:val="bottom"/>
          </w:tcPr>
          <w:p w:rsidR="0024360C" w:rsidRDefault="005975C4">
            <w:pPr>
              <w:spacing w:line="0" w:lineRule="atLeast"/>
              <w:ind w:left="1175"/>
              <w:jc w:val="center"/>
              <w:rPr>
                <w:rFonts w:ascii="Times New Roman" w:eastAsia="Times New Roman" w:hAnsi="Times New Roman"/>
                <w:w w:val="99"/>
                <w:sz w:val="24"/>
              </w:rPr>
            </w:pPr>
            <w:r>
              <w:rPr>
                <w:rFonts w:ascii="Times New Roman" w:eastAsia="Times New Roman" w:hAnsi="Times New Roman"/>
                <w:w w:val="99"/>
                <w:sz w:val="24"/>
              </w:rPr>
              <w:t>4</w:t>
            </w:r>
          </w:p>
        </w:tc>
      </w:tr>
      <w:tr w:rsidR="0024360C">
        <w:trPr>
          <w:trHeight w:val="552"/>
        </w:trPr>
        <w:tc>
          <w:tcPr>
            <w:tcW w:w="2240" w:type="dxa"/>
            <w:shd w:val="clear" w:color="auto" w:fill="auto"/>
            <w:vAlign w:val="bottom"/>
          </w:tcPr>
          <w:p w:rsidR="0024360C" w:rsidRDefault="002912E4">
            <w:pPr>
              <w:spacing w:line="0" w:lineRule="atLeast"/>
              <w:rPr>
                <w:rFonts w:ascii="Times New Roman" w:eastAsia="Times New Roman" w:hAnsi="Times New Roman"/>
                <w:sz w:val="24"/>
              </w:rPr>
            </w:pPr>
            <w:r>
              <w:rPr>
                <w:rFonts w:ascii="Times New Roman" w:eastAsia="Times New Roman" w:hAnsi="Times New Roman"/>
                <w:sz w:val="24"/>
              </w:rPr>
              <w:t>Fig. 4</w:t>
            </w:r>
            <w:r w:rsidR="005975C4">
              <w:rPr>
                <w:rFonts w:ascii="Times New Roman" w:eastAsia="Times New Roman" w:hAnsi="Times New Roman"/>
                <w:sz w:val="24"/>
              </w:rPr>
              <w:t>.2</w:t>
            </w:r>
          </w:p>
        </w:tc>
        <w:tc>
          <w:tcPr>
            <w:tcW w:w="5060" w:type="dxa"/>
            <w:gridSpan w:val="3"/>
            <w:shd w:val="clear" w:color="auto" w:fill="auto"/>
            <w:vAlign w:val="bottom"/>
          </w:tcPr>
          <w:p w:rsidR="0024360C" w:rsidRDefault="005975C4" w:rsidP="002912E4">
            <w:pPr>
              <w:spacing w:line="0" w:lineRule="atLeast"/>
              <w:ind w:left="1360"/>
              <w:rPr>
                <w:rFonts w:ascii="Times New Roman" w:eastAsia="Times New Roman" w:hAnsi="Times New Roman"/>
                <w:sz w:val="24"/>
              </w:rPr>
            </w:pPr>
            <w:r>
              <w:rPr>
                <w:rFonts w:ascii="Times New Roman" w:eastAsia="Times New Roman" w:hAnsi="Times New Roman"/>
                <w:sz w:val="24"/>
              </w:rPr>
              <w:t xml:space="preserve">Aspect </w:t>
            </w:r>
            <w:r w:rsidR="002912E4">
              <w:rPr>
                <w:rFonts w:ascii="Times New Roman" w:eastAsia="Times New Roman" w:hAnsi="Times New Roman"/>
                <w:sz w:val="24"/>
              </w:rPr>
              <w:t>Sentence</w:t>
            </w:r>
            <w:r>
              <w:rPr>
                <w:rFonts w:ascii="Times New Roman" w:eastAsia="Times New Roman" w:hAnsi="Times New Roman"/>
                <w:sz w:val="24"/>
              </w:rPr>
              <w:t xml:space="preserve"> Extraction</w:t>
            </w:r>
          </w:p>
        </w:tc>
        <w:tc>
          <w:tcPr>
            <w:tcW w:w="2380" w:type="dxa"/>
            <w:shd w:val="clear" w:color="auto" w:fill="auto"/>
            <w:vAlign w:val="bottom"/>
          </w:tcPr>
          <w:p w:rsidR="0024360C" w:rsidRDefault="005975C4">
            <w:pPr>
              <w:spacing w:line="0" w:lineRule="atLeast"/>
              <w:ind w:left="1175"/>
              <w:jc w:val="center"/>
              <w:rPr>
                <w:rFonts w:ascii="Times New Roman" w:eastAsia="Times New Roman" w:hAnsi="Times New Roman"/>
                <w:w w:val="99"/>
                <w:sz w:val="24"/>
              </w:rPr>
            </w:pPr>
            <w:r>
              <w:rPr>
                <w:rFonts w:ascii="Times New Roman" w:eastAsia="Times New Roman" w:hAnsi="Times New Roman"/>
                <w:w w:val="99"/>
                <w:sz w:val="24"/>
              </w:rPr>
              <w:t>4</w:t>
            </w:r>
          </w:p>
        </w:tc>
      </w:tr>
      <w:tr w:rsidR="0024360C">
        <w:trPr>
          <w:trHeight w:val="552"/>
        </w:trPr>
        <w:tc>
          <w:tcPr>
            <w:tcW w:w="2240" w:type="dxa"/>
            <w:shd w:val="clear" w:color="auto" w:fill="auto"/>
            <w:vAlign w:val="bottom"/>
          </w:tcPr>
          <w:p w:rsidR="0024360C" w:rsidRDefault="002912E4">
            <w:pPr>
              <w:spacing w:line="0" w:lineRule="atLeast"/>
              <w:rPr>
                <w:rFonts w:ascii="Times New Roman" w:eastAsia="Times New Roman" w:hAnsi="Times New Roman"/>
                <w:sz w:val="24"/>
              </w:rPr>
            </w:pPr>
            <w:r>
              <w:rPr>
                <w:rFonts w:ascii="Times New Roman" w:eastAsia="Times New Roman" w:hAnsi="Times New Roman"/>
                <w:sz w:val="24"/>
              </w:rPr>
              <w:t>Fig. 5</w:t>
            </w:r>
            <w:r w:rsidR="005975C4">
              <w:rPr>
                <w:rFonts w:ascii="Times New Roman" w:eastAsia="Times New Roman" w:hAnsi="Times New Roman"/>
                <w:sz w:val="24"/>
              </w:rPr>
              <w:t>.3</w:t>
            </w:r>
          </w:p>
        </w:tc>
        <w:tc>
          <w:tcPr>
            <w:tcW w:w="5060" w:type="dxa"/>
            <w:gridSpan w:val="3"/>
            <w:shd w:val="clear" w:color="auto" w:fill="auto"/>
            <w:vAlign w:val="bottom"/>
          </w:tcPr>
          <w:p w:rsidR="0024360C" w:rsidRDefault="005975C4">
            <w:pPr>
              <w:spacing w:line="0" w:lineRule="atLeast"/>
              <w:ind w:right="180"/>
              <w:jc w:val="center"/>
              <w:rPr>
                <w:rFonts w:ascii="Times New Roman" w:eastAsia="Times New Roman" w:hAnsi="Times New Roman"/>
                <w:w w:val="98"/>
                <w:sz w:val="24"/>
              </w:rPr>
            </w:pPr>
            <w:r>
              <w:rPr>
                <w:rFonts w:ascii="Times New Roman" w:eastAsia="Times New Roman" w:hAnsi="Times New Roman"/>
                <w:w w:val="98"/>
                <w:sz w:val="24"/>
              </w:rPr>
              <w:t xml:space="preserve">Dependency </w:t>
            </w:r>
            <w:r w:rsidR="002912E4">
              <w:rPr>
                <w:rFonts w:ascii="Times New Roman" w:eastAsia="Times New Roman" w:hAnsi="Times New Roman"/>
                <w:w w:val="98"/>
                <w:sz w:val="24"/>
              </w:rPr>
              <w:t xml:space="preserve">Parse </w:t>
            </w:r>
            <w:r>
              <w:rPr>
                <w:rFonts w:ascii="Times New Roman" w:eastAsia="Times New Roman" w:hAnsi="Times New Roman"/>
                <w:w w:val="98"/>
                <w:sz w:val="24"/>
              </w:rPr>
              <w:t>Tree</w:t>
            </w:r>
          </w:p>
        </w:tc>
        <w:tc>
          <w:tcPr>
            <w:tcW w:w="2380" w:type="dxa"/>
            <w:shd w:val="clear" w:color="auto" w:fill="auto"/>
            <w:vAlign w:val="bottom"/>
          </w:tcPr>
          <w:p w:rsidR="0024360C" w:rsidRDefault="005975C4">
            <w:pPr>
              <w:spacing w:line="0" w:lineRule="atLeast"/>
              <w:ind w:left="1175"/>
              <w:jc w:val="center"/>
              <w:rPr>
                <w:rFonts w:ascii="Times New Roman" w:eastAsia="Times New Roman" w:hAnsi="Times New Roman"/>
                <w:w w:val="99"/>
                <w:sz w:val="24"/>
              </w:rPr>
            </w:pPr>
            <w:r>
              <w:rPr>
                <w:rFonts w:ascii="Times New Roman" w:eastAsia="Times New Roman" w:hAnsi="Times New Roman"/>
                <w:w w:val="99"/>
                <w:sz w:val="24"/>
              </w:rPr>
              <w:t>4</w:t>
            </w:r>
          </w:p>
        </w:tc>
      </w:tr>
      <w:tr w:rsidR="0024360C">
        <w:trPr>
          <w:trHeight w:val="552"/>
        </w:trPr>
        <w:tc>
          <w:tcPr>
            <w:tcW w:w="2240" w:type="dxa"/>
            <w:shd w:val="clear" w:color="auto" w:fill="auto"/>
            <w:vAlign w:val="bottom"/>
          </w:tcPr>
          <w:p w:rsidR="0024360C" w:rsidRDefault="002912E4">
            <w:pPr>
              <w:spacing w:line="0" w:lineRule="atLeast"/>
              <w:rPr>
                <w:rFonts w:ascii="Times New Roman" w:eastAsia="Times New Roman" w:hAnsi="Times New Roman"/>
                <w:sz w:val="24"/>
              </w:rPr>
            </w:pPr>
            <w:r>
              <w:rPr>
                <w:rFonts w:ascii="Times New Roman" w:eastAsia="Times New Roman" w:hAnsi="Times New Roman"/>
                <w:sz w:val="24"/>
              </w:rPr>
              <w:t>Fig. 7</w:t>
            </w:r>
            <w:r w:rsidR="005975C4">
              <w:rPr>
                <w:rFonts w:ascii="Times New Roman" w:eastAsia="Times New Roman" w:hAnsi="Times New Roman"/>
                <w:sz w:val="24"/>
              </w:rPr>
              <w:t>.4</w:t>
            </w:r>
          </w:p>
        </w:tc>
        <w:tc>
          <w:tcPr>
            <w:tcW w:w="5060" w:type="dxa"/>
            <w:gridSpan w:val="3"/>
            <w:shd w:val="clear" w:color="auto" w:fill="auto"/>
            <w:vAlign w:val="bottom"/>
          </w:tcPr>
          <w:p w:rsidR="0024360C" w:rsidRDefault="005975C4">
            <w:pPr>
              <w:spacing w:line="0" w:lineRule="atLeast"/>
              <w:ind w:right="180"/>
              <w:jc w:val="center"/>
              <w:rPr>
                <w:rFonts w:ascii="Times New Roman" w:eastAsia="Times New Roman" w:hAnsi="Times New Roman"/>
                <w:w w:val="98"/>
                <w:sz w:val="24"/>
              </w:rPr>
            </w:pPr>
            <w:r>
              <w:rPr>
                <w:rFonts w:ascii="Times New Roman" w:eastAsia="Times New Roman" w:hAnsi="Times New Roman"/>
                <w:w w:val="98"/>
                <w:sz w:val="24"/>
              </w:rPr>
              <w:t>Dependency Tree</w:t>
            </w:r>
          </w:p>
        </w:tc>
        <w:tc>
          <w:tcPr>
            <w:tcW w:w="2380" w:type="dxa"/>
            <w:shd w:val="clear" w:color="auto" w:fill="auto"/>
            <w:vAlign w:val="bottom"/>
          </w:tcPr>
          <w:p w:rsidR="0024360C" w:rsidRDefault="005975C4">
            <w:pPr>
              <w:spacing w:line="0" w:lineRule="atLeast"/>
              <w:ind w:left="1175"/>
              <w:jc w:val="center"/>
              <w:rPr>
                <w:rFonts w:ascii="Times New Roman" w:eastAsia="Times New Roman" w:hAnsi="Times New Roman"/>
                <w:w w:val="99"/>
                <w:sz w:val="24"/>
              </w:rPr>
            </w:pPr>
            <w:r>
              <w:rPr>
                <w:rFonts w:ascii="Times New Roman" w:eastAsia="Times New Roman" w:hAnsi="Times New Roman"/>
                <w:w w:val="99"/>
                <w:sz w:val="24"/>
              </w:rPr>
              <w:t>4</w:t>
            </w:r>
          </w:p>
        </w:tc>
      </w:tr>
      <w:tr w:rsidR="0024360C">
        <w:trPr>
          <w:trHeight w:val="552"/>
        </w:trPr>
        <w:tc>
          <w:tcPr>
            <w:tcW w:w="2240" w:type="dxa"/>
            <w:shd w:val="clear" w:color="auto" w:fill="auto"/>
            <w:vAlign w:val="bottom"/>
          </w:tcPr>
          <w:p w:rsidR="0024360C" w:rsidRDefault="002912E4">
            <w:pPr>
              <w:spacing w:line="0" w:lineRule="atLeast"/>
              <w:rPr>
                <w:rFonts w:ascii="Times New Roman" w:eastAsia="Times New Roman" w:hAnsi="Times New Roman"/>
                <w:sz w:val="24"/>
              </w:rPr>
            </w:pPr>
            <w:r>
              <w:rPr>
                <w:rFonts w:ascii="Times New Roman" w:eastAsia="Times New Roman" w:hAnsi="Times New Roman"/>
                <w:sz w:val="24"/>
              </w:rPr>
              <w:t>Fig. 2</w:t>
            </w:r>
            <w:r w:rsidR="005975C4">
              <w:rPr>
                <w:rFonts w:ascii="Times New Roman" w:eastAsia="Times New Roman" w:hAnsi="Times New Roman"/>
                <w:sz w:val="24"/>
              </w:rPr>
              <w:t>.1</w:t>
            </w:r>
          </w:p>
        </w:tc>
        <w:tc>
          <w:tcPr>
            <w:tcW w:w="5060" w:type="dxa"/>
            <w:gridSpan w:val="3"/>
            <w:shd w:val="clear" w:color="auto" w:fill="auto"/>
            <w:vAlign w:val="bottom"/>
          </w:tcPr>
          <w:p w:rsidR="0024360C" w:rsidRDefault="005975C4">
            <w:pPr>
              <w:spacing w:line="0" w:lineRule="atLeast"/>
              <w:ind w:right="120"/>
              <w:jc w:val="center"/>
              <w:rPr>
                <w:rFonts w:ascii="Times New Roman" w:eastAsia="Times New Roman" w:hAnsi="Times New Roman"/>
                <w:sz w:val="24"/>
              </w:rPr>
            </w:pPr>
            <w:r>
              <w:rPr>
                <w:rFonts w:ascii="Times New Roman" w:eastAsia="Times New Roman" w:hAnsi="Times New Roman"/>
                <w:sz w:val="24"/>
              </w:rPr>
              <w:t>Dependency Tree</w:t>
            </w:r>
          </w:p>
        </w:tc>
        <w:tc>
          <w:tcPr>
            <w:tcW w:w="2380" w:type="dxa"/>
            <w:shd w:val="clear" w:color="auto" w:fill="auto"/>
            <w:vAlign w:val="bottom"/>
          </w:tcPr>
          <w:p w:rsidR="0024360C" w:rsidRDefault="005975C4">
            <w:pPr>
              <w:spacing w:line="0" w:lineRule="atLeast"/>
              <w:ind w:right="395"/>
              <w:jc w:val="right"/>
              <w:rPr>
                <w:rFonts w:ascii="Times New Roman" w:eastAsia="Times New Roman" w:hAnsi="Times New Roman"/>
                <w:sz w:val="24"/>
              </w:rPr>
            </w:pPr>
            <w:r>
              <w:rPr>
                <w:rFonts w:ascii="Times New Roman" w:eastAsia="Times New Roman" w:hAnsi="Times New Roman"/>
                <w:sz w:val="24"/>
              </w:rPr>
              <w:t>6</w:t>
            </w:r>
          </w:p>
        </w:tc>
      </w:tr>
      <w:tr w:rsidR="0024360C">
        <w:trPr>
          <w:trHeight w:val="552"/>
        </w:trPr>
        <w:tc>
          <w:tcPr>
            <w:tcW w:w="2240" w:type="dxa"/>
            <w:shd w:val="clear" w:color="auto" w:fill="auto"/>
            <w:vAlign w:val="bottom"/>
          </w:tcPr>
          <w:p w:rsidR="0024360C" w:rsidRDefault="002912E4">
            <w:pPr>
              <w:spacing w:line="0" w:lineRule="atLeast"/>
              <w:rPr>
                <w:rFonts w:ascii="Times New Roman" w:eastAsia="Times New Roman" w:hAnsi="Times New Roman"/>
                <w:sz w:val="24"/>
              </w:rPr>
            </w:pPr>
            <w:r>
              <w:rPr>
                <w:rFonts w:ascii="Times New Roman" w:eastAsia="Times New Roman" w:hAnsi="Times New Roman"/>
                <w:sz w:val="24"/>
              </w:rPr>
              <w:t>Fig. 9</w:t>
            </w:r>
            <w:r w:rsidR="005975C4">
              <w:rPr>
                <w:rFonts w:ascii="Times New Roman" w:eastAsia="Times New Roman" w:hAnsi="Times New Roman"/>
                <w:sz w:val="24"/>
              </w:rPr>
              <w:t>.2</w:t>
            </w:r>
          </w:p>
        </w:tc>
        <w:tc>
          <w:tcPr>
            <w:tcW w:w="5060" w:type="dxa"/>
            <w:gridSpan w:val="3"/>
            <w:shd w:val="clear" w:color="auto" w:fill="auto"/>
            <w:vAlign w:val="bottom"/>
          </w:tcPr>
          <w:p w:rsidR="0024360C" w:rsidRDefault="005975C4">
            <w:pPr>
              <w:spacing w:line="0" w:lineRule="atLeast"/>
              <w:ind w:right="180"/>
              <w:jc w:val="center"/>
              <w:rPr>
                <w:rFonts w:ascii="Times New Roman" w:eastAsia="Times New Roman" w:hAnsi="Times New Roman"/>
                <w:w w:val="98"/>
                <w:sz w:val="24"/>
              </w:rPr>
            </w:pPr>
            <w:r>
              <w:rPr>
                <w:rFonts w:ascii="Times New Roman" w:eastAsia="Times New Roman" w:hAnsi="Times New Roman"/>
                <w:w w:val="98"/>
                <w:sz w:val="24"/>
              </w:rPr>
              <w:t>Dependency Tree</w:t>
            </w:r>
          </w:p>
        </w:tc>
        <w:tc>
          <w:tcPr>
            <w:tcW w:w="2380" w:type="dxa"/>
            <w:shd w:val="clear" w:color="auto" w:fill="auto"/>
            <w:vAlign w:val="bottom"/>
          </w:tcPr>
          <w:p w:rsidR="0024360C" w:rsidRDefault="005975C4">
            <w:pPr>
              <w:spacing w:line="0" w:lineRule="atLeast"/>
              <w:ind w:left="1175"/>
              <w:jc w:val="center"/>
              <w:rPr>
                <w:rFonts w:ascii="Times New Roman" w:eastAsia="Times New Roman" w:hAnsi="Times New Roman"/>
                <w:w w:val="99"/>
                <w:sz w:val="24"/>
              </w:rPr>
            </w:pPr>
            <w:r>
              <w:rPr>
                <w:rFonts w:ascii="Times New Roman" w:eastAsia="Times New Roman" w:hAnsi="Times New Roman"/>
                <w:w w:val="99"/>
                <w:sz w:val="24"/>
              </w:rPr>
              <w:t>7</w:t>
            </w:r>
          </w:p>
        </w:tc>
      </w:tr>
      <w:tr w:rsidR="0024360C">
        <w:trPr>
          <w:trHeight w:val="553"/>
        </w:trPr>
        <w:tc>
          <w:tcPr>
            <w:tcW w:w="2240" w:type="dxa"/>
            <w:shd w:val="clear" w:color="auto" w:fill="auto"/>
            <w:vAlign w:val="bottom"/>
          </w:tcPr>
          <w:p w:rsidR="0024360C" w:rsidRDefault="002912E4">
            <w:pPr>
              <w:spacing w:line="0" w:lineRule="atLeast"/>
              <w:rPr>
                <w:rFonts w:ascii="Times New Roman" w:eastAsia="Times New Roman" w:hAnsi="Times New Roman"/>
                <w:sz w:val="24"/>
              </w:rPr>
            </w:pPr>
            <w:r>
              <w:rPr>
                <w:rFonts w:ascii="Times New Roman" w:eastAsia="Times New Roman" w:hAnsi="Times New Roman"/>
                <w:sz w:val="24"/>
              </w:rPr>
              <w:t>Fig. 2</w:t>
            </w:r>
            <w:r w:rsidR="005975C4">
              <w:rPr>
                <w:rFonts w:ascii="Times New Roman" w:eastAsia="Times New Roman" w:hAnsi="Times New Roman"/>
                <w:sz w:val="24"/>
              </w:rPr>
              <w:t>.3</w:t>
            </w:r>
          </w:p>
        </w:tc>
        <w:tc>
          <w:tcPr>
            <w:tcW w:w="5060" w:type="dxa"/>
            <w:gridSpan w:val="3"/>
            <w:shd w:val="clear" w:color="auto" w:fill="auto"/>
            <w:vAlign w:val="bottom"/>
          </w:tcPr>
          <w:p w:rsidR="0024360C" w:rsidRDefault="005975C4">
            <w:pPr>
              <w:spacing w:line="0" w:lineRule="atLeast"/>
              <w:ind w:right="160"/>
              <w:jc w:val="center"/>
              <w:rPr>
                <w:rFonts w:ascii="Times New Roman" w:eastAsia="Times New Roman" w:hAnsi="Times New Roman"/>
                <w:w w:val="99"/>
                <w:sz w:val="24"/>
              </w:rPr>
            </w:pPr>
            <w:r>
              <w:rPr>
                <w:rFonts w:ascii="Times New Roman" w:eastAsia="Times New Roman" w:hAnsi="Times New Roman"/>
                <w:w w:val="99"/>
                <w:sz w:val="24"/>
              </w:rPr>
              <w:t>Aspect Extractor Code</w:t>
            </w:r>
          </w:p>
        </w:tc>
        <w:tc>
          <w:tcPr>
            <w:tcW w:w="2380" w:type="dxa"/>
            <w:shd w:val="clear" w:color="auto" w:fill="auto"/>
            <w:vAlign w:val="bottom"/>
          </w:tcPr>
          <w:p w:rsidR="0024360C" w:rsidRDefault="005975C4">
            <w:pPr>
              <w:spacing w:line="0" w:lineRule="atLeast"/>
              <w:ind w:left="1175"/>
              <w:jc w:val="center"/>
              <w:rPr>
                <w:rFonts w:ascii="Times New Roman" w:eastAsia="Times New Roman" w:hAnsi="Times New Roman"/>
                <w:w w:val="99"/>
                <w:sz w:val="24"/>
              </w:rPr>
            </w:pPr>
            <w:r>
              <w:rPr>
                <w:rFonts w:ascii="Times New Roman" w:eastAsia="Times New Roman" w:hAnsi="Times New Roman"/>
                <w:w w:val="99"/>
                <w:sz w:val="24"/>
              </w:rPr>
              <w:t>9</w:t>
            </w:r>
          </w:p>
        </w:tc>
      </w:tr>
    </w:tbl>
    <w:p w:rsidR="0024360C" w:rsidRDefault="0024360C">
      <w:pPr>
        <w:rPr>
          <w:rFonts w:ascii="Times New Roman" w:eastAsia="Times New Roman" w:hAnsi="Times New Roman"/>
          <w:w w:val="99"/>
          <w:sz w:val="24"/>
        </w:rPr>
        <w:sectPr w:rsidR="0024360C">
          <w:pgSz w:w="12240" w:h="15840"/>
          <w:pgMar w:top="1096" w:right="1420" w:bottom="947" w:left="1140" w:header="0" w:footer="0" w:gutter="0"/>
          <w:cols w:space="0" w:equalWidth="0">
            <w:col w:w="968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80" w:lineRule="exact"/>
        <w:rPr>
          <w:rFonts w:ascii="Times New Roman" w:eastAsia="Times New Roman" w:hAnsi="Times New Roman"/>
        </w:rPr>
      </w:pPr>
    </w:p>
    <w:p w:rsidR="0024360C" w:rsidRDefault="005975C4">
      <w:pPr>
        <w:spacing w:line="0" w:lineRule="atLeast"/>
        <w:ind w:right="-299"/>
        <w:jc w:val="center"/>
        <w:rPr>
          <w:rFonts w:ascii="Times New Roman" w:eastAsia="Times New Roman" w:hAnsi="Times New Roman"/>
          <w:sz w:val="19"/>
        </w:rPr>
      </w:pPr>
      <w:r>
        <w:rPr>
          <w:rFonts w:ascii="Times New Roman" w:eastAsia="Times New Roman" w:hAnsi="Times New Roman"/>
          <w:sz w:val="19"/>
        </w:rPr>
        <w:t>V</w:t>
      </w:r>
    </w:p>
    <w:p w:rsidR="0024360C" w:rsidRDefault="0024360C">
      <w:pPr>
        <w:spacing w:line="0" w:lineRule="atLeast"/>
        <w:ind w:right="-299"/>
        <w:jc w:val="center"/>
        <w:rPr>
          <w:rFonts w:ascii="Times New Roman" w:eastAsia="Times New Roman" w:hAnsi="Times New Roman"/>
          <w:sz w:val="19"/>
        </w:rPr>
        <w:sectPr w:rsidR="0024360C">
          <w:type w:val="continuous"/>
          <w:pgSz w:w="12240" w:h="15840"/>
          <w:pgMar w:top="1096" w:right="1420" w:bottom="947" w:left="1140" w:header="0" w:footer="0" w:gutter="0"/>
          <w:cols w:space="0" w:equalWidth="0">
            <w:col w:w="9680"/>
          </w:cols>
          <w:docGrid w:linePitch="360"/>
        </w:sectPr>
      </w:pPr>
    </w:p>
    <w:tbl>
      <w:tblPr>
        <w:tblW w:w="0" w:type="auto"/>
        <w:tblLayout w:type="fixed"/>
        <w:tblCellMar>
          <w:left w:w="0" w:type="dxa"/>
          <w:right w:w="0" w:type="dxa"/>
        </w:tblCellMar>
        <w:tblLook w:val="0000"/>
      </w:tblPr>
      <w:tblGrid>
        <w:gridCol w:w="2500"/>
        <w:gridCol w:w="1440"/>
        <w:gridCol w:w="2080"/>
        <w:gridCol w:w="1360"/>
        <w:gridCol w:w="2440"/>
      </w:tblGrid>
      <w:tr w:rsidR="0024360C">
        <w:trPr>
          <w:trHeight w:val="414"/>
        </w:trPr>
        <w:tc>
          <w:tcPr>
            <w:tcW w:w="2500" w:type="dxa"/>
            <w:shd w:val="clear" w:color="auto" w:fill="auto"/>
            <w:vAlign w:val="bottom"/>
          </w:tcPr>
          <w:p w:rsidR="0024360C" w:rsidRDefault="0024360C">
            <w:pPr>
              <w:spacing w:line="0" w:lineRule="atLeast"/>
              <w:rPr>
                <w:rFonts w:ascii="Times New Roman" w:eastAsia="Times New Roman" w:hAnsi="Times New Roman"/>
                <w:sz w:val="24"/>
              </w:rPr>
            </w:pPr>
            <w:bookmarkStart w:id="7" w:name="page8"/>
            <w:bookmarkEnd w:id="7"/>
          </w:p>
        </w:tc>
        <w:tc>
          <w:tcPr>
            <w:tcW w:w="1440" w:type="dxa"/>
            <w:shd w:val="clear" w:color="auto" w:fill="auto"/>
            <w:vAlign w:val="bottom"/>
          </w:tcPr>
          <w:p w:rsidR="0024360C" w:rsidRDefault="0024360C">
            <w:pPr>
              <w:spacing w:line="0" w:lineRule="atLeast"/>
              <w:rPr>
                <w:rFonts w:ascii="Times New Roman" w:eastAsia="Times New Roman" w:hAnsi="Times New Roman"/>
                <w:sz w:val="24"/>
              </w:rPr>
            </w:pPr>
          </w:p>
        </w:tc>
        <w:tc>
          <w:tcPr>
            <w:tcW w:w="3440" w:type="dxa"/>
            <w:gridSpan w:val="2"/>
            <w:shd w:val="clear" w:color="auto" w:fill="auto"/>
            <w:vAlign w:val="bottom"/>
          </w:tcPr>
          <w:p w:rsidR="0024360C" w:rsidRDefault="005975C4">
            <w:pPr>
              <w:spacing w:line="0" w:lineRule="atLeast"/>
              <w:rPr>
                <w:rFonts w:ascii="Times New Roman" w:eastAsia="Times New Roman" w:hAnsi="Times New Roman"/>
                <w:b/>
                <w:sz w:val="36"/>
              </w:rPr>
            </w:pPr>
            <w:r>
              <w:rPr>
                <w:rFonts w:ascii="Times New Roman" w:eastAsia="Times New Roman" w:hAnsi="Times New Roman"/>
                <w:b/>
                <w:sz w:val="36"/>
              </w:rPr>
              <w:t>List of Tables</w:t>
            </w:r>
          </w:p>
        </w:tc>
        <w:tc>
          <w:tcPr>
            <w:tcW w:w="2440" w:type="dxa"/>
            <w:shd w:val="clear" w:color="auto" w:fill="auto"/>
            <w:vAlign w:val="bottom"/>
          </w:tcPr>
          <w:p w:rsidR="0024360C" w:rsidRDefault="0024360C">
            <w:pPr>
              <w:spacing w:line="0" w:lineRule="atLeast"/>
              <w:rPr>
                <w:rFonts w:ascii="Times New Roman" w:eastAsia="Times New Roman" w:hAnsi="Times New Roman"/>
                <w:sz w:val="24"/>
              </w:rPr>
            </w:pPr>
          </w:p>
        </w:tc>
      </w:tr>
      <w:tr w:rsidR="0024360C">
        <w:trPr>
          <w:trHeight w:val="34"/>
        </w:trPr>
        <w:tc>
          <w:tcPr>
            <w:tcW w:w="2500" w:type="dxa"/>
            <w:shd w:val="clear" w:color="auto" w:fill="auto"/>
            <w:vAlign w:val="bottom"/>
          </w:tcPr>
          <w:p w:rsidR="0024360C" w:rsidRDefault="0024360C">
            <w:pPr>
              <w:spacing w:line="0" w:lineRule="atLeast"/>
              <w:rPr>
                <w:rFonts w:ascii="Times New Roman" w:eastAsia="Times New Roman" w:hAnsi="Times New Roman"/>
                <w:sz w:val="2"/>
              </w:rPr>
            </w:pPr>
          </w:p>
        </w:tc>
        <w:tc>
          <w:tcPr>
            <w:tcW w:w="1440" w:type="dxa"/>
            <w:shd w:val="clear" w:color="auto" w:fill="auto"/>
            <w:vAlign w:val="bottom"/>
          </w:tcPr>
          <w:p w:rsidR="0024360C" w:rsidRDefault="0024360C">
            <w:pPr>
              <w:spacing w:line="0" w:lineRule="atLeast"/>
              <w:rPr>
                <w:rFonts w:ascii="Times New Roman" w:eastAsia="Times New Roman" w:hAnsi="Times New Roman"/>
                <w:sz w:val="2"/>
              </w:rPr>
            </w:pPr>
          </w:p>
        </w:tc>
        <w:tc>
          <w:tcPr>
            <w:tcW w:w="2080" w:type="dxa"/>
            <w:shd w:val="clear" w:color="auto" w:fill="000000"/>
            <w:vAlign w:val="bottom"/>
          </w:tcPr>
          <w:p w:rsidR="0024360C" w:rsidRDefault="0024360C">
            <w:pPr>
              <w:spacing w:line="0" w:lineRule="atLeast"/>
              <w:rPr>
                <w:rFonts w:ascii="Times New Roman" w:eastAsia="Times New Roman" w:hAnsi="Times New Roman"/>
                <w:sz w:val="2"/>
              </w:rPr>
            </w:pPr>
          </w:p>
        </w:tc>
        <w:tc>
          <w:tcPr>
            <w:tcW w:w="1360" w:type="dxa"/>
            <w:shd w:val="clear" w:color="auto" w:fill="auto"/>
            <w:vAlign w:val="bottom"/>
          </w:tcPr>
          <w:p w:rsidR="0024360C" w:rsidRDefault="0024360C">
            <w:pPr>
              <w:spacing w:line="0" w:lineRule="atLeast"/>
              <w:rPr>
                <w:rFonts w:ascii="Times New Roman" w:eastAsia="Times New Roman" w:hAnsi="Times New Roman"/>
                <w:sz w:val="2"/>
              </w:rPr>
            </w:pPr>
          </w:p>
        </w:tc>
        <w:tc>
          <w:tcPr>
            <w:tcW w:w="2440" w:type="dxa"/>
            <w:shd w:val="clear" w:color="auto" w:fill="auto"/>
            <w:vAlign w:val="bottom"/>
          </w:tcPr>
          <w:p w:rsidR="0024360C" w:rsidRDefault="0024360C">
            <w:pPr>
              <w:spacing w:line="0" w:lineRule="atLeast"/>
              <w:rPr>
                <w:rFonts w:ascii="Times New Roman" w:eastAsia="Times New Roman" w:hAnsi="Times New Roman"/>
                <w:sz w:val="2"/>
              </w:rPr>
            </w:pPr>
          </w:p>
        </w:tc>
      </w:tr>
      <w:tr w:rsidR="0024360C">
        <w:trPr>
          <w:trHeight w:val="834"/>
        </w:trPr>
        <w:tc>
          <w:tcPr>
            <w:tcW w:w="2500" w:type="dxa"/>
            <w:shd w:val="clear" w:color="auto" w:fill="auto"/>
            <w:vAlign w:val="bottom"/>
          </w:tcPr>
          <w:p w:rsidR="0024360C" w:rsidRDefault="005975C4">
            <w:pPr>
              <w:spacing w:line="0" w:lineRule="atLeast"/>
              <w:rPr>
                <w:rFonts w:ascii="Times New Roman" w:eastAsia="Times New Roman" w:hAnsi="Times New Roman"/>
                <w:b/>
                <w:sz w:val="36"/>
              </w:rPr>
            </w:pPr>
            <w:r>
              <w:rPr>
                <w:rFonts w:ascii="Times New Roman" w:eastAsia="Times New Roman" w:hAnsi="Times New Roman"/>
                <w:b/>
                <w:sz w:val="36"/>
              </w:rPr>
              <w:t>Table</w:t>
            </w:r>
          </w:p>
        </w:tc>
        <w:tc>
          <w:tcPr>
            <w:tcW w:w="4880" w:type="dxa"/>
            <w:gridSpan w:val="3"/>
            <w:shd w:val="clear" w:color="auto" w:fill="auto"/>
            <w:vAlign w:val="bottom"/>
          </w:tcPr>
          <w:p w:rsidR="0024360C" w:rsidRDefault="005975C4">
            <w:pPr>
              <w:spacing w:line="0" w:lineRule="atLeast"/>
              <w:ind w:left="1360"/>
              <w:rPr>
                <w:rFonts w:ascii="Times New Roman" w:eastAsia="Times New Roman" w:hAnsi="Times New Roman"/>
                <w:b/>
                <w:sz w:val="36"/>
              </w:rPr>
            </w:pPr>
            <w:r>
              <w:rPr>
                <w:rFonts w:ascii="Times New Roman" w:eastAsia="Times New Roman" w:hAnsi="Times New Roman"/>
                <w:b/>
                <w:sz w:val="36"/>
              </w:rPr>
              <w:t>Title</w:t>
            </w:r>
          </w:p>
        </w:tc>
        <w:tc>
          <w:tcPr>
            <w:tcW w:w="2440" w:type="dxa"/>
            <w:shd w:val="clear" w:color="auto" w:fill="auto"/>
            <w:vAlign w:val="bottom"/>
          </w:tcPr>
          <w:p w:rsidR="0024360C" w:rsidRDefault="005975C4">
            <w:pPr>
              <w:spacing w:line="0" w:lineRule="atLeast"/>
              <w:jc w:val="right"/>
              <w:rPr>
                <w:rFonts w:ascii="Times New Roman" w:eastAsia="Times New Roman" w:hAnsi="Times New Roman"/>
                <w:b/>
                <w:sz w:val="36"/>
              </w:rPr>
            </w:pPr>
            <w:r>
              <w:rPr>
                <w:rFonts w:ascii="Times New Roman" w:eastAsia="Times New Roman" w:hAnsi="Times New Roman"/>
                <w:b/>
                <w:sz w:val="36"/>
              </w:rPr>
              <w:t>Page</w:t>
            </w:r>
            <w:r w:rsidR="002912E4">
              <w:rPr>
                <w:rFonts w:ascii="Times New Roman" w:eastAsia="Times New Roman" w:hAnsi="Times New Roman"/>
                <w:b/>
                <w:sz w:val="36"/>
              </w:rPr>
              <w:t xml:space="preserve"> n</w:t>
            </w:r>
            <w:r>
              <w:rPr>
                <w:rFonts w:ascii="Times New Roman" w:eastAsia="Times New Roman" w:hAnsi="Times New Roman"/>
                <w:b/>
                <w:sz w:val="36"/>
              </w:rPr>
              <w:t>o</w:t>
            </w:r>
            <w:r w:rsidR="002912E4">
              <w:rPr>
                <w:rFonts w:ascii="Times New Roman" w:eastAsia="Times New Roman" w:hAnsi="Times New Roman"/>
                <w:b/>
                <w:sz w:val="36"/>
              </w:rPr>
              <w:t>.</w:t>
            </w:r>
          </w:p>
        </w:tc>
      </w:tr>
      <w:tr w:rsidR="0024360C">
        <w:trPr>
          <w:trHeight w:val="637"/>
        </w:trPr>
        <w:tc>
          <w:tcPr>
            <w:tcW w:w="2500" w:type="dxa"/>
            <w:shd w:val="clear" w:color="auto" w:fill="auto"/>
            <w:vAlign w:val="bottom"/>
          </w:tcPr>
          <w:p w:rsidR="0024360C" w:rsidRDefault="005975C4">
            <w:pPr>
              <w:spacing w:line="0" w:lineRule="atLeast"/>
              <w:rPr>
                <w:rFonts w:ascii="Times New Roman" w:eastAsia="Times New Roman" w:hAnsi="Times New Roman"/>
                <w:sz w:val="28"/>
              </w:rPr>
            </w:pPr>
            <w:r>
              <w:rPr>
                <w:rFonts w:ascii="Times New Roman" w:eastAsia="Times New Roman" w:hAnsi="Times New Roman"/>
                <w:sz w:val="28"/>
              </w:rPr>
              <w:t>Table. 5.1</w:t>
            </w:r>
          </w:p>
        </w:tc>
        <w:tc>
          <w:tcPr>
            <w:tcW w:w="4880" w:type="dxa"/>
            <w:gridSpan w:val="3"/>
            <w:shd w:val="clear" w:color="auto" w:fill="auto"/>
            <w:vAlign w:val="bottom"/>
          </w:tcPr>
          <w:p w:rsidR="0024360C" w:rsidRDefault="005975C4">
            <w:pPr>
              <w:spacing w:line="0" w:lineRule="atLeast"/>
              <w:ind w:left="1380"/>
              <w:rPr>
                <w:rFonts w:ascii="Times New Roman" w:eastAsia="Times New Roman" w:hAnsi="Times New Roman"/>
                <w:sz w:val="28"/>
              </w:rPr>
            </w:pPr>
            <w:r>
              <w:rPr>
                <w:rFonts w:ascii="Times New Roman" w:eastAsia="Times New Roman" w:hAnsi="Times New Roman"/>
                <w:sz w:val="28"/>
              </w:rPr>
              <w:t>Contingency Matrix</w:t>
            </w:r>
          </w:p>
        </w:tc>
        <w:tc>
          <w:tcPr>
            <w:tcW w:w="2440" w:type="dxa"/>
            <w:shd w:val="clear" w:color="auto" w:fill="auto"/>
            <w:vAlign w:val="bottom"/>
          </w:tcPr>
          <w:p w:rsidR="0024360C" w:rsidRDefault="005975C4">
            <w:pPr>
              <w:spacing w:line="0" w:lineRule="atLeast"/>
              <w:ind w:right="80"/>
              <w:jc w:val="right"/>
              <w:rPr>
                <w:rFonts w:ascii="Times New Roman" w:eastAsia="Times New Roman" w:hAnsi="Times New Roman"/>
                <w:sz w:val="28"/>
              </w:rPr>
            </w:pPr>
            <w:r>
              <w:rPr>
                <w:rFonts w:ascii="Times New Roman" w:eastAsia="Times New Roman" w:hAnsi="Times New Roman"/>
                <w:sz w:val="28"/>
              </w:rPr>
              <w:t>12</w:t>
            </w:r>
          </w:p>
        </w:tc>
      </w:tr>
    </w:tbl>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53" w:lineRule="exact"/>
        <w:rPr>
          <w:rFonts w:ascii="Times New Roman" w:eastAsia="Times New Roman" w:hAnsi="Times New Roman"/>
        </w:rPr>
      </w:pPr>
    </w:p>
    <w:p w:rsidR="0024360C" w:rsidRDefault="005975C4">
      <w:pPr>
        <w:spacing w:line="0" w:lineRule="atLeast"/>
        <w:ind w:right="-139"/>
        <w:jc w:val="center"/>
        <w:rPr>
          <w:rFonts w:ascii="Times New Roman" w:eastAsia="Times New Roman" w:hAnsi="Times New Roman"/>
        </w:rPr>
      </w:pPr>
      <w:r>
        <w:rPr>
          <w:rFonts w:ascii="Times New Roman" w:eastAsia="Times New Roman" w:hAnsi="Times New Roman"/>
        </w:rPr>
        <w:t>VI</w:t>
      </w:r>
    </w:p>
    <w:p w:rsidR="0024360C" w:rsidRDefault="0024360C">
      <w:pPr>
        <w:spacing w:line="0" w:lineRule="atLeast"/>
        <w:ind w:right="-139"/>
        <w:jc w:val="center"/>
        <w:rPr>
          <w:rFonts w:ascii="Times New Roman" w:eastAsia="Times New Roman" w:hAnsi="Times New Roman"/>
        </w:rPr>
        <w:sectPr w:rsidR="0024360C">
          <w:pgSz w:w="12240" w:h="15840"/>
          <w:pgMar w:top="1093" w:right="1280" w:bottom="1079" w:left="1140" w:header="0" w:footer="0" w:gutter="0"/>
          <w:cols w:space="0" w:equalWidth="0">
            <w:col w:w="9820"/>
          </w:cols>
          <w:docGrid w:linePitch="360"/>
        </w:sectPr>
      </w:pPr>
    </w:p>
    <w:p w:rsidR="0024360C" w:rsidRDefault="005975C4">
      <w:pPr>
        <w:spacing w:line="0" w:lineRule="atLeast"/>
        <w:jc w:val="center"/>
        <w:rPr>
          <w:rFonts w:ascii="Times New Roman" w:eastAsia="Times New Roman" w:hAnsi="Times New Roman"/>
          <w:b/>
          <w:sz w:val="32"/>
        </w:rPr>
      </w:pPr>
      <w:bookmarkStart w:id="8" w:name="page9"/>
      <w:bookmarkEnd w:id="8"/>
      <w:r>
        <w:rPr>
          <w:rFonts w:ascii="Times New Roman" w:eastAsia="Times New Roman" w:hAnsi="Times New Roman"/>
          <w:b/>
          <w:sz w:val="32"/>
        </w:rPr>
        <w:lastRenderedPageBreak/>
        <w:t>CHAPTER -1</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45"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32"/>
        </w:rPr>
      </w:pPr>
      <w:r>
        <w:rPr>
          <w:rFonts w:ascii="Times New Roman" w:eastAsia="Times New Roman" w:hAnsi="Times New Roman"/>
          <w:b/>
          <w:sz w:val="32"/>
        </w:rPr>
        <w:t>INTRODUCTION</w:t>
      </w:r>
    </w:p>
    <w:p w:rsidR="0024360C" w:rsidRDefault="0024360C">
      <w:pPr>
        <w:spacing w:line="237" w:lineRule="exact"/>
        <w:rPr>
          <w:rFonts w:ascii="Times New Roman" w:eastAsia="Times New Roman" w:hAnsi="Times New Roman"/>
        </w:rPr>
      </w:pPr>
    </w:p>
    <w:p w:rsidR="002912E4" w:rsidRDefault="005975C4">
      <w:pPr>
        <w:spacing w:line="357" w:lineRule="auto"/>
        <w:jc w:val="both"/>
        <w:rPr>
          <w:rFonts w:ascii="Times New Roman" w:eastAsia="Times New Roman" w:hAnsi="Times New Roman"/>
          <w:sz w:val="24"/>
        </w:rPr>
      </w:pPr>
      <w:r>
        <w:rPr>
          <w:rFonts w:ascii="Times New Roman" w:eastAsia="Times New Roman" w:hAnsi="Times New Roman"/>
          <w:sz w:val="24"/>
        </w:rPr>
        <w:t>Sentiment analysis has widely approached the world as the hard hitting reform in commercial as well academic stand</w:t>
      </w:r>
      <w:r w:rsidR="004B0BA5">
        <w:rPr>
          <w:rFonts w:ascii="Times New Roman" w:eastAsia="Times New Roman" w:hAnsi="Times New Roman"/>
          <w:sz w:val="24"/>
        </w:rPr>
        <w:t xml:space="preserve">points. </w:t>
      </w:r>
      <w:proofErr w:type="gramStart"/>
      <w:r w:rsidR="004B0BA5">
        <w:rPr>
          <w:rFonts w:ascii="Times New Roman" w:eastAsia="Times New Roman" w:hAnsi="Times New Roman"/>
          <w:sz w:val="24"/>
        </w:rPr>
        <w:t xml:space="preserve">Although most </w:t>
      </w:r>
      <w:r>
        <w:rPr>
          <w:rFonts w:ascii="Times New Roman" w:eastAsia="Times New Roman" w:hAnsi="Times New Roman"/>
          <w:sz w:val="24"/>
        </w:rPr>
        <w:t xml:space="preserve">of the approaches used these days </w:t>
      </w:r>
      <w:r w:rsidR="002912E4">
        <w:rPr>
          <w:rFonts w:ascii="Times New Roman" w:eastAsia="Times New Roman" w:hAnsi="Times New Roman"/>
          <w:sz w:val="24"/>
        </w:rPr>
        <w:t>to use the words in the sentence t</w:t>
      </w:r>
      <w:r w:rsidR="004B0BA5">
        <w:rPr>
          <w:rFonts w:ascii="Times New Roman" w:eastAsia="Times New Roman" w:hAnsi="Times New Roman"/>
          <w:sz w:val="24"/>
        </w:rPr>
        <w:t xml:space="preserve">o the polarity of the sentence, </w:t>
      </w:r>
      <w:r w:rsidR="002912E4">
        <w:rPr>
          <w:rFonts w:ascii="Times New Roman" w:eastAsia="Times New Roman" w:hAnsi="Times New Roman"/>
          <w:sz w:val="24"/>
        </w:rPr>
        <w:t>all the paragraphs and also the entire article.</w:t>
      </w:r>
      <w:proofErr w:type="gramEnd"/>
      <w:r w:rsidR="002912E4">
        <w:rPr>
          <w:rFonts w:ascii="Times New Roman" w:eastAsia="Times New Roman" w:hAnsi="Times New Roman"/>
          <w:sz w:val="24"/>
        </w:rPr>
        <w:t xml:space="preserve"> The aspect used to judge the sentiment can be as follows – battery, screen, food, service. The task associated with ABSA, </w:t>
      </w:r>
      <w:r w:rsidR="004B0BA5">
        <w:rPr>
          <w:rFonts w:ascii="Times New Roman" w:eastAsia="Times New Roman" w:hAnsi="Times New Roman"/>
          <w:sz w:val="24"/>
        </w:rPr>
        <w:t xml:space="preserve">the whole goal is to get the aspects from the present entities, use the sentiments related to those aspects. </w:t>
      </w:r>
    </w:p>
    <w:p w:rsidR="0024360C" w:rsidRDefault="0024360C">
      <w:pPr>
        <w:spacing w:line="19" w:lineRule="exact"/>
        <w:rPr>
          <w:rFonts w:ascii="Times New Roman" w:eastAsia="Times New Roman" w:hAnsi="Times New Roman"/>
        </w:rPr>
      </w:pPr>
    </w:p>
    <w:p w:rsidR="0024360C" w:rsidRDefault="005975C4">
      <w:pPr>
        <w:spacing w:line="358" w:lineRule="auto"/>
        <w:ind w:firstLine="302"/>
        <w:jc w:val="both"/>
        <w:rPr>
          <w:rFonts w:ascii="Times New Roman" w:eastAsia="Times New Roman" w:hAnsi="Times New Roman"/>
          <w:sz w:val="24"/>
        </w:rPr>
      </w:pPr>
      <w:r>
        <w:rPr>
          <w:rFonts w:ascii="Times New Roman" w:eastAsia="Times New Roman" w:hAnsi="Times New Roman"/>
          <w:sz w:val="24"/>
        </w:rPr>
        <w:t>The project we have worked upon contain</w:t>
      </w:r>
      <w:r w:rsidR="004B0BA5">
        <w:rPr>
          <w:rFonts w:ascii="Times New Roman" w:eastAsia="Times New Roman" w:hAnsi="Times New Roman"/>
          <w:sz w:val="24"/>
        </w:rPr>
        <w:t>s three main sub modules namely</w:t>
      </w:r>
      <w:r>
        <w:rPr>
          <w:rFonts w:ascii="Times New Roman" w:eastAsia="Times New Roman" w:hAnsi="Times New Roman"/>
          <w:sz w:val="24"/>
        </w:rPr>
        <w:t xml:space="preserve">: </w:t>
      </w:r>
      <w:r w:rsidR="004B0BA5">
        <w:rPr>
          <w:rFonts w:ascii="Times New Roman" w:eastAsia="Times New Roman" w:hAnsi="Times New Roman"/>
          <w:sz w:val="24"/>
        </w:rPr>
        <w:t>extraction of words</w:t>
      </w:r>
      <w:r>
        <w:rPr>
          <w:rFonts w:ascii="Times New Roman" w:eastAsia="Times New Roman" w:hAnsi="Times New Roman"/>
          <w:sz w:val="24"/>
        </w:rPr>
        <w:t xml:space="preserve">, </w:t>
      </w:r>
      <w:r w:rsidR="004B0BA5">
        <w:rPr>
          <w:rFonts w:ascii="Times New Roman" w:eastAsia="Times New Roman" w:hAnsi="Times New Roman"/>
          <w:sz w:val="24"/>
        </w:rPr>
        <w:t>collection of aspect terms</w:t>
      </w:r>
      <w:r>
        <w:rPr>
          <w:rFonts w:ascii="Times New Roman" w:eastAsia="Times New Roman" w:hAnsi="Times New Roman"/>
          <w:sz w:val="24"/>
        </w:rPr>
        <w:t xml:space="preserve">, and a sentiment polarity </w:t>
      </w:r>
      <w:r w:rsidR="004B0BA5">
        <w:rPr>
          <w:rFonts w:ascii="Times New Roman" w:eastAsia="Times New Roman" w:hAnsi="Times New Roman"/>
          <w:sz w:val="24"/>
        </w:rPr>
        <w:t>calculation</w:t>
      </w:r>
      <w:r>
        <w:rPr>
          <w:rFonts w:ascii="Times New Roman" w:eastAsia="Times New Roman" w:hAnsi="Times New Roman"/>
          <w:sz w:val="24"/>
        </w:rPr>
        <w:t xml:space="preserve">. The first module tries to find out single- and multi-word terms naming aspects of the item held under discussion. We have named these terms as aspect </w:t>
      </w:r>
      <w:proofErr w:type="gramStart"/>
      <w:r>
        <w:rPr>
          <w:rFonts w:ascii="Times New Roman" w:eastAsia="Times New Roman" w:hAnsi="Times New Roman"/>
          <w:sz w:val="24"/>
        </w:rPr>
        <w:t>terms .</w:t>
      </w:r>
      <w:proofErr w:type="gramEnd"/>
      <w:r>
        <w:rPr>
          <w:rFonts w:ascii="Times New Roman" w:eastAsia="Times New Roman" w:hAnsi="Times New Roman"/>
          <w:sz w:val="24"/>
        </w:rPr>
        <w:t xml:space="preserve"> The second sub module tries to group similar aspect terms (e.g., ‘price’, ‘food’</w:t>
      </w:r>
      <w:proofErr w:type="gramStart"/>
      <w:r>
        <w:rPr>
          <w:rFonts w:ascii="Times New Roman" w:eastAsia="Times New Roman" w:hAnsi="Times New Roman"/>
          <w:sz w:val="24"/>
        </w:rPr>
        <w:t xml:space="preserve">) </w:t>
      </w:r>
      <w:r w:rsidR="004B0BA5">
        <w:rPr>
          <w:rFonts w:ascii="Times New Roman" w:eastAsia="Times New Roman" w:hAnsi="Times New Roman"/>
          <w:sz w:val="24"/>
        </w:rPr>
        <w:t>,</w:t>
      </w:r>
      <w:proofErr w:type="gramEnd"/>
      <w:r w:rsidR="004B0BA5">
        <w:rPr>
          <w:rFonts w:ascii="Times New Roman" w:eastAsia="Times New Roman" w:hAnsi="Times New Roman"/>
          <w:sz w:val="24"/>
        </w:rPr>
        <w:t xml:space="preserve"> depending on the user behavio</w:t>
      </w:r>
      <w:r>
        <w:rPr>
          <w:rFonts w:ascii="Times New Roman" w:eastAsia="Times New Roman" w:hAnsi="Times New Roman"/>
          <w:sz w:val="24"/>
        </w:rPr>
        <w:t xml:space="preserve">r and other rules and regulations (e.g., the </w:t>
      </w:r>
      <w:r w:rsidR="004B0BA5">
        <w:rPr>
          <w:rFonts w:ascii="Times New Roman" w:eastAsia="Times New Roman" w:hAnsi="Times New Roman"/>
          <w:sz w:val="24"/>
        </w:rPr>
        <w:t xml:space="preserve">screen size on which </w:t>
      </w:r>
      <w:r>
        <w:rPr>
          <w:rFonts w:ascii="Times New Roman" w:eastAsia="Times New Roman" w:hAnsi="Times New Roman"/>
          <w:sz w:val="24"/>
        </w:rPr>
        <w:t>ABSA system will be shown). The third sub module of our project estimates the aggregate value of the sentiments per aspect term or group of aspect terms.</w:t>
      </w:r>
    </w:p>
    <w:p w:rsidR="0024360C" w:rsidRDefault="0024360C">
      <w:pPr>
        <w:spacing w:line="19" w:lineRule="exact"/>
        <w:rPr>
          <w:rFonts w:ascii="Times New Roman" w:eastAsia="Times New Roman" w:hAnsi="Times New Roman"/>
        </w:rPr>
      </w:pPr>
    </w:p>
    <w:p w:rsidR="0024360C" w:rsidRDefault="005975C4">
      <w:pPr>
        <w:spacing w:line="357" w:lineRule="auto"/>
        <w:ind w:firstLine="302"/>
        <w:jc w:val="both"/>
        <w:rPr>
          <w:rFonts w:ascii="Times New Roman" w:eastAsia="Times New Roman" w:hAnsi="Times New Roman"/>
          <w:sz w:val="24"/>
        </w:rPr>
      </w:pPr>
      <w:r>
        <w:rPr>
          <w:rFonts w:ascii="Times New Roman" w:eastAsia="Times New Roman" w:hAnsi="Times New Roman"/>
          <w:sz w:val="24"/>
        </w:rPr>
        <w:t xml:space="preserve">The datasets were collected differently from various sources for </w:t>
      </w:r>
      <w:proofErr w:type="gramStart"/>
      <w:r>
        <w:rPr>
          <w:rFonts w:ascii="Times New Roman" w:eastAsia="Times New Roman" w:hAnsi="Times New Roman"/>
          <w:sz w:val="24"/>
        </w:rPr>
        <w:t>all of the</w:t>
      </w:r>
      <w:proofErr w:type="gramEnd"/>
      <w:r>
        <w:rPr>
          <w:rFonts w:ascii="Times New Roman" w:eastAsia="Times New Roman" w:hAnsi="Times New Roman"/>
          <w:sz w:val="24"/>
        </w:rPr>
        <w:t xml:space="preserve"> above mentioned sub mo</w:t>
      </w:r>
      <w:r w:rsidR="004B0BA5">
        <w:rPr>
          <w:rFonts w:ascii="Times New Roman" w:eastAsia="Times New Roman" w:hAnsi="Times New Roman"/>
          <w:sz w:val="24"/>
        </w:rPr>
        <w:t>dules. ASBA can be of two types</w:t>
      </w:r>
      <w:r>
        <w:rPr>
          <w:rFonts w:ascii="Times New Roman" w:eastAsia="Times New Roman" w:hAnsi="Times New Roman"/>
          <w:sz w:val="24"/>
        </w:rPr>
        <w:t xml:space="preserve">: implicit or explicit. </w:t>
      </w:r>
      <w:r w:rsidR="004B0BA5">
        <w:rPr>
          <w:rFonts w:ascii="Times New Roman" w:eastAsia="Times New Roman" w:hAnsi="Times New Roman"/>
          <w:sz w:val="24"/>
        </w:rPr>
        <w:t xml:space="preserve">Aspects which are explicit also known as Explicit Aspect </w:t>
      </w:r>
      <w:r>
        <w:rPr>
          <w:rFonts w:ascii="Times New Roman" w:eastAsia="Times New Roman" w:hAnsi="Times New Roman"/>
          <w:sz w:val="24"/>
        </w:rPr>
        <w:t>are the on</w:t>
      </w:r>
      <w:r w:rsidR="004B0BA5">
        <w:rPr>
          <w:rFonts w:ascii="Times New Roman" w:eastAsia="Times New Roman" w:hAnsi="Times New Roman"/>
          <w:sz w:val="24"/>
        </w:rPr>
        <w:t xml:space="preserve">es that indicate </w:t>
      </w:r>
      <w:r>
        <w:rPr>
          <w:rFonts w:ascii="Times New Roman" w:eastAsia="Times New Roman" w:hAnsi="Times New Roman"/>
          <w:sz w:val="24"/>
        </w:rPr>
        <w:t xml:space="preserve">the target value in the </w:t>
      </w:r>
      <w:r w:rsidR="004B0BA5">
        <w:rPr>
          <w:rFonts w:ascii="Times New Roman" w:eastAsia="Times New Roman" w:hAnsi="Times New Roman"/>
          <w:sz w:val="24"/>
        </w:rPr>
        <w:t xml:space="preserve">line </w:t>
      </w:r>
      <w:r>
        <w:rPr>
          <w:rFonts w:ascii="Times New Roman" w:eastAsia="Times New Roman" w:hAnsi="Times New Roman"/>
          <w:sz w:val="24"/>
        </w:rPr>
        <w:t xml:space="preserve">held under discussion or being operated upon. The indirect expression of an aspect is called implicit aspect </w:t>
      </w:r>
      <w:proofErr w:type="gramStart"/>
      <w:r>
        <w:rPr>
          <w:rFonts w:ascii="Times New Roman" w:eastAsia="Times New Roman" w:hAnsi="Times New Roman"/>
          <w:sz w:val="24"/>
        </w:rPr>
        <w:t>clue(</w:t>
      </w:r>
      <w:proofErr w:type="gramEnd"/>
      <w:r>
        <w:rPr>
          <w:rFonts w:ascii="Times New Roman" w:eastAsia="Times New Roman" w:hAnsi="Times New Roman"/>
          <w:sz w:val="24"/>
        </w:rPr>
        <w:t xml:space="preserve">IAC) for </w:t>
      </w:r>
      <w:proofErr w:type="spellStart"/>
      <w:r>
        <w:rPr>
          <w:rFonts w:ascii="Times New Roman" w:eastAsia="Times New Roman" w:hAnsi="Times New Roman"/>
          <w:sz w:val="24"/>
        </w:rPr>
        <w:t>e.g</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about</w:t>
      </w:r>
      <w:proofErr w:type="gramEnd"/>
      <w:r>
        <w:rPr>
          <w:rFonts w:ascii="Times New Roman" w:eastAsia="Times New Roman" w:hAnsi="Times New Roman"/>
          <w:sz w:val="24"/>
        </w:rPr>
        <w:t xml:space="preserve"> the aspects: appearance and price of the entity: camera.</w:t>
      </w:r>
    </w:p>
    <w:p w:rsidR="0024360C" w:rsidRDefault="0024360C">
      <w:pPr>
        <w:spacing w:line="17" w:lineRule="exact"/>
        <w:rPr>
          <w:rFonts w:ascii="Times New Roman" w:eastAsia="Times New Roman" w:hAnsi="Times New Roman"/>
        </w:rPr>
      </w:pPr>
    </w:p>
    <w:p w:rsidR="0024360C" w:rsidRDefault="004B0BA5">
      <w:pPr>
        <w:spacing w:line="357" w:lineRule="auto"/>
        <w:ind w:firstLine="302"/>
        <w:jc w:val="both"/>
        <w:rPr>
          <w:rFonts w:ascii="Times New Roman" w:eastAsia="Times New Roman" w:hAnsi="Times New Roman"/>
          <w:sz w:val="24"/>
        </w:rPr>
      </w:pPr>
      <w:r>
        <w:rPr>
          <w:rFonts w:ascii="Times New Roman" w:eastAsia="Times New Roman" w:hAnsi="Times New Roman"/>
          <w:sz w:val="24"/>
        </w:rPr>
        <w:t xml:space="preserve">This type of aspect </w:t>
      </w:r>
      <w:r w:rsidR="005975C4">
        <w:rPr>
          <w:rFonts w:ascii="Times New Roman" w:eastAsia="Times New Roman" w:hAnsi="Times New Roman"/>
          <w:sz w:val="24"/>
        </w:rPr>
        <w:t xml:space="preserve">extraction </w:t>
      </w:r>
      <w:r>
        <w:rPr>
          <w:rFonts w:ascii="Times New Roman" w:eastAsia="Times New Roman" w:hAnsi="Times New Roman"/>
          <w:sz w:val="24"/>
        </w:rPr>
        <w:t>(Explicit Aspects) is being</w:t>
      </w:r>
      <w:r w:rsidR="005975C4">
        <w:rPr>
          <w:rFonts w:ascii="Times New Roman" w:eastAsia="Times New Roman" w:hAnsi="Times New Roman"/>
          <w:sz w:val="24"/>
        </w:rPr>
        <w:t xml:space="preserve"> studied extensively and there are </w:t>
      </w:r>
      <w:r>
        <w:rPr>
          <w:rFonts w:ascii="Times New Roman" w:eastAsia="Times New Roman" w:hAnsi="Times New Roman"/>
          <w:sz w:val="24"/>
        </w:rPr>
        <w:t>multiple ways</w:t>
      </w:r>
      <w:r w:rsidR="005975C4">
        <w:rPr>
          <w:rFonts w:ascii="Times New Roman" w:eastAsia="Times New Roman" w:hAnsi="Times New Roman"/>
          <w:sz w:val="24"/>
        </w:rPr>
        <w:t xml:space="preserve"> proposed for this. But the field of implicit aspects is more or less untouched. A very low progress has been made in this field. The task of implicit aspect extraction is considered to be a little tough but very important as the phenomenon of implicit aspects happens to be discussed in every document under operation.</w:t>
      </w:r>
    </w:p>
    <w:p w:rsidR="0024360C" w:rsidRDefault="0024360C">
      <w:pPr>
        <w:spacing w:line="17" w:lineRule="exact"/>
        <w:rPr>
          <w:rFonts w:ascii="Times New Roman" w:eastAsia="Times New Roman" w:hAnsi="Times New Roman"/>
        </w:rPr>
      </w:pPr>
    </w:p>
    <w:p w:rsidR="00FB21E0" w:rsidRDefault="005975C4">
      <w:pPr>
        <w:spacing w:line="357" w:lineRule="auto"/>
        <w:rPr>
          <w:rFonts w:ascii="Times New Roman" w:eastAsia="Times New Roman" w:hAnsi="Times New Roman"/>
          <w:sz w:val="24"/>
        </w:rPr>
      </w:pPr>
      <w:r>
        <w:rPr>
          <w:rFonts w:ascii="Times New Roman" w:eastAsia="Times New Roman" w:hAnsi="Times New Roman"/>
          <w:sz w:val="24"/>
        </w:rPr>
        <w:t>For example, the following excerpt h</w:t>
      </w:r>
      <w:r w:rsidR="004B0BA5">
        <w:rPr>
          <w:rFonts w:ascii="Times New Roman" w:eastAsia="Times New Roman" w:hAnsi="Times New Roman"/>
          <w:sz w:val="24"/>
        </w:rPr>
        <w:t xml:space="preserve">as been adopted from </w:t>
      </w:r>
      <w:r>
        <w:rPr>
          <w:rFonts w:ascii="Times New Roman" w:eastAsia="Times New Roman" w:hAnsi="Times New Roman"/>
          <w:sz w:val="24"/>
        </w:rPr>
        <w:t>(</w:t>
      </w:r>
      <w:proofErr w:type="spellStart"/>
      <w:r>
        <w:rPr>
          <w:rFonts w:ascii="Times New Roman" w:eastAsia="Times New Roman" w:hAnsi="Times New Roman"/>
          <w:sz w:val="24"/>
        </w:rPr>
        <w:t>Hu</w:t>
      </w:r>
      <w:proofErr w:type="spellEnd"/>
      <w:r>
        <w:rPr>
          <w:rFonts w:ascii="Times New Roman" w:eastAsia="Times New Roman" w:hAnsi="Times New Roman"/>
          <w:sz w:val="24"/>
        </w:rPr>
        <w:t xml:space="preserve"> and Liu, 2004</w:t>
      </w:r>
      <w:proofErr w:type="gramStart"/>
      <w:r>
        <w:rPr>
          <w:rFonts w:ascii="Times New Roman" w:eastAsia="Times New Roman" w:hAnsi="Times New Roman"/>
          <w:sz w:val="24"/>
        </w:rPr>
        <w:t xml:space="preserve">) </w:t>
      </w:r>
      <w:r w:rsidR="004B0BA5">
        <w:rPr>
          <w:rFonts w:ascii="Times New Roman" w:eastAsia="Times New Roman" w:hAnsi="Times New Roman"/>
          <w:sz w:val="24"/>
        </w:rPr>
        <w:t>,</w:t>
      </w:r>
      <w:proofErr w:type="gramEnd"/>
      <w:r w:rsidR="004B0BA5">
        <w:rPr>
          <w:rFonts w:ascii="Times New Roman" w:eastAsia="Times New Roman" w:hAnsi="Times New Roman"/>
          <w:sz w:val="24"/>
        </w:rPr>
        <w:t xml:space="preserve"> it </w:t>
      </w:r>
      <w:r>
        <w:rPr>
          <w:rFonts w:ascii="Times New Roman" w:eastAsia="Times New Roman" w:hAnsi="Times New Roman"/>
          <w:sz w:val="24"/>
        </w:rPr>
        <w:t>uses only imp</w:t>
      </w:r>
      <w:r w:rsidR="004B0BA5">
        <w:rPr>
          <w:rFonts w:ascii="Times New Roman" w:eastAsia="Times New Roman" w:hAnsi="Times New Roman"/>
          <w:sz w:val="24"/>
        </w:rPr>
        <w:t xml:space="preserve">licit aspect: This phone has got the best ever quality one could ever </w:t>
      </w:r>
      <w:r w:rsidR="00FB21E0">
        <w:rPr>
          <w:rFonts w:ascii="Times New Roman" w:eastAsia="Times New Roman" w:hAnsi="Times New Roman"/>
          <w:sz w:val="24"/>
        </w:rPr>
        <w:t>get. The phone has all the features one would require in a mobile: It has got a weight of a feather i.e. light weight, it is attractive and neat. I found quite manageable and easy to change</w:t>
      </w:r>
      <w:r>
        <w:rPr>
          <w:rFonts w:ascii="Times New Roman" w:eastAsia="Times New Roman" w:hAnsi="Times New Roman"/>
          <w:sz w:val="24"/>
        </w:rPr>
        <w:t xml:space="preserve">; very </w:t>
      </w:r>
      <w:r w:rsidR="00FB21E0">
        <w:rPr>
          <w:rFonts w:ascii="Times New Roman" w:eastAsia="Times New Roman" w:hAnsi="Times New Roman"/>
          <w:sz w:val="24"/>
        </w:rPr>
        <w:t>convenient to navigate</w:t>
      </w:r>
      <w:r>
        <w:rPr>
          <w:rFonts w:ascii="Times New Roman" w:eastAsia="Times New Roman" w:hAnsi="Times New Roman"/>
          <w:sz w:val="24"/>
        </w:rPr>
        <w:t>. Here, the word “light</w:t>
      </w:r>
      <w:r w:rsidR="00FB21E0">
        <w:rPr>
          <w:rFonts w:ascii="Times New Roman" w:eastAsia="Times New Roman" w:hAnsi="Times New Roman"/>
          <w:sz w:val="24"/>
        </w:rPr>
        <w:t xml:space="preserve"> </w:t>
      </w:r>
      <w:r>
        <w:rPr>
          <w:rFonts w:ascii="Times New Roman" w:eastAsia="Times New Roman" w:hAnsi="Times New Roman"/>
          <w:sz w:val="24"/>
        </w:rPr>
        <w:t>weight</w:t>
      </w:r>
      <w:r w:rsidR="00FB21E0">
        <w:rPr>
          <w:rFonts w:ascii="Times New Roman" w:eastAsia="Times New Roman" w:hAnsi="Times New Roman"/>
          <w:sz w:val="24"/>
        </w:rPr>
        <w:t>” is weighable quality</w:t>
      </w:r>
      <w:r>
        <w:rPr>
          <w:rFonts w:ascii="Times New Roman" w:eastAsia="Times New Roman" w:hAnsi="Times New Roman"/>
          <w:sz w:val="24"/>
        </w:rPr>
        <w:t xml:space="preserve"> of the phone; the words </w:t>
      </w:r>
      <w:r w:rsidR="00FB21E0">
        <w:rPr>
          <w:rFonts w:ascii="Times New Roman" w:eastAsia="Times New Roman" w:hAnsi="Times New Roman"/>
          <w:sz w:val="24"/>
        </w:rPr>
        <w:t>“neat</w:t>
      </w:r>
      <w:r>
        <w:rPr>
          <w:rFonts w:ascii="Times New Roman" w:eastAsia="Times New Roman" w:hAnsi="Times New Roman"/>
          <w:sz w:val="24"/>
        </w:rPr>
        <w:t>” and “attractive</w:t>
      </w:r>
      <w:proofErr w:type="gramStart"/>
      <w:r>
        <w:rPr>
          <w:rFonts w:ascii="Times New Roman" w:eastAsia="Times New Roman" w:hAnsi="Times New Roman"/>
          <w:sz w:val="24"/>
        </w:rPr>
        <w:t xml:space="preserve">” </w:t>
      </w:r>
      <w:r w:rsidR="00FB21E0">
        <w:rPr>
          <w:rFonts w:ascii="Times New Roman" w:eastAsia="Times New Roman" w:hAnsi="Times New Roman"/>
          <w:sz w:val="24"/>
        </w:rPr>
        <w:t xml:space="preserve"> refers</w:t>
      </w:r>
      <w:proofErr w:type="gramEnd"/>
      <w:r w:rsidR="00FB21E0">
        <w:rPr>
          <w:rFonts w:ascii="Times New Roman" w:eastAsia="Times New Roman" w:hAnsi="Times New Roman"/>
          <w:sz w:val="24"/>
        </w:rPr>
        <w:t xml:space="preserve"> to the looks</w:t>
      </w:r>
      <w:r>
        <w:rPr>
          <w:rFonts w:ascii="Times New Roman" w:eastAsia="Times New Roman" w:hAnsi="Times New Roman"/>
          <w:sz w:val="24"/>
        </w:rPr>
        <w:t xml:space="preserve">; the compound </w:t>
      </w:r>
    </w:p>
    <w:p w:rsidR="0024360C" w:rsidRDefault="00FB21E0">
      <w:pPr>
        <w:spacing w:line="357" w:lineRule="auto"/>
        <w:rPr>
          <w:rFonts w:ascii="Times New Roman" w:eastAsia="Times New Roman" w:hAnsi="Times New Roman"/>
          <w:sz w:val="24"/>
        </w:rPr>
      </w:pPr>
      <w:r>
        <w:rPr>
          <w:rFonts w:ascii="Times New Roman" w:eastAsia="Times New Roman" w:hAnsi="Times New Roman"/>
          <w:sz w:val="24"/>
        </w:rPr>
        <w:t>“</w:t>
      </w:r>
      <w:proofErr w:type="gramStart"/>
      <w:r>
        <w:rPr>
          <w:rFonts w:ascii="Times New Roman" w:eastAsia="Times New Roman" w:hAnsi="Times New Roman"/>
          <w:sz w:val="24"/>
        </w:rPr>
        <w:t>manageable</w:t>
      </w:r>
      <w:proofErr w:type="gramEnd"/>
      <w:r>
        <w:rPr>
          <w:rFonts w:ascii="Times New Roman" w:eastAsia="Times New Roman" w:hAnsi="Times New Roman"/>
          <w:sz w:val="24"/>
        </w:rPr>
        <w:t>” to the user</w:t>
      </w:r>
      <w:r w:rsidR="005975C4">
        <w:rPr>
          <w:rFonts w:ascii="Times New Roman" w:eastAsia="Times New Roman" w:hAnsi="Times New Roman"/>
          <w:sz w:val="24"/>
        </w:rPr>
        <w:t xml:space="preserve"> interface;</w:t>
      </w:r>
    </w:p>
    <w:p w:rsidR="0024360C" w:rsidRDefault="0024360C">
      <w:pPr>
        <w:spacing w:line="357" w:lineRule="auto"/>
        <w:rPr>
          <w:rFonts w:ascii="Times New Roman" w:eastAsia="Times New Roman" w:hAnsi="Times New Roman"/>
          <w:sz w:val="24"/>
        </w:rPr>
        <w:sectPr w:rsidR="0024360C">
          <w:pgSz w:w="12240" w:h="15840"/>
          <w:pgMar w:top="1130" w:right="1140" w:bottom="714" w:left="1140" w:header="0" w:footer="0" w:gutter="0"/>
          <w:cols w:space="0" w:equalWidth="0">
            <w:col w:w="9960"/>
          </w:cols>
          <w:docGrid w:linePitch="360"/>
        </w:sectPr>
      </w:pPr>
    </w:p>
    <w:p w:rsidR="0024360C" w:rsidRDefault="0024360C">
      <w:pPr>
        <w:spacing w:line="9" w:lineRule="exact"/>
        <w:rPr>
          <w:rFonts w:ascii="Times New Roman" w:eastAsia="Times New Roman" w:hAnsi="Times New Roman"/>
        </w:rPr>
      </w:pPr>
    </w:p>
    <w:p w:rsidR="0024360C" w:rsidRDefault="005975C4" w:rsidP="00FB21E0">
      <w:pPr>
        <w:spacing w:line="0" w:lineRule="atLeast"/>
        <w:ind w:right="140"/>
        <w:jc w:val="center"/>
        <w:rPr>
          <w:rFonts w:ascii="Times New Roman" w:eastAsia="Times New Roman" w:hAnsi="Times New Roman"/>
        </w:rPr>
        <w:sectPr w:rsidR="0024360C">
          <w:type w:val="continuous"/>
          <w:pgSz w:w="12240" w:h="15840"/>
          <w:pgMar w:top="1130" w:right="1140" w:bottom="714" w:left="1140" w:header="0" w:footer="0" w:gutter="0"/>
          <w:cols w:space="0" w:equalWidth="0">
            <w:col w:w="9960"/>
          </w:cols>
          <w:docGrid w:linePitch="360"/>
        </w:sectPr>
      </w:pPr>
      <w:r>
        <w:rPr>
          <w:rFonts w:ascii="Times New Roman" w:eastAsia="Times New Roman" w:hAnsi="Times New Roman"/>
        </w:rPr>
        <w:t>1</w:t>
      </w:r>
    </w:p>
    <w:p w:rsidR="0024360C" w:rsidRDefault="00FB21E0" w:rsidP="00FB21E0">
      <w:pPr>
        <w:spacing w:line="357" w:lineRule="auto"/>
        <w:ind w:left="7" w:right="20"/>
        <w:jc w:val="both"/>
        <w:rPr>
          <w:rFonts w:ascii="Times New Roman" w:eastAsia="Times New Roman" w:hAnsi="Times New Roman"/>
          <w:sz w:val="24"/>
        </w:rPr>
      </w:pPr>
      <w:bookmarkStart w:id="9" w:name="page10"/>
      <w:bookmarkEnd w:id="9"/>
      <w:r>
        <w:rPr>
          <w:rFonts w:ascii="Times New Roman" w:eastAsia="Times New Roman" w:hAnsi="Times New Roman"/>
          <w:sz w:val="24"/>
        </w:rPr>
        <w:lastRenderedPageBreak/>
        <w:t>The penultimate P</w:t>
      </w:r>
      <w:r w:rsidR="005975C4">
        <w:rPr>
          <w:rFonts w:ascii="Times New Roman" w:eastAsia="Times New Roman" w:hAnsi="Times New Roman"/>
          <w:sz w:val="24"/>
        </w:rPr>
        <w:t xml:space="preserve">hrase </w:t>
      </w:r>
      <w:r>
        <w:rPr>
          <w:rFonts w:ascii="Times New Roman" w:eastAsia="Times New Roman" w:hAnsi="Times New Roman"/>
          <w:sz w:val="24"/>
        </w:rPr>
        <w:t>“easy to change” is referring to its functionality</w:t>
      </w:r>
      <w:r w:rsidR="00776415">
        <w:rPr>
          <w:rFonts w:ascii="Times New Roman" w:eastAsia="Times New Roman" w:hAnsi="Times New Roman"/>
          <w:sz w:val="24"/>
        </w:rPr>
        <w:t>, which can be used in terms of the phrase for mobile and its aspects as calculated by the evaluation based on the discussed criteria.</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53" w:lineRule="exact"/>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FB21E0" w:rsidRDefault="00FB21E0">
      <w:pPr>
        <w:spacing w:line="0" w:lineRule="atLeast"/>
        <w:ind w:right="13"/>
        <w:jc w:val="center"/>
        <w:rPr>
          <w:rFonts w:ascii="Times New Roman" w:eastAsia="Times New Roman" w:hAnsi="Times New Roman"/>
        </w:rPr>
      </w:pPr>
    </w:p>
    <w:p w:rsidR="0024360C" w:rsidRDefault="005975C4">
      <w:pPr>
        <w:spacing w:line="0" w:lineRule="atLeast"/>
        <w:ind w:right="13"/>
        <w:jc w:val="center"/>
        <w:rPr>
          <w:rFonts w:ascii="Times New Roman" w:eastAsia="Times New Roman" w:hAnsi="Times New Roman"/>
        </w:rPr>
      </w:pPr>
      <w:r>
        <w:rPr>
          <w:rFonts w:ascii="Times New Roman" w:eastAsia="Times New Roman" w:hAnsi="Times New Roman"/>
        </w:rPr>
        <w:t>2</w:t>
      </w:r>
    </w:p>
    <w:p w:rsidR="0024360C" w:rsidRDefault="0024360C">
      <w:pPr>
        <w:spacing w:line="0" w:lineRule="atLeast"/>
        <w:ind w:right="13"/>
        <w:jc w:val="center"/>
        <w:rPr>
          <w:rFonts w:ascii="Times New Roman" w:eastAsia="Times New Roman" w:hAnsi="Times New Roman"/>
        </w:rPr>
        <w:sectPr w:rsidR="0024360C">
          <w:type w:val="continuous"/>
          <w:pgSz w:w="12240" w:h="15840"/>
          <w:pgMar w:top="1135" w:right="1120" w:bottom="805" w:left="1133" w:header="0" w:footer="0" w:gutter="0"/>
          <w:cols w:space="0" w:equalWidth="0">
            <w:col w:w="9987"/>
          </w:cols>
          <w:docGrid w:linePitch="360"/>
        </w:sectPr>
      </w:pPr>
    </w:p>
    <w:p w:rsidR="00FB21E0" w:rsidRDefault="005975C4" w:rsidP="00FB21E0">
      <w:pPr>
        <w:spacing w:line="0" w:lineRule="atLeast"/>
        <w:jc w:val="center"/>
        <w:rPr>
          <w:rFonts w:ascii="Times New Roman" w:eastAsia="Times New Roman" w:hAnsi="Times New Roman"/>
          <w:b/>
          <w:sz w:val="32"/>
        </w:rPr>
      </w:pPr>
      <w:bookmarkStart w:id="10" w:name="page11"/>
      <w:bookmarkEnd w:id="10"/>
      <w:r>
        <w:rPr>
          <w:rFonts w:ascii="Times New Roman" w:eastAsia="Times New Roman" w:hAnsi="Times New Roman"/>
          <w:b/>
          <w:sz w:val="32"/>
        </w:rPr>
        <w:lastRenderedPageBreak/>
        <w:t>CHAPTER -</w:t>
      </w:r>
      <w:r w:rsidR="00FB21E0">
        <w:rPr>
          <w:rFonts w:ascii="Times New Roman" w:eastAsia="Times New Roman" w:hAnsi="Times New Roman"/>
          <w:b/>
          <w:sz w:val="32"/>
        </w:rPr>
        <w:t>2</w:t>
      </w:r>
    </w:p>
    <w:p w:rsidR="00FB21E0" w:rsidRDefault="00FB21E0" w:rsidP="00FB21E0">
      <w:pPr>
        <w:spacing w:line="0" w:lineRule="atLeast"/>
        <w:rPr>
          <w:rFonts w:ascii="Times New Roman" w:eastAsia="Times New Roman" w:hAnsi="Times New Roman"/>
          <w:b/>
          <w:sz w:val="32"/>
        </w:rPr>
      </w:pPr>
    </w:p>
    <w:p w:rsidR="0024360C" w:rsidRDefault="00FB21E0" w:rsidP="00FB21E0">
      <w:pPr>
        <w:spacing w:line="0" w:lineRule="atLeast"/>
        <w:rPr>
          <w:rFonts w:ascii="Times New Roman" w:eastAsia="Times New Roman" w:hAnsi="Times New Roman"/>
          <w:b/>
          <w:sz w:val="32"/>
        </w:rPr>
      </w:pPr>
      <w:r>
        <w:rPr>
          <w:rFonts w:ascii="Times New Roman" w:eastAsia="Times New Roman" w:hAnsi="Times New Roman"/>
          <w:b/>
          <w:sz w:val="32"/>
        </w:rPr>
        <w:t>ASSOCIATED WORKS</w:t>
      </w:r>
    </w:p>
    <w:p w:rsidR="00FB21E0" w:rsidRDefault="00FB21E0">
      <w:pPr>
        <w:spacing w:line="237" w:lineRule="exact"/>
        <w:rPr>
          <w:rFonts w:ascii="Times New Roman" w:eastAsia="Times New Roman" w:hAnsi="Times New Roman"/>
        </w:rPr>
      </w:pPr>
    </w:p>
    <w:p w:rsidR="0024360C" w:rsidRDefault="005975C4">
      <w:pPr>
        <w:spacing w:line="358" w:lineRule="auto"/>
        <w:ind w:right="20"/>
        <w:jc w:val="both"/>
        <w:rPr>
          <w:rFonts w:ascii="Times New Roman" w:eastAsia="Times New Roman" w:hAnsi="Times New Roman"/>
          <w:sz w:val="24"/>
        </w:rPr>
      </w:pPr>
      <w:r>
        <w:rPr>
          <w:rFonts w:ascii="Times New Roman" w:eastAsia="Times New Roman" w:hAnsi="Times New Roman"/>
          <w:sz w:val="24"/>
        </w:rPr>
        <w:t>Aspect extraction fro</w:t>
      </w:r>
      <w:r w:rsidR="003C63C1">
        <w:rPr>
          <w:rFonts w:ascii="Times New Roman" w:eastAsia="Times New Roman" w:hAnsi="Times New Roman"/>
          <w:sz w:val="24"/>
        </w:rPr>
        <w:t xml:space="preserve">m reviewed and talked upon text was initiated by </w:t>
      </w:r>
      <w:proofErr w:type="spellStart"/>
      <w:r>
        <w:rPr>
          <w:rFonts w:ascii="Times New Roman" w:eastAsia="Times New Roman" w:hAnsi="Times New Roman"/>
          <w:sz w:val="24"/>
        </w:rPr>
        <w:t>Hu</w:t>
      </w:r>
      <w:proofErr w:type="spellEnd"/>
      <w:r>
        <w:rPr>
          <w:rFonts w:ascii="Times New Roman" w:eastAsia="Times New Roman" w:hAnsi="Times New Roman"/>
          <w:sz w:val="24"/>
        </w:rPr>
        <w:t xml:space="preserve"> and Liu (</w:t>
      </w:r>
      <w:proofErr w:type="spellStart"/>
      <w:r>
        <w:rPr>
          <w:rFonts w:ascii="Times New Roman" w:eastAsia="Times New Roman" w:hAnsi="Times New Roman"/>
          <w:sz w:val="24"/>
        </w:rPr>
        <w:t>Hu</w:t>
      </w:r>
      <w:proofErr w:type="spellEnd"/>
      <w:r>
        <w:rPr>
          <w:rFonts w:ascii="Times New Roman" w:eastAsia="Times New Roman" w:hAnsi="Times New Roman"/>
          <w:sz w:val="24"/>
        </w:rPr>
        <w:t xml:space="preserve"> and Liu, 2004), </w:t>
      </w:r>
      <w:r w:rsidR="003C63C1">
        <w:rPr>
          <w:rFonts w:ascii="Times New Roman" w:eastAsia="Times New Roman" w:hAnsi="Times New Roman"/>
          <w:sz w:val="24"/>
        </w:rPr>
        <w:t>who are responsible for pioneering research in this field with classifications on implicit and explicit aspects. However it was only based on preliminary research based on statistical analysis</w:t>
      </w:r>
      <w:r>
        <w:rPr>
          <w:rFonts w:ascii="Times New Roman" w:eastAsia="Times New Roman" w:hAnsi="Times New Roman"/>
          <w:sz w:val="24"/>
        </w:rPr>
        <w:t xml:space="preserve">. </w:t>
      </w:r>
      <w:proofErr w:type="spellStart"/>
      <w:r>
        <w:rPr>
          <w:rFonts w:ascii="Times New Roman" w:eastAsia="Times New Roman" w:hAnsi="Times New Roman"/>
          <w:sz w:val="24"/>
        </w:rPr>
        <w:t>Popescu</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Etzioni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Popescu</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Etzioni</w:t>
      </w:r>
      <w:proofErr w:type="spellEnd"/>
      <w:r>
        <w:rPr>
          <w:rFonts w:ascii="Times New Roman" w:eastAsia="Times New Roman" w:hAnsi="Times New Roman"/>
          <w:sz w:val="24"/>
        </w:rPr>
        <w:t>, 2005)</w:t>
      </w:r>
      <w:r w:rsidR="003C63C1">
        <w:rPr>
          <w:rFonts w:ascii="Times New Roman" w:eastAsia="Times New Roman" w:hAnsi="Times New Roman"/>
          <w:sz w:val="24"/>
        </w:rPr>
        <w:t xml:space="preserve"> and </w:t>
      </w:r>
      <w:r>
        <w:rPr>
          <w:rFonts w:ascii="Times New Roman" w:eastAsia="Times New Roman" w:hAnsi="Times New Roman"/>
          <w:sz w:val="24"/>
        </w:rPr>
        <w:t>Blair-</w:t>
      </w:r>
      <w:proofErr w:type="spellStart"/>
      <w:r>
        <w:rPr>
          <w:rFonts w:ascii="Times New Roman" w:eastAsia="Times New Roman" w:hAnsi="Times New Roman"/>
          <w:sz w:val="24"/>
        </w:rPr>
        <w:t>Goldensohn</w:t>
      </w:r>
      <w:proofErr w:type="spellEnd"/>
      <w:r>
        <w:rPr>
          <w:rFonts w:ascii="Times New Roman" w:eastAsia="Times New Roman" w:hAnsi="Times New Roman"/>
          <w:sz w:val="24"/>
        </w:rPr>
        <w:t xml:space="preserve"> (Blair-</w:t>
      </w:r>
      <w:proofErr w:type="spellStart"/>
      <w:r>
        <w:rPr>
          <w:rFonts w:ascii="Times New Roman" w:eastAsia="Times New Roman" w:hAnsi="Times New Roman"/>
          <w:sz w:val="24"/>
        </w:rPr>
        <w:t>Goldensohn</w:t>
      </w:r>
      <w:proofErr w:type="spellEnd"/>
      <w:r>
        <w:rPr>
          <w:rFonts w:ascii="Times New Roman" w:eastAsia="Times New Roman" w:hAnsi="Times New Roman"/>
          <w:sz w:val="24"/>
        </w:rPr>
        <w:t xml:space="preserve"> et al., 2008)</w:t>
      </w:r>
      <w:r w:rsidR="003C63C1">
        <w:rPr>
          <w:rFonts w:ascii="Times New Roman" w:eastAsia="Times New Roman" w:hAnsi="Times New Roman"/>
          <w:sz w:val="24"/>
        </w:rPr>
        <w:t xml:space="preserve"> later improved on the work done by </w:t>
      </w:r>
      <w:proofErr w:type="spellStart"/>
      <w:r w:rsidR="003C63C1">
        <w:rPr>
          <w:rFonts w:ascii="Times New Roman" w:eastAsia="Times New Roman" w:hAnsi="Times New Roman"/>
          <w:sz w:val="24"/>
        </w:rPr>
        <w:t>Hu</w:t>
      </w:r>
      <w:proofErr w:type="spellEnd"/>
      <w:r w:rsidR="003C63C1">
        <w:rPr>
          <w:rFonts w:ascii="Times New Roman" w:eastAsia="Times New Roman" w:hAnsi="Times New Roman"/>
          <w:sz w:val="24"/>
        </w:rPr>
        <w:t xml:space="preserve"> and Liu</w:t>
      </w:r>
      <w:r>
        <w:rPr>
          <w:rFonts w:ascii="Times New Roman" w:eastAsia="Times New Roman" w:hAnsi="Times New Roman"/>
          <w:sz w:val="24"/>
        </w:rPr>
        <w:t xml:space="preserve">. </w:t>
      </w:r>
      <w:r w:rsidR="003C63C1">
        <w:rPr>
          <w:rFonts w:ascii="Times New Roman" w:eastAsia="Times New Roman" w:hAnsi="Times New Roman"/>
          <w:sz w:val="24"/>
        </w:rPr>
        <w:t xml:space="preserve">The assumption of </w:t>
      </w:r>
      <w:proofErr w:type="spellStart"/>
      <w:r>
        <w:rPr>
          <w:rFonts w:ascii="Times New Roman" w:eastAsia="Times New Roman" w:hAnsi="Times New Roman"/>
          <w:sz w:val="24"/>
        </w:rPr>
        <w:t>Popescu</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Etzioni</w:t>
      </w:r>
      <w:proofErr w:type="spellEnd"/>
      <w:r>
        <w:rPr>
          <w:rFonts w:ascii="Times New Roman" w:eastAsia="Times New Roman" w:hAnsi="Times New Roman"/>
          <w:sz w:val="24"/>
        </w:rPr>
        <w:t xml:space="preserve"> </w:t>
      </w:r>
      <w:r w:rsidR="003C63C1">
        <w:rPr>
          <w:rFonts w:ascii="Times New Roman" w:eastAsia="Times New Roman" w:hAnsi="Times New Roman"/>
          <w:sz w:val="24"/>
        </w:rPr>
        <w:t>is based on the product class being known a priori</w:t>
      </w:r>
      <w:r>
        <w:rPr>
          <w:rFonts w:ascii="Times New Roman" w:eastAsia="Times New Roman" w:hAnsi="Times New Roman"/>
          <w:sz w:val="24"/>
        </w:rPr>
        <w:t xml:space="preserve">. The </w:t>
      </w:r>
      <w:r w:rsidR="003C63C1">
        <w:rPr>
          <w:rFonts w:ascii="Times New Roman" w:eastAsia="Times New Roman" w:hAnsi="Times New Roman"/>
          <w:sz w:val="24"/>
        </w:rPr>
        <w:t xml:space="preserve">method proposed by them first detects on the noun or noun phrase and check if that </w:t>
      </w:r>
      <w:r>
        <w:rPr>
          <w:rFonts w:ascii="Times New Roman" w:eastAsia="Times New Roman" w:hAnsi="Times New Roman"/>
          <w:sz w:val="24"/>
        </w:rPr>
        <w:t xml:space="preserve">is a feature of the product. </w:t>
      </w:r>
      <w:proofErr w:type="spellStart"/>
      <w:r>
        <w:rPr>
          <w:rFonts w:ascii="Times New Roman" w:eastAsia="Times New Roman" w:hAnsi="Times New Roman"/>
          <w:sz w:val="24"/>
        </w:rPr>
        <w:t>Scaffidi</w:t>
      </w:r>
      <w:proofErr w:type="spellEnd"/>
      <w:r>
        <w:rPr>
          <w:rFonts w:ascii="Times New Roman" w:eastAsia="Times New Roman" w:hAnsi="Times New Roman"/>
          <w:sz w:val="24"/>
        </w:rPr>
        <w:t xml:space="preserve"> et al. (</w:t>
      </w:r>
      <w:proofErr w:type="spellStart"/>
      <w:r>
        <w:rPr>
          <w:rFonts w:ascii="Times New Roman" w:eastAsia="Times New Roman" w:hAnsi="Times New Roman"/>
          <w:sz w:val="24"/>
        </w:rPr>
        <w:t>Scaffidi</w:t>
      </w:r>
      <w:proofErr w:type="spellEnd"/>
      <w:r>
        <w:rPr>
          <w:rFonts w:ascii="Times New Roman" w:eastAsia="Times New Roman" w:hAnsi="Times New Roman"/>
          <w:sz w:val="24"/>
        </w:rPr>
        <w:t xml:space="preserve"> et al., 2007) </w:t>
      </w:r>
      <w:r w:rsidR="003C63C1">
        <w:rPr>
          <w:rFonts w:ascii="Times New Roman" w:eastAsia="Times New Roman" w:hAnsi="Times New Roman"/>
          <w:sz w:val="24"/>
        </w:rPr>
        <w:t xml:space="preserve">proposed a method </w:t>
      </w:r>
      <w:r>
        <w:rPr>
          <w:rFonts w:ascii="Times New Roman" w:eastAsia="Times New Roman" w:hAnsi="Times New Roman"/>
          <w:sz w:val="24"/>
        </w:rPr>
        <w:t xml:space="preserve">that uses a language model to identify features of the products. Their method was based on </w:t>
      </w:r>
      <w:r w:rsidR="00340A5E">
        <w:rPr>
          <w:rFonts w:ascii="Times New Roman" w:eastAsia="Times New Roman" w:hAnsi="Times New Roman"/>
          <w:sz w:val="24"/>
        </w:rPr>
        <w:t xml:space="preserve">the assumption that the </w:t>
      </w:r>
      <w:r>
        <w:rPr>
          <w:rFonts w:ascii="Times New Roman" w:eastAsia="Times New Roman" w:hAnsi="Times New Roman"/>
          <w:sz w:val="24"/>
        </w:rPr>
        <w:t xml:space="preserve">features </w:t>
      </w:r>
      <w:r w:rsidR="00340A5E">
        <w:rPr>
          <w:rFonts w:ascii="Times New Roman" w:eastAsia="Times New Roman" w:hAnsi="Times New Roman"/>
          <w:sz w:val="24"/>
        </w:rPr>
        <w:t>of the products are talked about in product re</w:t>
      </w:r>
      <w:r>
        <w:rPr>
          <w:rFonts w:ascii="Times New Roman" w:eastAsia="Times New Roman" w:hAnsi="Times New Roman"/>
          <w:sz w:val="24"/>
        </w:rPr>
        <w:t xml:space="preserve">views </w:t>
      </w:r>
      <w:r w:rsidR="00340A5E">
        <w:rPr>
          <w:rFonts w:ascii="Times New Roman" w:eastAsia="Times New Roman" w:hAnsi="Times New Roman"/>
          <w:sz w:val="24"/>
        </w:rPr>
        <w:t xml:space="preserve">with more frequency </w:t>
      </w:r>
      <w:r>
        <w:rPr>
          <w:rFonts w:ascii="Times New Roman" w:eastAsia="Times New Roman" w:hAnsi="Times New Roman"/>
          <w:sz w:val="24"/>
        </w:rPr>
        <w:t>than in</w:t>
      </w:r>
      <w:r w:rsidR="00340A5E">
        <w:rPr>
          <w:rFonts w:ascii="Times New Roman" w:eastAsia="Times New Roman" w:hAnsi="Times New Roman"/>
          <w:sz w:val="24"/>
        </w:rPr>
        <w:t xml:space="preserve"> text in general language</w:t>
      </w:r>
      <w:r>
        <w:rPr>
          <w:rFonts w:ascii="Times New Roman" w:eastAsia="Times New Roman" w:hAnsi="Times New Roman"/>
          <w:sz w:val="24"/>
        </w:rPr>
        <w:t xml:space="preserve">. </w:t>
      </w:r>
      <w:r w:rsidR="00340A5E">
        <w:rPr>
          <w:rFonts w:ascii="Times New Roman" w:eastAsia="Times New Roman" w:hAnsi="Times New Roman"/>
          <w:sz w:val="24"/>
        </w:rPr>
        <w:t>M</w:t>
      </w:r>
      <w:r>
        <w:rPr>
          <w:rFonts w:ascii="Times New Roman" w:eastAsia="Times New Roman" w:hAnsi="Times New Roman"/>
          <w:sz w:val="24"/>
        </w:rPr>
        <w:t xml:space="preserve">ethod </w:t>
      </w:r>
      <w:r w:rsidR="00340A5E">
        <w:rPr>
          <w:rFonts w:ascii="Times New Roman" w:eastAsia="Times New Roman" w:hAnsi="Times New Roman"/>
          <w:sz w:val="24"/>
        </w:rPr>
        <w:t xml:space="preserve">proposed </w:t>
      </w:r>
      <w:r>
        <w:rPr>
          <w:rFonts w:ascii="Times New Roman" w:eastAsia="Times New Roman" w:hAnsi="Times New Roman"/>
          <w:sz w:val="24"/>
        </w:rPr>
        <w:t xml:space="preserve">however seemed to be </w:t>
      </w:r>
      <w:r w:rsidR="00340A5E">
        <w:rPr>
          <w:rFonts w:ascii="Times New Roman" w:eastAsia="Times New Roman" w:hAnsi="Times New Roman"/>
          <w:sz w:val="24"/>
        </w:rPr>
        <w:t>imprecise as the aspects received were filled with noise</w:t>
      </w:r>
      <w:r>
        <w:rPr>
          <w:rFonts w:ascii="Times New Roman" w:eastAsia="Times New Roman" w:hAnsi="Times New Roman"/>
          <w:sz w:val="24"/>
        </w:rPr>
        <w:t>.</w:t>
      </w:r>
    </w:p>
    <w:p w:rsidR="0024360C" w:rsidRDefault="0024360C">
      <w:pPr>
        <w:spacing w:line="23" w:lineRule="exact"/>
        <w:rPr>
          <w:rFonts w:ascii="Times New Roman" w:eastAsia="Times New Roman" w:hAnsi="Times New Roman"/>
        </w:rPr>
      </w:pPr>
    </w:p>
    <w:p w:rsidR="0024360C" w:rsidRDefault="00340A5E" w:rsidP="007B5F6B">
      <w:pPr>
        <w:spacing w:line="359" w:lineRule="auto"/>
        <w:ind w:firstLine="302"/>
        <w:rPr>
          <w:rFonts w:ascii="Times New Roman" w:eastAsia="Times New Roman" w:hAnsi="Times New Roman"/>
          <w:sz w:val="24"/>
        </w:rPr>
        <w:sectPr w:rsidR="0024360C">
          <w:pgSz w:w="12240" w:h="15840"/>
          <w:pgMar w:top="1130" w:right="1120" w:bottom="757" w:left="1140" w:header="0" w:footer="0" w:gutter="0"/>
          <w:cols w:space="0" w:equalWidth="0">
            <w:col w:w="9980"/>
          </w:cols>
          <w:docGrid w:linePitch="360"/>
        </w:sectPr>
      </w:pPr>
      <w:r>
        <w:rPr>
          <w:rFonts w:ascii="Times New Roman" w:eastAsia="Times New Roman" w:hAnsi="Times New Roman"/>
          <w:sz w:val="24"/>
        </w:rPr>
        <w:t xml:space="preserve">Extraction of aspects </w:t>
      </w:r>
      <w:r w:rsidR="005975C4">
        <w:rPr>
          <w:rFonts w:ascii="Times New Roman" w:eastAsia="Times New Roman" w:hAnsi="Times New Roman"/>
          <w:sz w:val="24"/>
        </w:rPr>
        <w:t xml:space="preserve">can be </w:t>
      </w:r>
      <w:r>
        <w:rPr>
          <w:rFonts w:ascii="Times New Roman" w:eastAsia="Times New Roman" w:hAnsi="Times New Roman"/>
          <w:sz w:val="24"/>
        </w:rPr>
        <w:t xml:space="preserve">seen </w:t>
      </w:r>
      <w:r w:rsidR="005975C4">
        <w:rPr>
          <w:rFonts w:ascii="Times New Roman" w:eastAsia="Times New Roman" w:hAnsi="Times New Roman"/>
          <w:sz w:val="24"/>
        </w:rPr>
        <w:t>as a problem of extraction</w:t>
      </w:r>
      <w:r>
        <w:rPr>
          <w:rFonts w:ascii="Times New Roman" w:eastAsia="Times New Roman" w:hAnsi="Times New Roman"/>
          <w:sz w:val="24"/>
        </w:rPr>
        <w:t xml:space="preserve"> from general language</w:t>
      </w:r>
      <w:r w:rsidR="005975C4">
        <w:rPr>
          <w:rFonts w:ascii="Times New Roman" w:eastAsia="Times New Roman" w:hAnsi="Times New Roman"/>
          <w:sz w:val="24"/>
        </w:rPr>
        <w:t xml:space="preserve">, </w:t>
      </w:r>
      <w:r w:rsidR="007B5F6B">
        <w:rPr>
          <w:rFonts w:ascii="Times New Roman" w:eastAsia="Times New Roman" w:hAnsi="Times New Roman"/>
          <w:sz w:val="24"/>
        </w:rPr>
        <w:t>where</w:t>
      </w:r>
      <w:r w:rsidR="005975C4">
        <w:rPr>
          <w:rFonts w:ascii="Times New Roman" w:eastAsia="Times New Roman" w:hAnsi="Times New Roman"/>
          <w:sz w:val="24"/>
        </w:rPr>
        <w:t xml:space="preserve"> we gen</w:t>
      </w:r>
      <w:r w:rsidR="007B5F6B">
        <w:rPr>
          <w:rFonts w:ascii="Times New Roman" w:eastAsia="Times New Roman" w:hAnsi="Times New Roman"/>
          <w:sz w:val="24"/>
        </w:rPr>
        <w:t xml:space="preserve">erally used the process of sequential labels. </w:t>
      </w:r>
      <w:r w:rsidR="005975C4">
        <w:rPr>
          <w:rFonts w:ascii="Times New Roman" w:eastAsia="Times New Roman" w:hAnsi="Times New Roman"/>
          <w:sz w:val="24"/>
        </w:rPr>
        <w:t xml:space="preserve">Hidden Markov </w:t>
      </w:r>
      <w:proofErr w:type="gramStart"/>
      <w:r w:rsidR="005975C4">
        <w:rPr>
          <w:rFonts w:ascii="Times New Roman" w:eastAsia="Times New Roman" w:hAnsi="Times New Roman"/>
          <w:sz w:val="24"/>
        </w:rPr>
        <w:t>Models(</w:t>
      </w:r>
      <w:proofErr w:type="gramEnd"/>
      <w:r w:rsidR="005975C4">
        <w:rPr>
          <w:rFonts w:ascii="Times New Roman" w:eastAsia="Times New Roman" w:hAnsi="Times New Roman"/>
          <w:sz w:val="24"/>
        </w:rPr>
        <w:t>HMM) and Conditional Random Fields (CRF) (Lafferty et al., 2001</w:t>
      </w:r>
      <w:r w:rsidR="007B5F6B">
        <w:rPr>
          <w:rFonts w:ascii="Times New Roman" w:eastAsia="Times New Roman" w:hAnsi="Times New Roman"/>
          <w:sz w:val="24"/>
        </w:rPr>
        <w:t xml:space="preserve">). </w:t>
      </w:r>
      <w:proofErr w:type="spellStart"/>
      <w:r w:rsidR="005975C4">
        <w:rPr>
          <w:rFonts w:ascii="Times New Roman" w:eastAsia="Times New Roman" w:hAnsi="Times New Roman"/>
          <w:sz w:val="24"/>
        </w:rPr>
        <w:t>Popescu</w:t>
      </w:r>
      <w:proofErr w:type="spellEnd"/>
      <w:r w:rsidR="005975C4">
        <w:rPr>
          <w:rFonts w:ascii="Times New Roman" w:eastAsia="Times New Roman" w:hAnsi="Times New Roman"/>
          <w:sz w:val="24"/>
        </w:rPr>
        <w:t xml:space="preserve"> and </w:t>
      </w:r>
      <w:proofErr w:type="spellStart"/>
      <w:r w:rsidR="005975C4">
        <w:rPr>
          <w:rFonts w:ascii="Times New Roman" w:eastAsia="Times New Roman" w:hAnsi="Times New Roman"/>
          <w:sz w:val="24"/>
        </w:rPr>
        <w:t>Etzioni</w:t>
      </w:r>
      <w:proofErr w:type="spellEnd"/>
      <w:r w:rsidR="005975C4">
        <w:rPr>
          <w:rFonts w:ascii="Times New Roman" w:eastAsia="Times New Roman" w:hAnsi="Times New Roman"/>
          <w:sz w:val="24"/>
        </w:rPr>
        <w:t xml:space="preserve"> (</w:t>
      </w:r>
      <w:proofErr w:type="spellStart"/>
      <w:r w:rsidR="005975C4">
        <w:rPr>
          <w:rFonts w:ascii="Times New Roman" w:eastAsia="Times New Roman" w:hAnsi="Times New Roman"/>
          <w:sz w:val="24"/>
        </w:rPr>
        <w:t>Popescu</w:t>
      </w:r>
      <w:proofErr w:type="spellEnd"/>
      <w:r w:rsidR="005975C4">
        <w:rPr>
          <w:rFonts w:ascii="Times New Roman" w:eastAsia="Times New Roman" w:hAnsi="Times New Roman"/>
          <w:sz w:val="24"/>
        </w:rPr>
        <w:t xml:space="preserve"> and </w:t>
      </w:r>
      <w:proofErr w:type="spellStart"/>
      <w:r w:rsidR="005975C4">
        <w:rPr>
          <w:rFonts w:ascii="Times New Roman" w:eastAsia="Times New Roman" w:hAnsi="Times New Roman"/>
          <w:sz w:val="24"/>
        </w:rPr>
        <w:t>Etzioni</w:t>
      </w:r>
      <w:proofErr w:type="spellEnd"/>
      <w:r w:rsidR="005975C4">
        <w:rPr>
          <w:rFonts w:ascii="Times New Roman" w:eastAsia="Times New Roman" w:hAnsi="Times New Roman"/>
          <w:sz w:val="24"/>
        </w:rPr>
        <w:t xml:space="preserve">, 2005) first </w:t>
      </w:r>
      <w:r w:rsidR="007B5F6B">
        <w:rPr>
          <w:rFonts w:ascii="Times New Roman" w:eastAsia="Times New Roman" w:hAnsi="Times New Roman"/>
          <w:sz w:val="24"/>
        </w:rPr>
        <w:t xml:space="preserve">grasped </w:t>
      </w:r>
      <w:r w:rsidR="005975C4">
        <w:rPr>
          <w:rFonts w:ascii="Times New Roman" w:eastAsia="Times New Roman" w:hAnsi="Times New Roman"/>
          <w:sz w:val="24"/>
        </w:rPr>
        <w:t xml:space="preserve">on such type of extraction which </w:t>
      </w:r>
      <w:r w:rsidR="007B5F6B">
        <w:rPr>
          <w:rFonts w:ascii="Times New Roman" w:eastAsia="Times New Roman" w:hAnsi="Times New Roman"/>
          <w:sz w:val="24"/>
        </w:rPr>
        <w:t xml:space="preserve">increases the accuracy of </w:t>
      </w:r>
      <w:r w:rsidR="005975C4">
        <w:rPr>
          <w:rFonts w:ascii="Times New Roman" w:eastAsia="Times New Roman" w:hAnsi="Times New Roman"/>
          <w:sz w:val="24"/>
        </w:rPr>
        <w:t xml:space="preserve">polarity </w:t>
      </w:r>
      <w:r w:rsidR="007B5F6B">
        <w:rPr>
          <w:rFonts w:ascii="Times New Roman" w:eastAsia="Times New Roman" w:hAnsi="Times New Roman"/>
          <w:sz w:val="24"/>
        </w:rPr>
        <w:t>detection</w:t>
      </w:r>
      <w:r w:rsidR="005975C4">
        <w:rPr>
          <w:rFonts w:ascii="Times New Roman" w:eastAsia="Times New Roman" w:hAnsi="Times New Roman"/>
          <w:sz w:val="24"/>
        </w:rPr>
        <w:t xml:space="preserve">. A clustered method was proposed by Su (Su et al., 2008) in order to map </w:t>
      </w:r>
      <w:r w:rsidR="007B5F6B">
        <w:rPr>
          <w:rFonts w:ascii="Times New Roman" w:eastAsia="Times New Roman" w:hAnsi="Times New Roman"/>
          <w:sz w:val="24"/>
        </w:rPr>
        <w:t xml:space="preserve">the aspects meaning associated </w:t>
      </w:r>
      <w:r w:rsidR="005975C4">
        <w:rPr>
          <w:rFonts w:ascii="Times New Roman" w:eastAsia="Times New Roman" w:hAnsi="Times New Roman"/>
          <w:sz w:val="24"/>
        </w:rPr>
        <w:t>to their</w:t>
      </w:r>
      <w:r w:rsidR="007B5F6B">
        <w:rPr>
          <w:rFonts w:ascii="Times New Roman" w:eastAsia="Times New Roman" w:hAnsi="Times New Roman"/>
          <w:sz w:val="24"/>
        </w:rPr>
        <w:t xml:space="preserve"> corresponding aspects terms.</w:t>
      </w:r>
      <w:r w:rsidR="005975C4">
        <w:rPr>
          <w:rFonts w:ascii="Times New Roman" w:eastAsia="Times New Roman" w:hAnsi="Times New Roman"/>
          <w:sz w:val="24"/>
        </w:rPr>
        <w:t xml:space="preserve"> </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17" w:lineRule="exact"/>
        <w:rPr>
          <w:rFonts w:ascii="Times New Roman" w:eastAsia="Times New Roman" w:hAnsi="Times New Roman"/>
        </w:rPr>
      </w:pPr>
    </w:p>
    <w:p w:rsidR="0024360C" w:rsidRDefault="005975C4">
      <w:pPr>
        <w:spacing w:line="0" w:lineRule="atLeast"/>
        <w:ind w:right="20"/>
        <w:jc w:val="center"/>
        <w:rPr>
          <w:rFonts w:ascii="Times New Roman" w:eastAsia="Times New Roman" w:hAnsi="Times New Roman"/>
        </w:rPr>
      </w:pPr>
      <w:r>
        <w:rPr>
          <w:rFonts w:ascii="Times New Roman" w:eastAsia="Times New Roman" w:hAnsi="Times New Roman"/>
        </w:rPr>
        <w:t>3</w:t>
      </w:r>
    </w:p>
    <w:p w:rsidR="0024360C" w:rsidRDefault="0024360C">
      <w:pPr>
        <w:spacing w:line="0" w:lineRule="atLeast"/>
        <w:ind w:right="20"/>
        <w:jc w:val="center"/>
        <w:rPr>
          <w:rFonts w:ascii="Times New Roman" w:eastAsia="Times New Roman" w:hAnsi="Times New Roman"/>
        </w:rPr>
        <w:sectPr w:rsidR="0024360C">
          <w:type w:val="continuous"/>
          <w:pgSz w:w="12240" w:h="15840"/>
          <w:pgMar w:top="1130" w:right="1120" w:bottom="757" w:left="1140" w:header="0" w:footer="0" w:gutter="0"/>
          <w:cols w:space="0" w:equalWidth="0">
            <w:col w:w="9980"/>
          </w:cols>
          <w:docGrid w:linePitch="360"/>
        </w:sectPr>
      </w:pPr>
    </w:p>
    <w:p w:rsidR="0024360C" w:rsidRDefault="005975C4">
      <w:pPr>
        <w:spacing w:line="0" w:lineRule="atLeast"/>
        <w:jc w:val="center"/>
        <w:rPr>
          <w:rFonts w:ascii="Times New Roman" w:eastAsia="Times New Roman" w:hAnsi="Times New Roman"/>
          <w:b/>
          <w:sz w:val="32"/>
        </w:rPr>
      </w:pPr>
      <w:bookmarkStart w:id="11" w:name="page12"/>
      <w:bookmarkEnd w:id="11"/>
      <w:r>
        <w:rPr>
          <w:rFonts w:ascii="Times New Roman" w:eastAsia="Times New Roman" w:hAnsi="Times New Roman"/>
          <w:b/>
          <w:sz w:val="32"/>
        </w:rPr>
        <w:lastRenderedPageBreak/>
        <w:t>CHAPTER-3</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37"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32"/>
        </w:rPr>
      </w:pPr>
      <w:r>
        <w:rPr>
          <w:rFonts w:ascii="Times New Roman" w:eastAsia="Times New Roman" w:hAnsi="Times New Roman"/>
          <w:b/>
          <w:sz w:val="32"/>
        </w:rPr>
        <w:t>PHASES OF THE PROJECT</w:t>
      </w:r>
    </w:p>
    <w:p w:rsidR="0024360C" w:rsidRDefault="0024360C">
      <w:pPr>
        <w:spacing w:line="232"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Phase1: Data Collection and Aspect term extraction</w:t>
      </w:r>
    </w:p>
    <w:p w:rsidR="0024360C" w:rsidRDefault="0024360C">
      <w:pPr>
        <w:spacing w:line="326" w:lineRule="exact"/>
        <w:rPr>
          <w:rFonts w:ascii="Times New Roman" w:eastAsia="Times New Roman" w:hAnsi="Times New Roman"/>
        </w:rPr>
      </w:pPr>
    </w:p>
    <w:p w:rsidR="0024360C" w:rsidRDefault="005975C4">
      <w:pPr>
        <w:spacing w:line="357" w:lineRule="auto"/>
        <w:jc w:val="both"/>
        <w:rPr>
          <w:rFonts w:ascii="Times New Roman" w:eastAsia="Times New Roman" w:hAnsi="Times New Roman"/>
          <w:sz w:val="24"/>
        </w:rPr>
      </w:pPr>
      <w:r>
        <w:rPr>
          <w:rFonts w:ascii="Times New Roman" w:eastAsia="Times New Roman" w:hAnsi="Times New Roman"/>
          <w:sz w:val="24"/>
        </w:rPr>
        <w:t xml:space="preserve">The dataset which was used for the explicit and implicit aspect extraction was </w:t>
      </w:r>
      <w:proofErr w:type="spellStart"/>
      <w:r>
        <w:rPr>
          <w:rFonts w:ascii="Times New Roman" w:eastAsia="Times New Roman" w:hAnsi="Times New Roman"/>
          <w:sz w:val="24"/>
        </w:rPr>
        <w:t>SemEval</w:t>
      </w:r>
      <w:proofErr w:type="spellEnd"/>
      <w:r>
        <w:rPr>
          <w:rFonts w:ascii="Times New Roman" w:eastAsia="Times New Roman" w:hAnsi="Times New Roman"/>
          <w:sz w:val="24"/>
        </w:rPr>
        <w:t xml:space="preserve"> 2016 </w:t>
      </w:r>
      <w:proofErr w:type="gramStart"/>
      <w:r>
        <w:rPr>
          <w:rFonts w:ascii="Times New Roman" w:eastAsia="Times New Roman" w:hAnsi="Times New Roman"/>
          <w:sz w:val="24"/>
        </w:rPr>
        <w:t>database[</w:t>
      </w:r>
      <w:proofErr w:type="gramEnd"/>
      <w:r>
        <w:rPr>
          <w:rFonts w:ascii="Times New Roman" w:eastAsia="Times New Roman" w:hAnsi="Times New Roman"/>
          <w:sz w:val="24"/>
        </w:rPr>
        <w:t>7]. Aspect term extraction is the phase where we extracted the Aspect terms from t</w:t>
      </w:r>
      <w:r w:rsidR="007B5F6B">
        <w:rPr>
          <w:rFonts w:ascii="Times New Roman" w:eastAsia="Times New Roman" w:hAnsi="Times New Roman"/>
          <w:sz w:val="24"/>
        </w:rPr>
        <w:t>he reviews. There is a given group</w:t>
      </w:r>
      <w:r>
        <w:rPr>
          <w:rFonts w:ascii="Times New Roman" w:eastAsia="Times New Roman" w:hAnsi="Times New Roman"/>
          <w:sz w:val="24"/>
        </w:rPr>
        <w:t xml:space="preserve"> of</w:t>
      </w:r>
      <w:r w:rsidR="007B5F6B">
        <w:rPr>
          <w:rFonts w:ascii="Times New Roman" w:eastAsia="Times New Roman" w:hAnsi="Times New Roman"/>
          <w:sz w:val="24"/>
        </w:rPr>
        <w:t xml:space="preserve"> sentences having prior known entities e.g., hotels</w:t>
      </w:r>
      <w:r>
        <w:rPr>
          <w:rFonts w:ascii="Times New Roman" w:eastAsia="Times New Roman" w:hAnsi="Times New Roman"/>
          <w:sz w:val="24"/>
        </w:rPr>
        <w:t xml:space="preserve">, then we try to </w:t>
      </w:r>
      <w:r w:rsidR="007B5F6B">
        <w:rPr>
          <w:rFonts w:ascii="Times New Roman" w:eastAsia="Times New Roman" w:hAnsi="Times New Roman"/>
          <w:sz w:val="24"/>
        </w:rPr>
        <w:t>find the aspect terms. Then we output a list of all the different aspect terms which</w:t>
      </w:r>
      <w:r>
        <w:rPr>
          <w:rFonts w:ascii="Times New Roman" w:eastAsia="Times New Roman" w:hAnsi="Times New Roman"/>
          <w:sz w:val="24"/>
        </w:rPr>
        <w:t xml:space="preserve"> provides a name for a</w:t>
      </w:r>
      <w:r w:rsidR="007B5F6B">
        <w:rPr>
          <w:rFonts w:ascii="Times New Roman" w:eastAsia="Times New Roman" w:hAnsi="Times New Roman"/>
          <w:sz w:val="24"/>
        </w:rPr>
        <w:t xml:space="preserve"> </w:t>
      </w:r>
      <w:proofErr w:type="gramStart"/>
      <w:r w:rsidR="007B5F6B">
        <w:rPr>
          <w:rFonts w:ascii="Times New Roman" w:eastAsia="Times New Roman" w:hAnsi="Times New Roman"/>
          <w:sz w:val="24"/>
        </w:rPr>
        <w:t>specific  target</w:t>
      </w:r>
      <w:proofErr w:type="gramEnd"/>
      <w:r w:rsidR="007B5F6B">
        <w:rPr>
          <w:rFonts w:ascii="Times New Roman" w:eastAsia="Times New Roman" w:hAnsi="Times New Roman"/>
          <w:sz w:val="24"/>
        </w:rPr>
        <w:t xml:space="preserve"> object</w:t>
      </w:r>
      <w:r>
        <w:rPr>
          <w:rFonts w:ascii="Times New Roman" w:eastAsia="Times New Roman" w:hAnsi="Times New Roman"/>
          <w:sz w:val="24"/>
        </w:rPr>
        <w:t>.</w:t>
      </w:r>
    </w:p>
    <w:p w:rsidR="0024360C" w:rsidRDefault="00BD166F">
      <w:pPr>
        <w:spacing w:line="20" w:lineRule="exact"/>
        <w:rPr>
          <w:rFonts w:ascii="Times New Roman" w:eastAsia="Times New Roman" w:hAnsi="Times New Roman"/>
        </w:rPr>
      </w:pPr>
      <w:r>
        <w:rPr>
          <w:rFonts w:ascii="Times New Roman" w:eastAsia="Times New Roman" w:hAnsi="Times New Roman"/>
          <w:noProof/>
          <w:sz w:val="24"/>
          <w:lang w:val="en-IN" w:eastAsia="en-IN" w:bidi="ar-SA"/>
        </w:rPr>
        <w:drawing>
          <wp:anchor distT="0" distB="0" distL="114300" distR="114300" simplePos="0" relativeHeight="251655680" behindDoc="1" locked="0" layoutInCell="1" allowOverlap="1">
            <wp:simplePos x="0" y="0"/>
            <wp:positionH relativeFrom="column">
              <wp:posOffset>-3175</wp:posOffset>
            </wp:positionH>
            <wp:positionV relativeFrom="paragraph">
              <wp:posOffset>271780</wp:posOffset>
            </wp:positionV>
            <wp:extent cx="6332220" cy="9715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32220" cy="971550"/>
                    </a:xfrm>
                    <a:prstGeom prst="rect">
                      <a:avLst/>
                    </a:prstGeom>
                    <a:noFill/>
                  </pic:spPr>
                </pic:pic>
              </a:graphicData>
            </a:graphic>
          </wp:anchor>
        </w:drawing>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73" w:lineRule="exact"/>
        <w:rPr>
          <w:rFonts w:ascii="Times New Roman" w:eastAsia="Times New Roman" w:hAnsi="Times New Roman"/>
        </w:rPr>
      </w:pPr>
    </w:p>
    <w:p w:rsidR="0024360C" w:rsidRDefault="005975C4">
      <w:pPr>
        <w:tabs>
          <w:tab w:val="left" w:pos="140"/>
        </w:tabs>
        <w:spacing w:line="0" w:lineRule="atLeast"/>
        <w:jc w:val="center"/>
        <w:rPr>
          <w:rFonts w:ascii="Times New Roman" w:eastAsia="Times New Roman" w:hAnsi="Times New Roman"/>
          <w:sz w:val="19"/>
        </w:rPr>
      </w:pPr>
      <w:r>
        <w:rPr>
          <w:rFonts w:ascii="Times New Roman" w:eastAsia="Times New Roman" w:hAnsi="Times New Roman"/>
        </w:rPr>
        <w:t>Fig. 3.1</w:t>
      </w:r>
      <w:r>
        <w:rPr>
          <w:rFonts w:ascii="Times New Roman" w:eastAsia="Times New Roman" w:hAnsi="Times New Roman"/>
        </w:rPr>
        <w:tab/>
      </w:r>
      <w:r>
        <w:rPr>
          <w:rFonts w:ascii="Times New Roman" w:eastAsia="Times New Roman" w:hAnsi="Times New Roman"/>
          <w:sz w:val="19"/>
        </w:rPr>
        <w:t>Aspect Term Extraction</w:t>
      </w:r>
    </w:p>
    <w:p w:rsidR="0024360C" w:rsidRDefault="00BD166F">
      <w:pPr>
        <w:spacing w:line="20" w:lineRule="exact"/>
        <w:rPr>
          <w:rFonts w:ascii="Times New Roman" w:eastAsia="Times New Roman" w:hAnsi="Times New Roman"/>
        </w:rPr>
      </w:pPr>
      <w:r>
        <w:rPr>
          <w:rFonts w:ascii="Times New Roman" w:eastAsia="Times New Roman" w:hAnsi="Times New Roman"/>
          <w:noProof/>
          <w:sz w:val="19"/>
          <w:lang w:val="en-IN" w:eastAsia="en-IN" w:bidi="ar-SA"/>
        </w:rPr>
        <w:drawing>
          <wp:anchor distT="0" distB="0" distL="114300" distR="114300" simplePos="0" relativeHeight="251656704" behindDoc="1" locked="0" layoutInCell="1" allowOverlap="1">
            <wp:simplePos x="0" y="0"/>
            <wp:positionH relativeFrom="column">
              <wp:posOffset>-3175</wp:posOffset>
            </wp:positionH>
            <wp:positionV relativeFrom="paragraph">
              <wp:posOffset>294640</wp:posOffset>
            </wp:positionV>
            <wp:extent cx="6332220" cy="96837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32220" cy="968375"/>
                    </a:xfrm>
                    <a:prstGeom prst="rect">
                      <a:avLst/>
                    </a:prstGeom>
                    <a:noFill/>
                  </pic:spPr>
                </pic:pic>
              </a:graphicData>
            </a:graphic>
          </wp:anchor>
        </w:drawing>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7B5F6B">
      <w:pPr>
        <w:spacing w:line="200" w:lineRule="exact"/>
        <w:rPr>
          <w:rFonts w:ascii="Times New Roman" w:eastAsia="Times New Roman" w:hAnsi="Times New Roman"/>
        </w:rPr>
      </w:pPr>
      <w:r>
        <w:rPr>
          <w:rFonts w:ascii="Times New Roman" w:eastAsia="Times New Roman" w:hAnsi="Times New Roman"/>
        </w:rPr>
        <w:tab/>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48" w:lineRule="exact"/>
        <w:rPr>
          <w:rFonts w:ascii="Times New Roman" w:eastAsia="Times New Roman" w:hAnsi="Times New Roman"/>
        </w:rPr>
      </w:pPr>
    </w:p>
    <w:p w:rsidR="0024360C" w:rsidRDefault="005975C4">
      <w:pPr>
        <w:tabs>
          <w:tab w:val="left" w:pos="140"/>
        </w:tabs>
        <w:spacing w:line="0" w:lineRule="atLeast"/>
        <w:jc w:val="center"/>
        <w:rPr>
          <w:rFonts w:ascii="Times New Roman" w:eastAsia="Times New Roman" w:hAnsi="Times New Roman"/>
          <w:sz w:val="19"/>
        </w:rPr>
      </w:pPr>
      <w:r>
        <w:rPr>
          <w:rFonts w:ascii="Times New Roman" w:eastAsia="Times New Roman" w:hAnsi="Times New Roman"/>
        </w:rPr>
        <w:t>Fig. 3.2</w:t>
      </w:r>
      <w:r>
        <w:rPr>
          <w:rFonts w:ascii="Times New Roman" w:eastAsia="Times New Roman" w:hAnsi="Times New Roman"/>
        </w:rPr>
        <w:tab/>
      </w:r>
      <w:r>
        <w:rPr>
          <w:rFonts w:ascii="Times New Roman" w:eastAsia="Times New Roman" w:hAnsi="Times New Roman"/>
          <w:sz w:val="19"/>
        </w:rPr>
        <w:t>Aspect Term Extraction</w:t>
      </w:r>
    </w:p>
    <w:p w:rsidR="0024360C" w:rsidRDefault="00BD166F">
      <w:pPr>
        <w:spacing w:line="20" w:lineRule="exact"/>
        <w:rPr>
          <w:rFonts w:ascii="Times New Roman" w:eastAsia="Times New Roman" w:hAnsi="Times New Roman"/>
        </w:rPr>
      </w:pPr>
      <w:r>
        <w:rPr>
          <w:rFonts w:ascii="Times New Roman" w:eastAsia="Times New Roman" w:hAnsi="Times New Roman"/>
          <w:noProof/>
          <w:sz w:val="19"/>
          <w:lang w:val="en-IN" w:eastAsia="en-IN" w:bidi="ar-SA"/>
        </w:rPr>
        <w:drawing>
          <wp:anchor distT="0" distB="0" distL="114300" distR="114300" simplePos="0" relativeHeight="251657728" behindDoc="1" locked="0" layoutInCell="1" allowOverlap="1">
            <wp:simplePos x="0" y="0"/>
            <wp:positionH relativeFrom="column">
              <wp:posOffset>-3175</wp:posOffset>
            </wp:positionH>
            <wp:positionV relativeFrom="paragraph">
              <wp:posOffset>514350</wp:posOffset>
            </wp:positionV>
            <wp:extent cx="6341745" cy="1753235"/>
            <wp:effectExtent l="1905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341745" cy="1753235"/>
                    </a:xfrm>
                    <a:prstGeom prst="rect">
                      <a:avLst/>
                    </a:prstGeom>
                    <a:noFill/>
                  </pic:spPr>
                </pic:pic>
              </a:graphicData>
            </a:graphic>
          </wp:anchor>
        </w:drawing>
      </w:r>
    </w:p>
    <w:p w:rsidR="0024360C" w:rsidRDefault="0024360C">
      <w:pPr>
        <w:spacing w:line="20" w:lineRule="exact"/>
        <w:rPr>
          <w:rFonts w:ascii="Times New Roman" w:eastAsia="Times New Roman" w:hAnsi="Times New Roman"/>
        </w:rPr>
        <w:sectPr w:rsidR="0024360C">
          <w:pgSz w:w="12240" w:h="15840"/>
          <w:pgMar w:top="1130" w:right="1140" w:bottom="575" w:left="1140" w:header="0" w:footer="0" w:gutter="0"/>
          <w:cols w:space="0" w:equalWidth="0">
            <w:col w:w="996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68" w:lineRule="exact"/>
        <w:rPr>
          <w:rFonts w:ascii="Times New Roman" w:eastAsia="Times New Roman" w:hAnsi="Times New Roman"/>
        </w:rPr>
      </w:pPr>
    </w:p>
    <w:p w:rsidR="0024360C" w:rsidRDefault="005975C4">
      <w:pPr>
        <w:tabs>
          <w:tab w:val="left" w:pos="4640"/>
        </w:tabs>
        <w:spacing w:line="0" w:lineRule="atLeast"/>
        <w:ind w:left="3880"/>
        <w:rPr>
          <w:rFonts w:ascii="Times New Roman" w:eastAsia="Times New Roman" w:hAnsi="Times New Roman"/>
        </w:rPr>
      </w:pPr>
      <w:r>
        <w:rPr>
          <w:rFonts w:ascii="Times New Roman" w:eastAsia="Times New Roman" w:hAnsi="Times New Roman"/>
        </w:rPr>
        <w:t>Fig. 3.3</w:t>
      </w:r>
      <w:r>
        <w:rPr>
          <w:rFonts w:ascii="Times New Roman" w:eastAsia="Times New Roman" w:hAnsi="Times New Roman"/>
        </w:rPr>
        <w:tab/>
        <w:t>Dependency Tree</w:t>
      </w:r>
    </w:p>
    <w:p w:rsidR="0024360C" w:rsidRDefault="0024360C">
      <w:pPr>
        <w:spacing w:line="116" w:lineRule="exact"/>
        <w:rPr>
          <w:rFonts w:ascii="Times New Roman" w:eastAsia="Times New Roman" w:hAnsi="Times New Roman"/>
        </w:rPr>
      </w:pPr>
    </w:p>
    <w:p w:rsidR="0024360C" w:rsidRDefault="005975C4">
      <w:pPr>
        <w:spacing w:line="0" w:lineRule="atLeast"/>
        <w:ind w:left="4500"/>
        <w:rPr>
          <w:rFonts w:ascii="Times New Roman" w:eastAsia="Times New Roman" w:hAnsi="Times New Roman"/>
        </w:rPr>
      </w:pPr>
      <w:r>
        <w:rPr>
          <w:rFonts w:ascii="Times New Roman" w:eastAsia="Times New Roman" w:hAnsi="Times New Roman"/>
        </w:rPr>
        <w:t>4</w:t>
      </w:r>
    </w:p>
    <w:p w:rsidR="0024360C" w:rsidRDefault="0024360C">
      <w:pPr>
        <w:spacing w:line="0" w:lineRule="atLeast"/>
        <w:ind w:left="4500"/>
        <w:rPr>
          <w:rFonts w:ascii="Times New Roman" w:eastAsia="Times New Roman" w:hAnsi="Times New Roman"/>
        </w:rPr>
        <w:sectPr w:rsidR="0024360C">
          <w:type w:val="continuous"/>
          <w:pgSz w:w="12240" w:h="15840"/>
          <w:pgMar w:top="1130" w:right="1140" w:bottom="575" w:left="1140" w:header="0" w:footer="0" w:gutter="0"/>
          <w:cols w:space="0" w:equalWidth="0">
            <w:col w:w="9960"/>
          </w:cols>
          <w:docGrid w:linePitch="360"/>
        </w:sectPr>
      </w:pPr>
    </w:p>
    <w:p w:rsidR="0024360C" w:rsidRDefault="00BD166F">
      <w:pPr>
        <w:spacing w:line="200" w:lineRule="exact"/>
        <w:rPr>
          <w:rFonts w:ascii="Times New Roman" w:eastAsia="Times New Roman" w:hAnsi="Times New Roman"/>
        </w:rPr>
      </w:pPr>
      <w:bookmarkStart w:id="12" w:name="page13"/>
      <w:bookmarkEnd w:id="12"/>
      <w:r>
        <w:rPr>
          <w:rFonts w:ascii="Times New Roman" w:eastAsia="Times New Roman" w:hAnsi="Times New Roman"/>
          <w:noProof/>
          <w:lang w:val="en-IN" w:eastAsia="en-IN" w:bidi="ar-SA"/>
        </w:rPr>
        <w:lastRenderedPageBreak/>
        <w:drawing>
          <wp:anchor distT="0" distB="0" distL="114300" distR="114300" simplePos="0" relativeHeight="251658752" behindDoc="1" locked="0" layoutInCell="1" allowOverlap="1">
            <wp:simplePos x="0" y="0"/>
            <wp:positionH relativeFrom="page">
              <wp:posOffset>720090</wp:posOffset>
            </wp:positionH>
            <wp:positionV relativeFrom="page">
              <wp:posOffset>720090</wp:posOffset>
            </wp:positionV>
            <wp:extent cx="6342380" cy="1972310"/>
            <wp:effectExtent l="1905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6342380" cy="1972310"/>
                    </a:xfrm>
                    <a:prstGeom prst="rect">
                      <a:avLst/>
                    </a:prstGeom>
                    <a:noFill/>
                  </pic:spPr>
                </pic:pic>
              </a:graphicData>
            </a:graphic>
          </wp:anchor>
        </w:drawing>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33" w:lineRule="exact"/>
        <w:rPr>
          <w:rFonts w:ascii="Times New Roman" w:eastAsia="Times New Roman" w:hAnsi="Times New Roman"/>
        </w:rPr>
      </w:pPr>
    </w:p>
    <w:p w:rsidR="0024360C" w:rsidRDefault="005975C4">
      <w:pPr>
        <w:tabs>
          <w:tab w:val="left" w:pos="4340"/>
        </w:tabs>
        <w:spacing w:line="0" w:lineRule="atLeast"/>
        <w:ind w:left="3600"/>
        <w:rPr>
          <w:rFonts w:ascii="Times New Roman" w:eastAsia="Times New Roman" w:hAnsi="Times New Roman"/>
        </w:rPr>
      </w:pPr>
      <w:r>
        <w:rPr>
          <w:rFonts w:ascii="Times New Roman" w:eastAsia="Times New Roman" w:hAnsi="Times New Roman"/>
        </w:rPr>
        <w:t>Fig. 3.4</w:t>
      </w:r>
      <w:r>
        <w:rPr>
          <w:rFonts w:ascii="Times New Roman" w:eastAsia="Times New Roman" w:hAnsi="Times New Roman"/>
        </w:rPr>
        <w:tab/>
        <w:t>Dependency Tree</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3"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Phase 2: Aspect Polarity Detection</w:t>
      </w:r>
    </w:p>
    <w:p w:rsidR="0024360C" w:rsidRDefault="0024360C">
      <w:pPr>
        <w:spacing w:line="164" w:lineRule="exact"/>
        <w:rPr>
          <w:rFonts w:ascii="Times New Roman" w:eastAsia="Times New Roman" w:hAnsi="Times New Roman"/>
        </w:rPr>
      </w:pPr>
    </w:p>
    <w:p w:rsidR="0024360C" w:rsidRDefault="005975C4">
      <w:pPr>
        <w:spacing w:line="348" w:lineRule="auto"/>
        <w:jc w:val="both"/>
        <w:rPr>
          <w:rFonts w:ascii="Times New Roman" w:eastAsia="Times New Roman" w:hAnsi="Times New Roman"/>
          <w:sz w:val="24"/>
        </w:rPr>
      </w:pPr>
      <w:r>
        <w:rPr>
          <w:rFonts w:ascii="Times New Roman" w:eastAsia="Times New Roman" w:hAnsi="Times New Roman"/>
          <w:sz w:val="24"/>
        </w:rPr>
        <w:t>Aspect Po</w:t>
      </w:r>
      <w:r w:rsidR="007B5F6B">
        <w:rPr>
          <w:rFonts w:ascii="Times New Roman" w:eastAsia="Times New Roman" w:hAnsi="Times New Roman"/>
          <w:sz w:val="24"/>
        </w:rPr>
        <w:t xml:space="preserve">larity Detection involves classification of all aspect terms as </w:t>
      </w:r>
      <w:r w:rsidR="00776415">
        <w:rPr>
          <w:rFonts w:ascii="Times New Roman" w:eastAsia="Times New Roman" w:hAnsi="Times New Roman"/>
          <w:sz w:val="24"/>
        </w:rPr>
        <w:t xml:space="preserve">the polarity – negative, neutral, conflict or </w:t>
      </w:r>
      <w:r>
        <w:rPr>
          <w:rFonts w:ascii="Times New Roman" w:eastAsia="Times New Roman" w:hAnsi="Times New Roman"/>
          <w:sz w:val="24"/>
        </w:rPr>
        <w:t>positive</w:t>
      </w:r>
      <w:r w:rsidR="00776415">
        <w:rPr>
          <w:rFonts w:ascii="Times New Roman" w:eastAsia="Times New Roman" w:hAnsi="Times New Roman"/>
          <w:sz w:val="24"/>
        </w:rPr>
        <w:t>.</w:t>
      </w:r>
    </w:p>
    <w:p w:rsidR="0024360C" w:rsidRDefault="0024360C">
      <w:pPr>
        <w:spacing w:line="200" w:lineRule="exact"/>
        <w:rPr>
          <w:rFonts w:ascii="Times New Roman" w:eastAsia="Times New Roman" w:hAnsi="Times New Roman"/>
        </w:rPr>
      </w:pPr>
    </w:p>
    <w:p w:rsidR="0024360C" w:rsidRDefault="0024360C">
      <w:pPr>
        <w:spacing w:line="238"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Phase 3: Aspect Categorization</w:t>
      </w:r>
    </w:p>
    <w:p w:rsidR="007B5F6B" w:rsidRDefault="007B5F6B">
      <w:pPr>
        <w:spacing w:line="353" w:lineRule="auto"/>
        <w:jc w:val="both"/>
        <w:rPr>
          <w:rFonts w:ascii="Times New Roman" w:eastAsia="Times New Roman" w:hAnsi="Times New Roman"/>
        </w:rPr>
      </w:pPr>
    </w:p>
    <w:p w:rsidR="0024360C" w:rsidRPr="007B5F6B" w:rsidRDefault="007B5F6B">
      <w:pPr>
        <w:spacing w:line="353" w:lineRule="auto"/>
        <w:jc w:val="both"/>
        <w:rPr>
          <w:rFonts w:ascii="Times New Roman" w:eastAsia="Times New Roman" w:hAnsi="Times New Roman"/>
          <w:sz w:val="24"/>
          <w:szCs w:val="24"/>
        </w:rPr>
      </w:pPr>
      <w:r w:rsidRPr="007B5F6B">
        <w:rPr>
          <w:rFonts w:ascii="Times New Roman" w:eastAsia="Times New Roman" w:hAnsi="Times New Roman"/>
          <w:sz w:val="24"/>
          <w:szCs w:val="24"/>
        </w:rPr>
        <w:t xml:space="preserve">We have </w:t>
      </w:r>
      <w:r w:rsidR="005975C4" w:rsidRPr="007B5F6B">
        <w:rPr>
          <w:rFonts w:ascii="Times New Roman" w:eastAsia="Times New Roman" w:hAnsi="Times New Roman"/>
          <w:sz w:val="24"/>
          <w:szCs w:val="24"/>
        </w:rPr>
        <w:t>set of aspe</w:t>
      </w:r>
      <w:r w:rsidRPr="007B5F6B">
        <w:rPr>
          <w:rFonts w:ascii="Times New Roman" w:eastAsia="Times New Roman" w:hAnsi="Times New Roman"/>
          <w:sz w:val="24"/>
          <w:szCs w:val="24"/>
        </w:rPr>
        <w:t>ct categories, e.g., food, price</w:t>
      </w:r>
      <w:r>
        <w:rPr>
          <w:rFonts w:ascii="Times New Roman" w:eastAsia="Times New Roman" w:hAnsi="Times New Roman"/>
          <w:sz w:val="24"/>
          <w:szCs w:val="24"/>
        </w:rPr>
        <w:t>. We classify the found aspects into one of these categories.</w:t>
      </w:r>
    </w:p>
    <w:p w:rsidR="0024360C" w:rsidRDefault="0024360C">
      <w:pPr>
        <w:spacing w:line="200" w:lineRule="exact"/>
        <w:rPr>
          <w:rFonts w:ascii="Times New Roman" w:eastAsia="Times New Roman" w:hAnsi="Times New Roman"/>
        </w:rPr>
      </w:pPr>
    </w:p>
    <w:p w:rsidR="0024360C" w:rsidRDefault="0024360C">
      <w:pPr>
        <w:spacing w:line="229"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Phase 4: Sentiment Calculation</w:t>
      </w:r>
    </w:p>
    <w:p w:rsidR="0024360C" w:rsidRDefault="0024360C">
      <w:pPr>
        <w:spacing w:line="168" w:lineRule="exact"/>
        <w:rPr>
          <w:rFonts w:ascii="Times New Roman" w:eastAsia="Times New Roman" w:hAnsi="Times New Roman"/>
        </w:rPr>
      </w:pPr>
    </w:p>
    <w:p w:rsidR="0024360C" w:rsidRDefault="005975C4" w:rsidP="00D439C9">
      <w:pPr>
        <w:spacing w:line="348" w:lineRule="auto"/>
        <w:jc w:val="both"/>
        <w:rPr>
          <w:rFonts w:ascii="Times New Roman" w:eastAsia="Times New Roman" w:hAnsi="Times New Roman"/>
        </w:rPr>
      </w:pPr>
      <w:r>
        <w:rPr>
          <w:rFonts w:ascii="Times New Roman" w:eastAsia="Times New Roman" w:hAnsi="Times New Roman"/>
          <w:sz w:val="24"/>
        </w:rPr>
        <w:t xml:space="preserve">Given </w:t>
      </w:r>
      <w:r w:rsidR="007B5F6B">
        <w:rPr>
          <w:rFonts w:ascii="Times New Roman" w:eastAsia="Times New Roman" w:hAnsi="Times New Roman"/>
          <w:sz w:val="24"/>
        </w:rPr>
        <w:t xml:space="preserve">the </w:t>
      </w:r>
      <w:r w:rsidR="00776415">
        <w:rPr>
          <w:rFonts w:ascii="Times New Roman" w:eastAsia="Times New Roman" w:hAnsi="Times New Roman"/>
          <w:sz w:val="24"/>
        </w:rPr>
        <w:t xml:space="preserve">aspect categories, we find the dichotomy </w:t>
      </w:r>
      <w:r w:rsidR="007B5F6B">
        <w:rPr>
          <w:rFonts w:ascii="Times New Roman" w:eastAsia="Times New Roman" w:hAnsi="Times New Roman"/>
          <w:sz w:val="24"/>
        </w:rPr>
        <w:t>-</w:t>
      </w:r>
      <w:r>
        <w:rPr>
          <w:rFonts w:ascii="Times New Roman" w:eastAsia="Times New Roman" w:hAnsi="Times New Roman"/>
          <w:sz w:val="24"/>
        </w:rPr>
        <w:t xml:space="preserve"> </w:t>
      </w:r>
      <w:r w:rsidR="00776415">
        <w:rPr>
          <w:rFonts w:ascii="Times New Roman" w:eastAsia="Times New Roman" w:hAnsi="Times New Roman"/>
          <w:sz w:val="24"/>
        </w:rPr>
        <w:t>negative</w:t>
      </w:r>
      <w:r>
        <w:rPr>
          <w:rFonts w:ascii="Times New Roman" w:eastAsia="Times New Roman" w:hAnsi="Times New Roman"/>
          <w:sz w:val="24"/>
        </w:rPr>
        <w:t xml:space="preserve">, </w:t>
      </w:r>
      <w:r w:rsidR="00776415">
        <w:rPr>
          <w:rFonts w:ascii="Times New Roman" w:eastAsia="Times New Roman" w:hAnsi="Times New Roman"/>
          <w:sz w:val="24"/>
        </w:rPr>
        <w:t>neutral and positive or either</w:t>
      </w:r>
      <w:r>
        <w:rPr>
          <w:rFonts w:ascii="Times New Roman" w:eastAsia="Times New Roman" w:hAnsi="Times New Roman"/>
          <w:sz w:val="24"/>
        </w:rPr>
        <w:t xml:space="preserve"> conflict of </w:t>
      </w:r>
      <w:r w:rsidR="00D439C9">
        <w:rPr>
          <w:rFonts w:ascii="Times New Roman" w:eastAsia="Times New Roman" w:hAnsi="Times New Roman"/>
          <w:sz w:val="24"/>
        </w:rPr>
        <w:t>them.</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01" w:lineRule="exact"/>
        <w:rPr>
          <w:rFonts w:ascii="Times New Roman" w:eastAsia="Times New Roman" w:hAnsi="Times New Roman"/>
        </w:rPr>
      </w:pPr>
    </w:p>
    <w:p w:rsidR="0024360C" w:rsidRDefault="005975C4">
      <w:pPr>
        <w:spacing w:line="0" w:lineRule="atLeast"/>
        <w:jc w:val="center"/>
        <w:rPr>
          <w:rFonts w:ascii="Times New Roman" w:eastAsia="Times New Roman" w:hAnsi="Times New Roman"/>
        </w:rPr>
      </w:pPr>
      <w:r>
        <w:rPr>
          <w:rFonts w:ascii="Times New Roman" w:eastAsia="Times New Roman" w:hAnsi="Times New Roman"/>
        </w:rPr>
        <w:t>5</w:t>
      </w:r>
    </w:p>
    <w:p w:rsidR="0024360C" w:rsidRDefault="0024360C">
      <w:pPr>
        <w:spacing w:line="0" w:lineRule="atLeast"/>
        <w:jc w:val="center"/>
        <w:rPr>
          <w:rFonts w:ascii="Times New Roman" w:eastAsia="Times New Roman" w:hAnsi="Times New Roman"/>
        </w:rPr>
        <w:sectPr w:rsidR="0024360C">
          <w:pgSz w:w="12240" w:h="15840"/>
          <w:pgMar w:top="1440" w:right="1140" w:bottom="988" w:left="1140" w:header="0" w:footer="0" w:gutter="0"/>
          <w:cols w:space="0" w:equalWidth="0">
            <w:col w:w="9960"/>
          </w:cols>
          <w:docGrid w:linePitch="360"/>
        </w:sectPr>
      </w:pPr>
    </w:p>
    <w:p w:rsidR="0024360C" w:rsidRDefault="005975C4">
      <w:pPr>
        <w:spacing w:line="0" w:lineRule="atLeast"/>
        <w:jc w:val="center"/>
        <w:rPr>
          <w:rFonts w:ascii="Times New Roman" w:eastAsia="Times New Roman" w:hAnsi="Times New Roman"/>
          <w:b/>
          <w:sz w:val="32"/>
        </w:rPr>
      </w:pPr>
      <w:bookmarkStart w:id="13" w:name="page14"/>
      <w:bookmarkEnd w:id="13"/>
      <w:r>
        <w:rPr>
          <w:rFonts w:ascii="Times New Roman" w:eastAsia="Times New Roman" w:hAnsi="Times New Roman"/>
          <w:b/>
          <w:sz w:val="32"/>
        </w:rPr>
        <w:lastRenderedPageBreak/>
        <w:t>CHAPTER -4</w:t>
      </w:r>
    </w:p>
    <w:p w:rsidR="0024360C" w:rsidRDefault="0024360C">
      <w:pPr>
        <w:spacing w:line="200" w:lineRule="exact"/>
        <w:rPr>
          <w:rFonts w:ascii="Times New Roman" w:eastAsia="Times New Roman" w:hAnsi="Times New Roman"/>
        </w:rPr>
      </w:pPr>
    </w:p>
    <w:p w:rsidR="0024360C" w:rsidRDefault="0024360C">
      <w:pPr>
        <w:spacing w:line="354"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32"/>
        </w:rPr>
      </w:pPr>
      <w:r>
        <w:rPr>
          <w:rFonts w:ascii="Times New Roman" w:eastAsia="Times New Roman" w:hAnsi="Times New Roman"/>
          <w:b/>
          <w:sz w:val="32"/>
        </w:rPr>
        <w:t>METHOD</w:t>
      </w:r>
    </w:p>
    <w:p w:rsidR="0024360C" w:rsidRDefault="0024360C">
      <w:pPr>
        <w:spacing w:line="184" w:lineRule="exact"/>
        <w:rPr>
          <w:rFonts w:ascii="Times New Roman" w:eastAsia="Times New Roman" w:hAnsi="Times New Roman"/>
        </w:rPr>
      </w:pPr>
    </w:p>
    <w:p w:rsidR="0024360C" w:rsidRDefault="00D439C9">
      <w:pPr>
        <w:spacing w:line="0" w:lineRule="atLeast"/>
        <w:rPr>
          <w:rFonts w:ascii="Times New Roman" w:eastAsia="Times New Roman" w:hAnsi="Times New Roman"/>
          <w:b/>
          <w:sz w:val="28"/>
        </w:rPr>
      </w:pPr>
      <w:r>
        <w:rPr>
          <w:rFonts w:ascii="Times New Roman" w:eastAsia="Times New Roman" w:hAnsi="Times New Roman"/>
          <w:b/>
          <w:sz w:val="28"/>
        </w:rPr>
        <w:t>4.1 Database</w:t>
      </w:r>
      <w:r w:rsidR="005975C4">
        <w:rPr>
          <w:rFonts w:ascii="Times New Roman" w:eastAsia="Times New Roman" w:hAnsi="Times New Roman"/>
          <w:b/>
          <w:sz w:val="28"/>
        </w:rPr>
        <w:t xml:space="preserve"> for Aspect Extraction</w:t>
      </w:r>
    </w:p>
    <w:p w:rsidR="0024360C" w:rsidRDefault="0024360C">
      <w:pPr>
        <w:spacing w:line="168" w:lineRule="exact"/>
        <w:rPr>
          <w:rFonts w:ascii="Times New Roman" w:eastAsia="Times New Roman" w:hAnsi="Times New Roman"/>
        </w:rPr>
      </w:pPr>
    </w:p>
    <w:p w:rsidR="0024360C" w:rsidRDefault="00D439C9">
      <w:pPr>
        <w:spacing w:line="348" w:lineRule="auto"/>
        <w:ind w:right="20"/>
        <w:jc w:val="both"/>
        <w:rPr>
          <w:rFonts w:ascii="Times New Roman" w:eastAsia="Times New Roman" w:hAnsi="Times New Roman"/>
          <w:sz w:val="24"/>
        </w:rPr>
      </w:pPr>
      <w:r>
        <w:rPr>
          <w:rFonts w:ascii="Times New Roman" w:eastAsia="Times New Roman" w:hAnsi="Times New Roman"/>
          <w:sz w:val="24"/>
        </w:rPr>
        <w:t>T</w:t>
      </w:r>
      <w:r w:rsidR="005975C4">
        <w:rPr>
          <w:rFonts w:ascii="Times New Roman" w:eastAsia="Times New Roman" w:hAnsi="Times New Roman"/>
          <w:sz w:val="24"/>
        </w:rPr>
        <w:t xml:space="preserve">o start our sentiment analysis process, the corpus or the dataset that is used is </w:t>
      </w:r>
      <w:proofErr w:type="spellStart"/>
      <w:r w:rsidR="005975C4">
        <w:rPr>
          <w:rFonts w:ascii="Times New Roman" w:eastAsia="Times New Roman" w:hAnsi="Times New Roman"/>
          <w:sz w:val="24"/>
        </w:rPr>
        <w:t>SemEval</w:t>
      </w:r>
      <w:proofErr w:type="spellEnd"/>
      <w:r w:rsidR="005975C4">
        <w:rPr>
          <w:rFonts w:ascii="Times New Roman" w:eastAsia="Times New Roman" w:hAnsi="Times New Roman"/>
          <w:sz w:val="24"/>
        </w:rPr>
        <w:t xml:space="preserve"> Dataset 2014[6].</w:t>
      </w:r>
    </w:p>
    <w:p w:rsidR="0024360C" w:rsidRDefault="0024360C">
      <w:pPr>
        <w:spacing w:line="21"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4.2 Preprocessing</w:t>
      </w:r>
    </w:p>
    <w:p w:rsidR="0024360C" w:rsidRDefault="0024360C">
      <w:pPr>
        <w:spacing w:line="168" w:lineRule="exact"/>
        <w:rPr>
          <w:rFonts w:ascii="Times New Roman" w:eastAsia="Times New Roman" w:hAnsi="Times New Roman"/>
        </w:rPr>
      </w:pPr>
    </w:p>
    <w:p w:rsidR="0024360C" w:rsidRDefault="005975C4">
      <w:pPr>
        <w:spacing w:line="357" w:lineRule="auto"/>
        <w:jc w:val="both"/>
        <w:rPr>
          <w:rFonts w:ascii="Times New Roman" w:eastAsia="Times New Roman" w:hAnsi="Times New Roman"/>
          <w:sz w:val="24"/>
        </w:rPr>
      </w:pPr>
      <w:r>
        <w:rPr>
          <w:rFonts w:ascii="Times New Roman" w:eastAsia="Times New Roman" w:hAnsi="Times New Roman"/>
          <w:sz w:val="24"/>
        </w:rPr>
        <w:t xml:space="preserve">Aspect Extraction is totally </w:t>
      </w:r>
      <w:proofErr w:type="spellStart"/>
      <w:r>
        <w:rPr>
          <w:rFonts w:ascii="Times New Roman" w:eastAsia="Times New Roman" w:hAnsi="Times New Roman"/>
          <w:sz w:val="24"/>
        </w:rPr>
        <w:t>dependant</w:t>
      </w:r>
      <w:proofErr w:type="spellEnd"/>
      <w:r>
        <w:rPr>
          <w:rFonts w:ascii="Times New Roman" w:eastAsia="Times New Roman" w:hAnsi="Times New Roman"/>
          <w:sz w:val="24"/>
        </w:rPr>
        <w:t xml:space="preserve"> upon the pre-processing. Pre- Processing includes majorly four </w:t>
      </w:r>
      <w:proofErr w:type="gramStart"/>
      <w:r>
        <w:rPr>
          <w:rFonts w:ascii="Times New Roman" w:eastAsia="Times New Roman" w:hAnsi="Times New Roman"/>
          <w:sz w:val="24"/>
        </w:rPr>
        <w:t>steps .</w:t>
      </w:r>
      <w:proofErr w:type="gramEnd"/>
      <w:r>
        <w:rPr>
          <w:rFonts w:ascii="Times New Roman" w:eastAsia="Times New Roman" w:hAnsi="Times New Roman"/>
          <w:sz w:val="24"/>
        </w:rPr>
        <w:t xml:space="preserve"> Firstly, the data corpus received is converted to a huge list of sentences i.e. segmentation is performed. Secondly, these sentences are tokenized using </w:t>
      </w:r>
      <w:proofErr w:type="spellStart"/>
      <w:r>
        <w:rPr>
          <w:rFonts w:ascii="Times New Roman" w:eastAsia="Times New Roman" w:hAnsi="Times New Roman"/>
          <w:sz w:val="24"/>
        </w:rPr>
        <w:t>Spacy</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tokenizer</w:t>
      </w:r>
      <w:proofErr w:type="spellEnd"/>
      <w:r>
        <w:rPr>
          <w:rFonts w:ascii="Times New Roman" w:eastAsia="Times New Roman" w:hAnsi="Times New Roman"/>
          <w:sz w:val="24"/>
        </w:rPr>
        <w:t xml:space="preserve"> [7]. The third </w:t>
      </w:r>
      <w:proofErr w:type="gramStart"/>
      <w:r>
        <w:rPr>
          <w:rFonts w:ascii="Times New Roman" w:eastAsia="Times New Roman" w:hAnsi="Times New Roman"/>
          <w:sz w:val="24"/>
        </w:rPr>
        <w:t>step ,</w:t>
      </w:r>
      <w:proofErr w:type="gramEnd"/>
      <w:r>
        <w:rPr>
          <w:rFonts w:ascii="Times New Roman" w:eastAsia="Times New Roman" w:hAnsi="Times New Roman"/>
          <w:sz w:val="24"/>
        </w:rPr>
        <w:t xml:space="preserve"> includes part of speech tagging (POS) for each sentence formed in the list using </w:t>
      </w:r>
      <w:proofErr w:type="spellStart"/>
      <w:r>
        <w:rPr>
          <w:rFonts w:ascii="Times New Roman" w:eastAsia="Times New Roman" w:hAnsi="Times New Roman"/>
          <w:sz w:val="24"/>
        </w:rPr>
        <w:t>Spacy</w:t>
      </w:r>
      <w:proofErr w:type="spellEnd"/>
      <w:r>
        <w:rPr>
          <w:rFonts w:ascii="Times New Roman" w:eastAsia="Times New Roman" w:hAnsi="Times New Roman"/>
          <w:sz w:val="24"/>
        </w:rPr>
        <w:t xml:space="preserve"> Part of Speech Tagger[8]. </w:t>
      </w:r>
      <w:r w:rsidR="00D439C9">
        <w:rPr>
          <w:rFonts w:ascii="Times New Roman" w:eastAsia="Times New Roman" w:hAnsi="Times New Roman"/>
          <w:sz w:val="24"/>
        </w:rPr>
        <w:t xml:space="preserve">A </w:t>
      </w:r>
      <w:r>
        <w:rPr>
          <w:rFonts w:ascii="Times New Roman" w:eastAsia="Times New Roman" w:hAnsi="Times New Roman"/>
          <w:sz w:val="24"/>
        </w:rPr>
        <w:t xml:space="preserve">dependency tree for each </w:t>
      </w:r>
      <w:r w:rsidR="00D439C9">
        <w:rPr>
          <w:rFonts w:ascii="Times New Roman" w:eastAsia="Times New Roman" w:hAnsi="Times New Roman"/>
          <w:sz w:val="24"/>
        </w:rPr>
        <w:t>line</w:t>
      </w:r>
      <w:r>
        <w:rPr>
          <w:rFonts w:ascii="Times New Roman" w:eastAsia="Times New Roman" w:hAnsi="Times New Roman"/>
          <w:sz w:val="24"/>
        </w:rPr>
        <w:t xml:space="preserve"> in the database using </w:t>
      </w:r>
      <w:proofErr w:type="spellStart"/>
      <w:r>
        <w:rPr>
          <w:rFonts w:ascii="Times New Roman" w:eastAsia="Times New Roman" w:hAnsi="Times New Roman"/>
          <w:sz w:val="24"/>
        </w:rPr>
        <w:t>Spacy</w:t>
      </w:r>
      <w:proofErr w:type="spellEnd"/>
      <w:r>
        <w:rPr>
          <w:rFonts w:ascii="Times New Roman" w:eastAsia="Times New Roman" w:hAnsi="Times New Roman"/>
          <w:sz w:val="24"/>
        </w:rPr>
        <w:t xml:space="preserve"> Dependency Parser [9]</w:t>
      </w:r>
      <w:r w:rsidR="00D439C9">
        <w:rPr>
          <w:rFonts w:ascii="Times New Roman" w:eastAsia="Times New Roman" w:hAnsi="Times New Roman"/>
          <w:sz w:val="24"/>
        </w:rPr>
        <w:t xml:space="preserve"> is created</w:t>
      </w:r>
      <w:r>
        <w:rPr>
          <w:rFonts w:ascii="Times New Roman" w:eastAsia="Times New Roman" w:hAnsi="Times New Roman"/>
          <w:sz w:val="24"/>
        </w:rPr>
        <w:t>.</w:t>
      </w:r>
    </w:p>
    <w:p w:rsidR="0024360C" w:rsidRDefault="00BD166F">
      <w:pPr>
        <w:spacing w:line="20" w:lineRule="exact"/>
        <w:rPr>
          <w:rFonts w:ascii="Times New Roman" w:eastAsia="Times New Roman" w:hAnsi="Times New Roman"/>
        </w:rPr>
      </w:pPr>
      <w:r>
        <w:rPr>
          <w:rFonts w:ascii="Times New Roman" w:eastAsia="Times New Roman" w:hAnsi="Times New Roman"/>
          <w:noProof/>
          <w:sz w:val="24"/>
          <w:lang w:val="en-IN" w:eastAsia="en-IN" w:bidi="ar-SA"/>
        </w:rPr>
        <w:drawing>
          <wp:anchor distT="0" distB="0" distL="114300" distR="114300" simplePos="0" relativeHeight="251659776" behindDoc="1" locked="0" layoutInCell="1" allowOverlap="1">
            <wp:simplePos x="0" y="0"/>
            <wp:positionH relativeFrom="column">
              <wp:posOffset>-3175</wp:posOffset>
            </wp:positionH>
            <wp:positionV relativeFrom="paragraph">
              <wp:posOffset>272415</wp:posOffset>
            </wp:positionV>
            <wp:extent cx="6332855" cy="17894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332855" cy="1789430"/>
                    </a:xfrm>
                    <a:prstGeom prst="rect">
                      <a:avLst/>
                    </a:prstGeom>
                    <a:noFill/>
                  </pic:spPr>
                </pic:pic>
              </a:graphicData>
            </a:graphic>
          </wp:anchor>
        </w:drawing>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38" w:lineRule="exact"/>
        <w:rPr>
          <w:rFonts w:ascii="Times New Roman" w:eastAsia="Times New Roman" w:hAnsi="Times New Roman"/>
        </w:rPr>
      </w:pPr>
    </w:p>
    <w:p w:rsidR="0024360C" w:rsidRDefault="005975C4">
      <w:pPr>
        <w:spacing w:line="0" w:lineRule="atLeast"/>
        <w:jc w:val="center"/>
        <w:rPr>
          <w:rFonts w:ascii="Times New Roman" w:eastAsia="Times New Roman" w:hAnsi="Times New Roman"/>
        </w:rPr>
      </w:pPr>
      <w:r>
        <w:rPr>
          <w:rFonts w:ascii="Times New Roman" w:eastAsia="Times New Roman" w:hAnsi="Times New Roman"/>
        </w:rPr>
        <w:t>Fig. 5.1 Dependency Tree</w:t>
      </w:r>
    </w:p>
    <w:p w:rsidR="0024360C" w:rsidRDefault="0024360C">
      <w:pPr>
        <w:spacing w:line="0" w:lineRule="atLeast"/>
        <w:jc w:val="center"/>
        <w:rPr>
          <w:rFonts w:ascii="Times New Roman" w:eastAsia="Times New Roman" w:hAnsi="Times New Roman"/>
        </w:rPr>
        <w:sectPr w:rsidR="0024360C">
          <w:pgSz w:w="12240" w:h="15840"/>
          <w:pgMar w:top="1130" w:right="1120" w:bottom="676" w:left="1140" w:header="0" w:footer="0" w:gutter="0"/>
          <w:cols w:space="0" w:equalWidth="0">
            <w:col w:w="998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14" w:lineRule="exact"/>
        <w:rPr>
          <w:rFonts w:ascii="Times New Roman" w:eastAsia="Times New Roman" w:hAnsi="Times New Roman"/>
        </w:rPr>
      </w:pPr>
    </w:p>
    <w:p w:rsidR="0024360C" w:rsidRDefault="005975C4">
      <w:pPr>
        <w:spacing w:line="0" w:lineRule="atLeast"/>
        <w:ind w:right="20"/>
        <w:jc w:val="center"/>
        <w:rPr>
          <w:rFonts w:ascii="Times New Roman" w:eastAsia="Times New Roman" w:hAnsi="Times New Roman"/>
        </w:rPr>
      </w:pPr>
      <w:r>
        <w:rPr>
          <w:rFonts w:ascii="Times New Roman" w:eastAsia="Times New Roman" w:hAnsi="Times New Roman"/>
        </w:rPr>
        <w:t>6</w:t>
      </w:r>
    </w:p>
    <w:p w:rsidR="0024360C" w:rsidRDefault="0024360C">
      <w:pPr>
        <w:spacing w:line="0" w:lineRule="atLeast"/>
        <w:ind w:right="20"/>
        <w:jc w:val="center"/>
        <w:rPr>
          <w:rFonts w:ascii="Times New Roman" w:eastAsia="Times New Roman" w:hAnsi="Times New Roman"/>
        </w:rPr>
        <w:sectPr w:rsidR="0024360C">
          <w:type w:val="continuous"/>
          <w:pgSz w:w="12240" w:h="15840"/>
          <w:pgMar w:top="1130" w:right="1120" w:bottom="676" w:left="1140" w:header="0" w:footer="0" w:gutter="0"/>
          <w:cols w:space="0" w:equalWidth="0">
            <w:col w:w="9980"/>
          </w:cols>
          <w:docGrid w:linePitch="360"/>
        </w:sectPr>
      </w:pPr>
    </w:p>
    <w:p w:rsidR="0024360C" w:rsidRDefault="00BD166F">
      <w:pPr>
        <w:spacing w:line="200" w:lineRule="exact"/>
        <w:rPr>
          <w:rFonts w:ascii="Times New Roman" w:eastAsia="Times New Roman" w:hAnsi="Times New Roman"/>
        </w:rPr>
      </w:pPr>
      <w:bookmarkStart w:id="14" w:name="page15"/>
      <w:bookmarkEnd w:id="14"/>
      <w:r>
        <w:rPr>
          <w:rFonts w:ascii="Times New Roman" w:eastAsia="Times New Roman" w:hAnsi="Times New Roman"/>
          <w:noProof/>
          <w:lang w:val="en-IN" w:eastAsia="en-IN" w:bidi="ar-SA"/>
        </w:rPr>
        <w:lastRenderedPageBreak/>
        <w:drawing>
          <wp:anchor distT="0" distB="0" distL="114300" distR="114300" simplePos="0" relativeHeight="251660800" behindDoc="1" locked="0" layoutInCell="1" allowOverlap="1">
            <wp:simplePos x="0" y="0"/>
            <wp:positionH relativeFrom="page">
              <wp:posOffset>720090</wp:posOffset>
            </wp:positionH>
            <wp:positionV relativeFrom="page">
              <wp:posOffset>939165</wp:posOffset>
            </wp:positionV>
            <wp:extent cx="6332220" cy="541020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6332220" cy="5410200"/>
                    </a:xfrm>
                    <a:prstGeom prst="rect">
                      <a:avLst/>
                    </a:prstGeom>
                    <a:noFill/>
                  </pic:spPr>
                </pic:pic>
              </a:graphicData>
            </a:graphic>
          </wp:anchor>
        </w:drawing>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95" w:lineRule="exact"/>
        <w:rPr>
          <w:rFonts w:ascii="Times New Roman" w:eastAsia="Times New Roman" w:hAnsi="Times New Roman"/>
        </w:rPr>
      </w:pPr>
    </w:p>
    <w:p w:rsidR="0024360C" w:rsidRDefault="005975C4">
      <w:pPr>
        <w:tabs>
          <w:tab w:val="left" w:pos="140"/>
        </w:tabs>
        <w:spacing w:line="0" w:lineRule="atLeast"/>
        <w:jc w:val="center"/>
        <w:rPr>
          <w:rFonts w:ascii="Times New Roman" w:eastAsia="Times New Roman" w:hAnsi="Times New Roman"/>
        </w:rPr>
      </w:pPr>
      <w:r>
        <w:rPr>
          <w:rFonts w:ascii="Times New Roman" w:eastAsia="Times New Roman" w:hAnsi="Times New Roman"/>
        </w:rPr>
        <w:t>Fig. 5.2</w:t>
      </w:r>
      <w:r>
        <w:rPr>
          <w:rFonts w:ascii="Times New Roman" w:eastAsia="Times New Roman" w:hAnsi="Times New Roman"/>
        </w:rPr>
        <w:tab/>
        <w:t>Dependency Tree</w:t>
      </w:r>
    </w:p>
    <w:p w:rsidR="0024360C" w:rsidRDefault="0024360C">
      <w:pPr>
        <w:spacing w:line="200" w:lineRule="exact"/>
        <w:rPr>
          <w:rFonts w:ascii="Times New Roman" w:eastAsia="Times New Roman" w:hAnsi="Times New Roman"/>
        </w:rPr>
      </w:pPr>
    </w:p>
    <w:p w:rsidR="0024360C" w:rsidRDefault="0024360C">
      <w:pPr>
        <w:spacing w:line="399"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4.3 Aspect Term Extraction</w:t>
      </w:r>
    </w:p>
    <w:p w:rsidR="0024360C" w:rsidRDefault="0024360C">
      <w:pPr>
        <w:spacing w:line="168" w:lineRule="exact"/>
        <w:rPr>
          <w:rFonts w:ascii="Times New Roman" w:eastAsia="Times New Roman" w:hAnsi="Times New Roman"/>
        </w:rPr>
      </w:pPr>
    </w:p>
    <w:p w:rsidR="0024360C" w:rsidRDefault="005975C4">
      <w:pPr>
        <w:spacing w:line="353" w:lineRule="auto"/>
        <w:jc w:val="both"/>
        <w:rPr>
          <w:rFonts w:ascii="Times New Roman" w:eastAsia="Times New Roman" w:hAnsi="Times New Roman"/>
          <w:sz w:val="24"/>
        </w:rPr>
      </w:pPr>
      <w:r>
        <w:rPr>
          <w:rFonts w:ascii="Times New Roman" w:eastAsia="Times New Roman" w:hAnsi="Times New Roman"/>
          <w:sz w:val="24"/>
        </w:rPr>
        <w:t xml:space="preserve">Some rules have been devised to extract the aspect terms from the corpus in the previous works done in this </w:t>
      </w:r>
      <w:proofErr w:type="gramStart"/>
      <w:r>
        <w:rPr>
          <w:rFonts w:ascii="Times New Roman" w:eastAsia="Times New Roman" w:hAnsi="Times New Roman"/>
          <w:sz w:val="24"/>
        </w:rPr>
        <w:t>field[</w:t>
      </w:r>
      <w:proofErr w:type="gramEnd"/>
      <w:r>
        <w:rPr>
          <w:rFonts w:ascii="Times New Roman" w:eastAsia="Times New Roman" w:hAnsi="Times New Roman"/>
          <w:sz w:val="24"/>
        </w:rPr>
        <w:t>7]. We have used the same rule based approach which formulates the widely accepted rules as follows:</w:t>
      </w:r>
    </w:p>
    <w:p w:rsidR="0024360C" w:rsidRDefault="0024360C">
      <w:pPr>
        <w:spacing w:line="14" w:lineRule="exact"/>
        <w:rPr>
          <w:rFonts w:ascii="Times New Roman" w:eastAsia="Times New Roman" w:hAnsi="Times New Roman"/>
        </w:rPr>
      </w:pPr>
    </w:p>
    <w:p w:rsidR="0024360C" w:rsidRDefault="005975C4">
      <w:pPr>
        <w:spacing w:line="0" w:lineRule="atLeast"/>
        <w:rPr>
          <w:rFonts w:ascii="Times New Roman" w:eastAsia="Times New Roman" w:hAnsi="Times New Roman"/>
          <w:sz w:val="24"/>
        </w:rPr>
      </w:pPr>
      <w:r>
        <w:rPr>
          <w:rFonts w:ascii="Times New Roman" w:eastAsia="Times New Roman" w:hAnsi="Times New Roman"/>
          <w:sz w:val="24"/>
        </w:rPr>
        <w:t>Implementation: Our system is based on 2 general rules:</w:t>
      </w:r>
    </w:p>
    <w:p w:rsidR="0024360C" w:rsidRDefault="0024360C">
      <w:pPr>
        <w:spacing w:line="137" w:lineRule="exact"/>
        <w:rPr>
          <w:rFonts w:ascii="Times New Roman" w:eastAsia="Times New Roman" w:hAnsi="Times New Roman"/>
        </w:rPr>
      </w:pPr>
    </w:p>
    <w:p w:rsidR="0024360C" w:rsidRDefault="005975C4">
      <w:pPr>
        <w:spacing w:line="0" w:lineRule="atLeast"/>
        <w:rPr>
          <w:rFonts w:ascii="Times New Roman" w:eastAsia="Times New Roman" w:hAnsi="Times New Roman"/>
          <w:sz w:val="24"/>
        </w:rPr>
      </w:pPr>
      <w:r>
        <w:rPr>
          <w:rFonts w:ascii="Times New Roman" w:eastAsia="Times New Roman" w:hAnsi="Times New Roman"/>
          <w:sz w:val="24"/>
        </w:rPr>
        <w:t>1) For a sentence where subject verb is present.</w:t>
      </w:r>
    </w:p>
    <w:p w:rsidR="0024360C" w:rsidRDefault="0024360C">
      <w:pPr>
        <w:spacing w:line="137" w:lineRule="exact"/>
        <w:rPr>
          <w:rFonts w:ascii="Times New Roman" w:eastAsia="Times New Roman" w:hAnsi="Times New Roman"/>
        </w:rPr>
      </w:pPr>
    </w:p>
    <w:p w:rsidR="0024360C" w:rsidRDefault="005975C4">
      <w:pPr>
        <w:spacing w:line="0" w:lineRule="atLeast"/>
        <w:rPr>
          <w:rFonts w:ascii="Times New Roman" w:eastAsia="Times New Roman" w:hAnsi="Times New Roman"/>
          <w:sz w:val="24"/>
        </w:rPr>
      </w:pPr>
      <w:r>
        <w:rPr>
          <w:rFonts w:ascii="Times New Roman" w:eastAsia="Times New Roman" w:hAnsi="Times New Roman"/>
          <w:sz w:val="24"/>
        </w:rPr>
        <w:t>2 For sentence where a subject verb is not present.</w:t>
      </w:r>
    </w:p>
    <w:p w:rsidR="0024360C" w:rsidRDefault="0024360C">
      <w:pPr>
        <w:spacing w:line="137" w:lineRule="exact"/>
        <w:rPr>
          <w:rFonts w:ascii="Times New Roman" w:eastAsia="Times New Roman" w:hAnsi="Times New Roman"/>
        </w:rPr>
      </w:pPr>
    </w:p>
    <w:p w:rsidR="0024360C" w:rsidRDefault="005975C4">
      <w:pPr>
        <w:spacing w:line="0" w:lineRule="atLeast"/>
        <w:rPr>
          <w:rFonts w:ascii="Times New Roman" w:eastAsia="Times New Roman" w:hAnsi="Times New Roman"/>
          <w:sz w:val="24"/>
        </w:rPr>
      </w:pPr>
      <w:r>
        <w:rPr>
          <w:rFonts w:ascii="Times New Roman" w:eastAsia="Times New Roman" w:hAnsi="Times New Roman"/>
          <w:sz w:val="24"/>
        </w:rPr>
        <w:t>Rules: For a sentence where subject verb is present.</w:t>
      </w:r>
    </w:p>
    <w:p w:rsidR="0024360C" w:rsidRDefault="0024360C">
      <w:pPr>
        <w:spacing w:line="147" w:lineRule="exact"/>
        <w:rPr>
          <w:rFonts w:ascii="Times New Roman" w:eastAsia="Times New Roman" w:hAnsi="Times New Roman"/>
        </w:rPr>
      </w:pPr>
    </w:p>
    <w:p w:rsidR="0024360C" w:rsidRDefault="005975C4">
      <w:pPr>
        <w:spacing w:line="0" w:lineRule="atLeast"/>
        <w:ind w:left="4320"/>
        <w:rPr>
          <w:rFonts w:ascii="Times New Roman" w:eastAsia="Times New Roman" w:hAnsi="Times New Roman"/>
        </w:rPr>
      </w:pPr>
      <w:r>
        <w:rPr>
          <w:rFonts w:ascii="Times New Roman" w:eastAsia="Times New Roman" w:hAnsi="Times New Roman"/>
        </w:rPr>
        <w:t>7</w:t>
      </w:r>
    </w:p>
    <w:p w:rsidR="0024360C" w:rsidRDefault="0024360C">
      <w:pPr>
        <w:spacing w:line="0" w:lineRule="atLeast"/>
        <w:ind w:left="4320"/>
        <w:rPr>
          <w:rFonts w:ascii="Times New Roman" w:eastAsia="Times New Roman" w:hAnsi="Times New Roman"/>
        </w:rPr>
        <w:sectPr w:rsidR="0024360C">
          <w:pgSz w:w="12240" w:h="15840"/>
          <w:pgMar w:top="1440" w:right="1140" w:bottom="700" w:left="1140" w:header="0" w:footer="0" w:gutter="0"/>
          <w:cols w:space="0" w:equalWidth="0">
            <w:col w:w="9960"/>
          </w:cols>
          <w:docGrid w:linePitch="360"/>
        </w:sectPr>
      </w:pPr>
    </w:p>
    <w:p w:rsidR="0024360C" w:rsidRDefault="005975C4">
      <w:pPr>
        <w:numPr>
          <w:ilvl w:val="0"/>
          <w:numId w:val="2"/>
        </w:numPr>
        <w:tabs>
          <w:tab w:val="left" w:pos="276"/>
        </w:tabs>
        <w:spacing w:line="348" w:lineRule="auto"/>
        <w:ind w:left="7" w:right="20" w:hanging="7"/>
        <w:rPr>
          <w:rFonts w:ascii="Times New Roman" w:eastAsia="Times New Roman" w:hAnsi="Times New Roman"/>
          <w:sz w:val="24"/>
        </w:rPr>
      </w:pPr>
      <w:bookmarkStart w:id="15" w:name="page16"/>
      <w:bookmarkEnd w:id="15"/>
      <w:proofErr w:type="gramStart"/>
      <w:r>
        <w:rPr>
          <w:rFonts w:ascii="Times New Roman" w:eastAsia="Times New Roman" w:hAnsi="Times New Roman"/>
          <w:sz w:val="24"/>
        </w:rPr>
        <w:lastRenderedPageBreak/>
        <w:t>if</w:t>
      </w:r>
      <w:proofErr w:type="gramEnd"/>
      <w:r>
        <w:rPr>
          <w:rFonts w:ascii="Times New Roman" w:eastAsia="Times New Roman" w:hAnsi="Times New Roman"/>
          <w:sz w:val="24"/>
        </w:rPr>
        <w:t xml:space="preserve"> x is ha</w:t>
      </w:r>
      <w:r w:rsidR="00494712">
        <w:rPr>
          <w:rFonts w:ascii="Times New Roman" w:eastAsia="Times New Roman" w:hAnsi="Times New Roman"/>
          <w:sz w:val="24"/>
        </w:rPr>
        <w:t>ving any modifier that exists in database</w:t>
      </w:r>
      <w:r>
        <w:rPr>
          <w:rFonts w:ascii="Times New Roman" w:eastAsia="Times New Roman" w:hAnsi="Times New Roman"/>
          <w:sz w:val="24"/>
        </w:rPr>
        <w:t xml:space="preserve">, then x is </w:t>
      </w:r>
      <w:r w:rsidR="00494712">
        <w:rPr>
          <w:rFonts w:ascii="Times New Roman" w:eastAsia="Times New Roman" w:hAnsi="Times New Roman"/>
          <w:sz w:val="24"/>
        </w:rPr>
        <w:t>taken out.</w:t>
      </w:r>
    </w:p>
    <w:p w:rsidR="0024360C" w:rsidRDefault="0024360C">
      <w:pPr>
        <w:spacing w:line="30" w:lineRule="exact"/>
        <w:rPr>
          <w:rFonts w:ascii="Times New Roman" w:eastAsia="Times New Roman" w:hAnsi="Times New Roman"/>
          <w:sz w:val="24"/>
        </w:rPr>
      </w:pPr>
    </w:p>
    <w:p w:rsidR="0024360C" w:rsidRDefault="00494712">
      <w:pPr>
        <w:numPr>
          <w:ilvl w:val="0"/>
          <w:numId w:val="2"/>
        </w:numPr>
        <w:tabs>
          <w:tab w:val="left" w:pos="290"/>
        </w:tabs>
        <w:spacing w:line="348" w:lineRule="auto"/>
        <w:ind w:left="7" w:right="20" w:hanging="7"/>
        <w:rPr>
          <w:rFonts w:ascii="Times New Roman" w:eastAsia="Times New Roman" w:hAnsi="Times New Roman"/>
          <w:sz w:val="24"/>
        </w:rPr>
      </w:pPr>
      <w:r>
        <w:rPr>
          <w:rFonts w:ascii="Times New Roman" w:eastAsia="Times New Roman" w:hAnsi="Times New Roman"/>
          <w:sz w:val="24"/>
        </w:rPr>
        <w:t xml:space="preserve">If no </w:t>
      </w:r>
      <w:r w:rsidR="005975C4">
        <w:rPr>
          <w:rFonts w:ascii="Times New Roman" w:eastAsia="Times New Roman" w:hAnsi="Times New Roman"/>
          <w:sz w:val="24"/>
        </w:rPr>
        <w:t xml:space="preserve">secondary verb </w:t>
      </w:r>
      <w:r>
        <w:rPr>
          <w:rFonts w:ascii="Times New Roman" w:eastAsia="Times New Roman" w:hAnsi="Times New Roman"/>
          <w:sz w:val="24"/>
        </w:rPr>
        <w:t>in line and x</w:t>
      </w:r>
      <w:r w:rsidR="005975C4">
        <w:rPr>
          <w:rFonts w:ascii="Times New Roman" w:eastAsia="Times New Roman" w:hAnsi="Times New Roman"/>
          <w:sz w:val="24"/>
        </w:rPr>
        <w:t xml:space="preserve"> modified by adjective or adverb then both h &amp; x are aspects.</w:t>
      </w:r>
    </w:p>
    <w:p w:rsidR="0024360C" w:rsidRDefault="0024360C">
      <w:pPr>
        <w:spacing w:line="13" w:lineRule="exact"/>
        <w:rPr>
          <w:rFonts w:ascii="Times New Roman" w:eastAsia="Times New Roman" w:hAnsi="Times New Roman"/>
          <w:sz w:val="24"/>
        </w:rPr>
      </w:pPr>
    </w:p>
    <w:p w:rsidR="0024360C" w:rsidRDefault="005975C4">
      <w:pPr>
        <w:numPr>
          <w:ilvl w:val="0"/>
          <w:numId w:val="2"/>
        </w:numPr>
        <w:tabs>
          <w:tab w:val="left" w:pos="267"/>
        </w:tabs>
        <w:spacing w:line="0" w:lineRule="atLeast"/>
        <w:ind w:left="267" w:hanging="267"/>
        <w:rPr>
          <w:rFonts w:ascii="Times New Roman" w:eastAsia="Times New Roman" w:hAnsi="Times New Roman"/>
          <w:sz w:val="24"/>
        </w:rPr>
      </w:pPr>
      <w:r>
        <w:rPr>
          <w:rFonts w:ascii="Times New Roman" w:eastAsia="Times New Roman" w:hAnsi="Times New Roman"/>
          <w:sz w:val="24"/>
        </w:rPr>
        <w:t xml:space="preserve">x is having a direct object </w:t>
      </w:r>
      <w:proofErr w:type="spellStart"/>
      <w:r w:rsidR="00494712">
        <w:rPr>
          <w:rFonts w:ascii="Times New Roman" w:eastAsia="Times New Roman" w:hAnsi="Times New Roman"/>
          <w:sz w:val="24"/>
        </w:rPr>
        <w:t>association</w:t>
      </w:r>
      <w:r>
        <w:rPr>
          <w:rFonts w:ascii="Times New Roman" w:eastAsia="Times New Roman" w:hAnsi="Times New Roman"/>
          <w:sz w:val="24"/>
        </w:rPr>
        <w:t>ship</w:t>
      </w:r>
      <w:proofErr w:type="spellEnd"/>
      <w:r>
        <w:rPr>
          <w:rFonts w:ascii="Times New Roman" w:eastAsia="Times New Roman" w:hAnsi="Times New Roman"/>
          <w:sz w:val="24"/>
        </w:rPr>
        <w:t xml:space="preserve"> with noun n,</w:t>
      </w:r>
    </w:p>
    <w:p w:rsidR="0024360C" w:rsidRDefault="0024360C">
      <w:pPr>
        <w:spacing w:line="136" w:lineRule="exact"/>
        <w:rPr>
          <w:rFonts w:ascii="Times New Roman" w:eastAsia="Times New Roman" w:hAnsi="Times New Roman"/>
          <w:sz w:val="24"/>
        </w:rPr>
      </w:pPr>
    </w:p>
    <w:p w:rsidR="0024360C" w:rsidRDefault="00494712">
      <w:pPr>
        <w:numPr>
          <w:ilvl w:val="1"/>
          <w:numId w:val="2"/>
        </w:numPr>
        <w:tabs>
          <w:tab w:val="left" w:pos="847"/>
        </w:tabs>
        <w:spacing w:line="0" w:lineRule="atLeast"/>
        <w:ind w:left="847" w:hanging="242"/>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n not present in database</w:t>
      </w:r>
      <w:r w:rsidR="005975C4">
        <w:rPr>
          <w:rFonts w:ascii="Times New Roman" w:eastAsia="Times New Roman" w:hAnsi="Times New Roman"/>
          <w:sz w:val="24"/>
        </w:rPr>
        <w:t xml:space="preserve"> then n is aspect term.</w:t>
      </w:r>
    </w:p>
    <w:p w:rsidR="0024360C" w:rsidRDefault="0024360C">
      <w:pPr>
        <w:spacing w:line="153" w:lineRule="exact"/>
        <w:rPr>
          <w:rFonts w:ascii="Times New Roman" w:eastAsia="Times New Roman" w:hAnsi="Times New Roman"/>
          <w:sz w:val="24"/>
        </w:rPr>
      </w:pPr>
    </w:p>
    <w:p w:rsidR="0024360C" w:rsidRDefault="005975C4">
      <w:pPr>
        <w:numPr>
          <w:ilvl w:val="1"/>
          <w:numId w:val="2"/>
        </w:numPr>
        <w:tabs>
          <w:tab w:val="left" w:pos="870"/>
        </w:tabs>
        <w:spacing w:line="348" w:lineRule="auto"/>
        <w:ind w:left="7" w:right="80" w:firstLine="598"/>
        <w:rPr>
          <w:rFonts w:ascii="Times New Roman" w:eastAsia="Times New Roman" w:hAnsi="Times New Roman"/>
          <w:sz w:val="24"/>
        </w:rPr>
      </w:pPr>
      <w:proofErr w:type="gramStart"/>
      <w:r>
        <w:rPr>
          <w:rFonts w:ascii="Times New Roman" w:eastAsia="Times New Roman" w:hAnsi="Times New Roman"/>
          <w:sz w:val="24"/>
        </w:rPr>
        <w:t>else</w:t>
      </w:r>
      <w:proofErr w:type="gramEnd"/>
      <w:r>
        <w:rPr>
          <w:rFonts w:ascii="Times New Roman" w:eastAsia="Times New Roman" w:hAnsi="Times New Roman"/>
          <w:sz w:val="24"/>
        </w:rPr>
        <w:t xml:space="preserve"> n is in </w:t>
      </w:r>
      <w:proofErr w:type="spellStart"/>
      <w:r w:rsidR="00494712">
        <w:rPr>
          <w:rFonts w:ascii="Times New Roman" w:eastAsia="Times New Roman" w:hAnsi="Times New Roman"/>
          <w:sz w:val="24"/>
        </w:rPr>
        <w:t>senticnet</w:t>
      </w:r>
      <w:proofErr w:type="spellEnd"/>
      <w:r w:rsidR="00494712">
        <w:rPr>
          <w:rFonts w:ascii="Times New Roman" w:eastAsia="Times New Roman" w:hAnsi="Times New Roman"/>
          <w:sz w:val="24"/>
        </w:rPr>
        <w:t xml:space="preserve"> then n is associated with </w:t>
      </w:r>
      <w:r>
        <w:rPr>
          <w:rFonts w:ascii="Times New Roman" w:eastAsia="Times New Roman" w:hAnsi="Times New Roman"/>
          <w:sz w:val="24"/>
        </w:rPr>
        <w:t xml:space="preserve"> n1(Noun)</w:t>
      </w:r>
      <w:r w:rsidR="00494712">
        <w:rPr>
          <w:rFonts w:ascii="Times New Roman" w:eastAsia="Times New Roman" w:hAnsi="Times New Roman"/>
          <w:sz w:val="24"/>
        </w:rPr>
        <w:t xml:space="preserve"> and </w:t>
      </w:r>
      <w:r>
        <w:rPr>
          <w:rFonts w:ascii="Times New Roman" w:eastAsia="Times New Roman" w:hAnsi="Times New Roman"/>
          <w:sz w:val="24"/>
        </w:rPr>
        <w:t xml:space="preserve"> n1 is aspect term.</w:t>
      </w:r>
    </w:p>
    <w:p w:rsidR="0024360C" w:rsidRDefault="0024360C">
      <w:pPr>
        <w:spacing w:line="25" w:lineRule="exact"/>
        <w:rPr>
          <w:rFonts w:ascii="Times New Roman" w:eastAsia="Times New Roman" w:hAnsi="Times New Roman"/>
          <w:sz w:val="24"/>
        </w:rPr>
      </w:pPr>
    </w:p>
    <w:p w:rsidR="0024360C" w:rsidRDefault="0024360C">
      <w:pPr>
        <w:spacing w:line="14" w:lineRule="exact"/>
        <w:rPr>
          <w:rFonts w:ascii="Times New Roman" w:eastAsia="Times New Roman" w:hAnsi="Times New Roman"/>
          <w:sz w:val="24"/>
        </w:rPr>
      </w:pPr>
    </w:p>
    <w:p w:rsidR="0024360C" w:rsidRDefault="00494712">
      <w:pPr>
        <w:numPr>
          <w:ilvl w:val="0"/>
          <w:numId w:val="2"/>
        </w:numPr>
        <w:tabs>
          <w:tab w:val="left" w:pos="323"/>
        </w:tabs>
        <w:spacing w:line="348" w:lineRule="auto"/>
        <w:ind w:left="7" w:hanging="7"/>
        <w:rPr>
          <w:rFonts w:ascii="Times New Roman" w:eastAsia="Times New Roman" w:hAnsi="Times New Roman"/>
          <w:sz w:val="24"/>
        </w:rPr>
      </w:pPr>
      <w:proofErr w:type="gramStart"/>
      <w:r>
        <w:rPr>
          <w:rFonts w:ascii="Times New Roman" w:eastAsia="Times New Roman" w:hAnsi="Times New Roman"/>
          <w:sz w:val="24"/>
        </w:rPr>
        <w:t>x</w:t>
      </w:r>
      <w:proofErr w:type="gramEnd"/>
      <w:r>
        <w:rPr>
          <w:rFonts w:ascii="Times New Roman" w:eastAsia="Times New Roman" w:hAnsi="Times New Roman"/>
          <w:sz w:val="24"/>
        </w:rPr>
        <w:t xml:space="preserve"> is related to t1 with open</w:t>
      </w:r>
      <w:r w:rsidR="005975C4">
        <w:rPr>
          <w:rFonts w:ascii="Times New Roman" w:eastAsia="Times New Roman" w:hAnsi="Times New Roman"/>
          <w:sz w:val="24"/>
        </w:rPr>
        <w:t xml:space="preserve"> </w:t>
      </w:r>
      <w:r>
        <w:rPr>
          <w:rFonts w:ascii="Times New Roman" w:eastAsia="Times New Roman" w:hAnsi="Times New Roman"/>
          <w:sz w:val="24"/>
        </w:rPr>
        <w:t>association</w:t>
      </w:r>
      <w:r w:rsidR="005975C4">
        <w:rPr>
          <w:rFonts w:ascii="Times New Roman" w:eastAsia="Times New Roman" w:hAnsi="Times New Roman"/>
          <w:sz w:val="24"/>
        </w:rPr>
        <w:t xml:space="preserve"> and x-x1 should exist in opinion lexicon.</w:t>
      </w:r>
    </w:p>
    <w:p w:rsidR="0024360C" w:rsidRDefault="0024360C">
      <w:pPr>
        <w:spacing w:line="17" w:lineRule="exact"/>
        <w:rPr>
          <w:rFonts w:ascii="Times New Roman" w:eastAsia="Times New Roman" w:hAnsi="Times New Roman"/>
          <w:sz w:val="24"/>
        </w:rPr>
      </w:pPr>
    </w:p>
    <w:p w:rsidR="0024360C" w:rsidRDefault="005975C4">
      <w:pPr>
        <w:spacing w:line="0" w:lineRule="atLeast"/>
        <w:ind w:left="7"/>
        <w:rPr>
          <w:rFonts w:ascii="Times New Roman" w:eastAsia="Times New Roman" w:hAnsi="Times New Roman"/>
          <w:sz w:val="24"/>
        </w:rPr>
      </w:pPr>
      <w:r>
        <w:rPr>
          <w:rFonts w:ascii="Times New Roman" w:eastAsia="Times New Roman" w:hAnsi="Times New Roman"/>
          <w:sz w:val="24"/>
        </w:rPr>
        <w:t>a) Then x-x1 is extracted as aspect.</w:t>
      </w:r>
    </w:p>
    <w:p w:rsidR="0024360C" w:rsidRDefault="0024360C">
      <w:pPr>
        <w:spacing w:line="137" w:lineRule="exact"/>
        <w:rPr>
          <w:rFonts w:ascii="Times New Roman" w:eastAsia="Times New Roman" w:hAnsi="Times New Roman"/>
          <w:sz w:val="24"/>
        </w:rPr>
      </w:pPr>
    </w:p>
    <w:p w:rsidR="0024360C" w:rsidRDefault="005975C4">
      <w:pPr>
        <w:spacing w:line="0" w:lineRule="atLeast"/>
        <w:ind w:left="7"/>
        <w:rPr>
          <w:rFonts w:ascii="Times New Roman" w:eastAsia="Times New Roman" w:hAnsi="Times New Roman"/>
          <w:sz w:val="24"/>
        </w:rPr>
      </w:pPr>
      <w:r>
        <w:rPr>
          <w:rFonts w:ascii="Times New Roman" w:eastAsia="Times New Roman" w:hAnsi="Times New Roman"/>
          <w:sz w:val="24"/>
        </w:rPr>
        <w:t>b) If n (Noun) connected to x1 then n is aspect term</w:t>
      </w:r>
    </w:p>
    <w:p w:rsidR="0024360C" w:rsidRDefault="0024360C">
      <w:pPr>
        <w:spacing w:line="136" w:lineRule="exact"/>
        <w:rPr>
          <w:rFonts w:ascii="Times New Roman" w:eastAsia="Times New Roman" w:hAnsi="Times New Roman"/>
          <w:sz w:val="24"/>
        </w:rPr>
      </w:pPr>
    </w:p>
    <w:p w:rsidR="0024360C" w:rsidRDefault="00494712">
      <w:pPr>
        <w:numPr>
          <w:ilvl w:val="0"/>
          <w:numId w:val="2"/>
        </w:numPr>
        <w:tabs>
          <w:tab w:val="left" w:pos="267"/>
        </w:tabs>
        <w:spacing w:line="0" w:lineRule="atLeast"/>
        <w:ind w:left="267" w:hanging="267"/>
        <w:rPr>
          <w:rFonts w:ascii="Times New Roman" w:eastAsia="Times New Roman" w:hAnsi="Times New Roman"/>
          <w:sz w:val="24"/>
        </w:rPr>
      </w:pPr>
      <w:r>
        <w:rPr>
          <w:rFonts w:ascii="Times New Roman" w:eastAsia="Times New Roman" w:hAnsi="Times New Roman"/>
          <w:sz w:val="24"/>
        </w:rPr>
        <w:t xml:space="preserve">If x is associated </w:t>
      </w:r>
      <w:r w:rsidR="005975C4">
        <w:rPr>
          <w:rFonts w:ascii="Times New Roman" w:eastAsia="Times New Roman" w:hAnsi="Times New Roman"/>
          <w:sz w:val="24"/>
        </w:rPr>
        <w:t>with copular then x is an aspect.</w:t>
      </w:r>
    </w:p>
    <w:p w:rsidR="0024360C" w:rsidRDefault="0024360C">
      <w:pPr>
        <w:spacing w:line="136" w:lineRule="exact"/>
        <w:rPr>
          <w:rFonts w:ascii="Times New Roman" w:eastAsia="Times New Roman" w:hAnsi="Times New Roman"/>
          <w:sz w:val="24"/>
        </w:rPr>
      </w:pPr>
    </w:p>
    <w:p w:rsidR="0024360C" w:rsidRDefault="005975C4">
      <w:pPr>
        <w:numPr>
          <w:ilvl w:val="0"/>
          <w:numId w:val="2"/>
        </w:numPr>
        <w:tabs>
          <w:tab w:val="left" w:pos="267"/>
        </w:tabs>
        <w:spacing w:line="0" w:lineRule="atLeast"/>
        <w:ind w:left="267" w:hanging="267"/>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 xml:space="preserve"> </w:t>
      </w:r>
      <w:r w:rsidR="00494712">
        <w:rPr>
          <w:rFonts w:ascii="Times New Roman" w:eastAsia="Times New Roman" w:hAnsi="Times New Roman"/>
          <w:sz w:val="24"/>
        </w:rPr>
        <w:t xml:space="preserve">noun, </w:t>
      </w:r>
      <w:r>
        <w:rPr>
          <w:rFonts w:ascii="Times New Roman" w:eastAsia="Times New Roman" w:hAnsi="Times New Roman"/>
          <w:sz w:val="24"/>
        </w:rPr>
        <w:t>h</w:t>
      </w:r>
      <w:r w:rsidR="00494712">
        <w:rPr>
          <w:rFonts w:ascii="Times New Roman" w:eastAsia="Times New Roman" w:hAnsi="Times New Roman"/>
          <w:sz w:val="24"/>
        </w:rPr>
        <w:t xml:space="preserve"> then</w:t>
      </w:r>
      <w:r>
        <w:rPr>
          <w:rFonts w:ascii="Times New Roman" w:eastAsia="Times New Roman" w:hAnsi="Times New Roman"/>
          <w:sz w:val="24"/>
        </w:rPr>
        <w:t xml:space="preserve"> h is </w:t>
      </w:r>
      <w:r w:rsidR="00494712">
        <w:rPr>
          <w:rFonts w:ascii="Times New Roman" w:eastAsia="Times New Roman" w:hAnsi="Times New Roman"/>
          <w:sz w:val="24"/>
        </w:rPr>
        <w:t xml:space="preserve">an </w:t>
      </w:r>
      <w:r>
        <w:rPr>
          <w:rFonts w:ascii="Times New Roman" w:eastAsia="Times New Roman" w:hAnsi="Times New Roman"/>
          <w:sz w:val="24"/>
        </w:rPr>
        <w:t>aspect.</w:t>
      </w:r>
    </w:p>
    <w:p w:rsidR="0024360C" w:rsidRDefault="0024360C">
      <w:pPr>
        <w:spacing w:line="142" w:lineRule="exact"/>
        <w:rPr>
          <w:rFonts w:ascii="Times New Roman" w:eastAsia="Times New Roman" w:hAnsi="Times New Roman"/>
        </w:rPr>
      </w:pPr>
    </w:p>
    <w:p w:rsidR="0024360C" w:rsidRDefault="005975C4">
      <w:pPr>
        <w:spacing w:line="0" w:lineRule="atLeast"/>
        <w:ind w:left="7"/>
        <w:rPr>
          <w:rFonts w:ascii="Times New Roman" w:eastAsia="Times New Roman" w:hAnsi="Times New Roman"/>
          <w:sz w:val="24"/>
        </w:rPr>
      </w:pPr>
      <w:proofErr w:type="gramStart"/>
      <w:r>
        <w:rPr>
          <w:rFonts w:ascii="Times New Roman" w:eastAsia="Times New Roman" w:hAnsi="Times New Roman"/>
          <w:sz w:val="24"/>
        </w:rPr>
        <w:t>For sentence where a subject verb is not present.</w:t>
      </w:r>
      <w:proofErr w:type="gramEnd"/>
    </w:p>
    <w:p w:rsidR="0024360C" w:rsidRDefault="0024360C">
      <w:pPr>
        <w:spacing w:line="137" w:lineRule="exact"/>
        <w:rPr>
          <w:rFonts w:ascii="Times New Roman" w:eastAsia="Times New Roman" w:hAnsi="Times New Roman"/>
        </w:rPr>
      </w:pPr>
    </w:p>
    <w:p w:rsidR="0024360C" w:rsidRDefault="005975C4">
      <w:pPr>
        <w:numPr>
          <w:ilvl w:val="0"/>
          <w:numId w:val="3"/>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h</w:t>
      </w:r>
      <w:r w:rsidR="00494712">
        <w:rPr>
          <w:rFonts w:ascii="Times New Roman" w:eastAsia="Times New Roman" w:hAnsi="Times New Roman"/>
          <w:sz w:val="24"/>
        </w:rPr>
        <w:t>, adverb is with</w:t>
      </w:r>
      <w:r>
        <w:rPr>
          <w:rFonts w:ascii="Times New Roman" w:eastAsia="Times New Roman" w:hAnsi="Times New Roman"/>
          <w:sz w:val="24"/>
        </w:rPr>
        <w:t xml:space="preserve"> clausal </w:t>
      </w:r>
      <w:r w:rsidR="00494712">
        <w:rPr>
          <w:rFonts w:ascii="Times New Roman" w:eastAsia="Times New Roman" w:hAnsi="Times New Roman"/>
          <w:sz w:val="24"/>
        </w:rPr>
        <w:t xml:space="preserve">association </w:t>
      </w:r>
      <w:r>
        <w:rPr>
          <w:rFonts w:ascii="Times New Roman" w:eastAsia="Times New Roman" w:hAnsi="Times New Roman"/>
          <w:sz w:val="24"/>
        </w:rPr>
        <w:t>with x,</w:t>
      </w:r>
    </w:p>
    <w:p w:rsidR="0024360C" w:rsidRDefault="0024360C">
      <w:pPr>
        <w:spacing w:line="136" w:lineRule="exact"/>
        <w:rPr>
          <w:rFonts w:ascii="Times New Roman" w:eastAsia="Times New Roman" w:hAnsi="Times New Roman"/>
          <w:sz w:val="24"/>
        </w:rPr>
      </w:pPr>
    </w:p>
    <w:p w:rsidR="0024360C" w:rsidRDefault="005975C4">
      <w:pPr>
        <w:numPr>
          <w:ilvl w:val="3"/>
          <w:numId w:val="3"/>
        </w:numPr>
        <w:tabs>
          <w:tab w:val="left" w:pos="987"/>
        </w:tabs>
        <w:spacing w:line="0" w:lineRule="atLeast"/>
        <w:ind w:left="987" w:hanging="324"/>
        <w:rPr>
          <w:rFonts w:ascii="Times New Roman" w:eastAsia="Times New Roman" w:hAnsi="Times New Roman"/>
          <w:sz w:val="24"/>
        </w:rPr>
      </w:pPr>
      <w:r>
        <w:rPr>
          <w:rFonts w:ascii="Times New Roman" w:eastAsia="Times New Roman" w:hAnsi="Times New Roman"/>
          <w:sz w:val="24"/>
        </w:rPr>
        <w:t>then h is extracted as adverb</w:t>
      </w:r>
    </w:p>
    <w:p w:rsidR="0024360C" w:rsidRDefault="0024360C">
      <w:pPr>
        <w:spacing w:line="136" w:lineRule="exact"/>
        <w:rPr>
          <w:rFonts w:ascii="Times New Roman" w:eastAsia="Times New Roman" w:hAnsi="Times New Roman"/>
          <w:sz w:val="24"/>
        </w:rPr>
      </w:pPr>
    </w:p>
    <w:p w:rsidR="0024360C" w:rsidRDefault="005975C4">
      <w:pPr>
        <w:numPr>
          <w:ilvl w:val="0"/>
          <w:numId w:val="3"/>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 xml:space="preserve">h </w:t>
      </w:r>
      <w:r w:rsidR="00E10494">
        <w:rPr>
          <w:rFonts w:ascii="Times New Roman" w:eastAsia="Times New Roman" w:hAnsi="Times New Roman"/>
          <w:sz w:val="24"/>
        </w:rPr>
        <w:t xml:space="preserve">is associated with a </w:t>
      </w:r>
      <w:r>
        <w:rPr>
          <w:rFonts w:ascii="Times New Roman" w:eastAsia="Times New Roman" w:hAnsi="Times New Roman"/>
          <w:sz w:val="24"/>
        </w:rPr>
        <w:t xml:space="preserve">x </w:t>
      </w:r>
      <w:r w:rsidR="00776415">
        <w:rPr>
          <w:rFonts w:ascii="Times New Roman" w:eastAsia="Times New Roman" w:hAnsi="Times New Roman"/>
          <w:sz w:val="24"/>
        </w:rPr>
        <w:t xml:space="preserve">which is a noun – a </w:t>
      </w:r>
      <w:r w:rsidR="00E10494">
        <w:rPr>
          <w:rFonts w:ascii="Times New Roman" w:eastAsia="Times New Roman" w:hAnsi="Times New Roman"/>
          <w:sz w:val="24"/>
        </w:rPr>
        <w:t>prepositional association</w:t>
      </w:r>
      <w:r>
        <w:rPr>
          <w:rFonts w:ascii="Times New Roman" w:eastAsia="Times New Roman" w:hAnsi="Times New Roman"/>
          <w:sz w:val="24"/>
        </w:rPr>
        <w:t>,</w:t>
      </w:r>
    </w:p>
    <w:p w:rsidR="0024360C" w:rsidRDefault="0024360C">
      <w:pPr>
        <w:spacing w:line="141" w:lineRule="exact"/>
        <w:rPr>
          <w:rFonts w:ascii="Times New Roman" w:eastAsia="Times New Roman" w:hAnsi="Times New Roman"/>
          <w:sz w:val="24"/>
        </w:rPr>
      </w:pPr>
    </w:p>
    <w:p w:rsidR="0024360C" w:rsidRDefault="00E10494">
      <w:pPr>
        <w:numPr>
          <w:ilvl w:val="2"/>
          <w:numId w:val="3"/>
        </w:numPr>
        <w:tabs>
          <w:tab w:val="left" w:pos="927"/>
        </w:tabs>
        <w:spacing w:line="0" w:lineRule="atLeast"/>
        <w:ind w:left="927" w:hanging="322"/>
        <w:rPr>
          <w:rFonts w:ascii="Times New Roman" w:eastAsia="Times New Roman" w:hAnsi="Times New Roman"/>
          <w:sz w:val="24"/>
        </w:rPr>
      </w:pPr>
      <w:r>
        <w:rPr>
          <w:rFonts w:ascii="Times New Roman" w:eastAsia="Times New Roman" w:hAnsi="Times New Roman"/>
          <w:sz w:val="24"/>
        </w:rPr>
        <w:t>h, x are both aspects</w:t>
      </w:r>
    </w:p>
    <w:p w:rsidR="0024360C" w:rsidRDefault="0024360C">
      <w:pPr>
        <w:spacing w:line="137" w:lineRule="exact"/>
        <w:rPr>
          <w:rFonts w:ascii="Times New Roman" w:eastAsia="Times New Roman" w:hAnsi="Times New Roman"/>
          <w:sz w:val="24"/>
        </w:rPr>
      </w:pPr>
    </w:p>
    <w:p w:rsidR="0024360C" w:rsidRDefault="005975C4">
      <w:pPr>
        <w:numPr>
          <w:ilvl w:val="0"/>
          <w:numId w:val="3"/>
        </w:numPr>
        <w:tabs>
          <w:tab w:val="left" w:pos="247"/>
        </w:tabs>
        <w:spacing w:line="0" w:lineRule="atLeast"/>
        <w:ind w:left="247" w:hanging="247"/>
        <w:rPr>
          <w:rFonts w:ascii="Times New Roman" w:eastAsia="Times New Roman" w:hAnsi="Times New Roman"/>
          <w:sz w:val="24"/>
        </w:rPr>
      </w:pPr>
      <w:r>
        <w:rPr>
          <w:rFonts w:ascii="Times New Roman" w:eastAsia="Times New Roman" w:hAnsi="Times New Roman"/>
          <w:sz w:val="24"/>
        </w:rPr>
        <w:t xml:space="preserve">If h is in direct </w:t>
      </w:r>
      <w:r w:rsidR="00E10494">
        <w:rPr>
          <w:rFonts w:ascii="Times New Roman" w:eastAsia="Times New Roman" w:hAnsi="Times New Roman"/>
          <w:sz w:val="24"/>
        </w:rPr>
        <w:t xml:space="preserve">association with </w:t>
      </w:r>
      <w:r>
        <w:rPr>
          <w:rFonts w:ascii="Times New Roman" w:eastAsia="Times New Roman" w:hAnsi="Times New Roman"/>
          <w:sz w:val="24"/>
        </w:rPr>
        <w:t>x,</w:t>
      </w:r>
    </w:p>
    <w:p w:rsidR="0024360C" w:rsidRDefault="0024360C">
      <w:pPr>
        <w:spacing w:line="136" w:lineRule="exact"/>
        <w:rPr>
          <w:rFonts w:ascii="Times New Roman" w:eastAsia="Times New Roman" w:hAnsi="Times New Roman"/>
          <w:sz w:val="24"/>
        </w:rPr>
      </w:pPr>
    </w:p>
    <w:p w:rsidR="0024360C" w:rsidRDefault="00E10494">
      <w:pPr>
        <w:numPr>
          <w:ilvl w:val="1"/>
          <w:numId w:val="3"/>
        </w:numPr>
        <w:tabs>
          <w:tab w:val="left" w:pos="867"/>
        </w:tabs>
        <w:spacing w:line="0" w:lineRule="atLeast"/>
        <w:ind w:left="867" w:hanging="324"/>
        <w:rPr>
          <w:rFonts w:ascii="Times New Roman" w:eastAsia="Times New Roman" w:hAnsi="Times New Roman"/>
          <w:sz w:val="24"/>
        </w:rPr>
      </w:pPr>
      <w:r>
        <w:rPr>
          <w:rFonts w:ascii="Times New Roman" w:eastAsia="Times New Roman" w:hAnsi="Times New Roman"/>
          <w:sz w:val="24"/>
        </w:rPr>
        <w:t>then x will be</w:t>
      </w:r>
      <w:r w:rsidR="005975C4">
        <w:rPr>
          <w:rFonts w:ascii="Times New Roman" w:eastAsia="Times New Roman" w:hAnsi="Times New Roman"/>
          <w:sz w:val="24"/>
        </w:rPr>
        <w:t xml:space="preserve"> aspect term</w:t>
      </w:r>
    </w:p>
    <w:p w:rsidR="0024360C" w:rsidRDefault="0024360C">
      <w:pPr>
        <w:spacing w:line="149" w:lineRule="exact"/>
        <w:rPr>
          <w:rFonts w:ascii="Times New Roman" w:eastAsia="Times New Roman" w:hAnsi="Times New Roman"/>
        </w:rPr>
      </w:pPr>
    </w:p>
    <w:p w:rsidR="0024360C" w:rsidRDefault="005975C4">
      <w:pPr>
        <w:spacing w:line="352" w:lineRule="auto"/>
        <w:ind w:left="7" w:right="20"/>
        <w:rPr>
          <w:rFonts w:ascii="Times New Roman" w:eastAsia="Times New Roman" w:hAnsi="Times New Roman"/>
          <w:sz w:val="24"/>
        </w:rPr>
      </w:pPr>
      <w:r>
        <w:rPr>
          <w:rFonts w:ascii="Times New Roman" w:eastAsia="Times New Roman" w:hAnsi="Times New Roman"/>
          <w:sz w:val="24"/>
        </w:rPr>
        <w:t>We can extract aspect terms by using given set of rules from reviews. The result from</w:t>
      </w:r>
      <w:r w:rsidR="00494712">
        <w:rPr>
          <w:rFonts w:ascii="Times New Roman" w:eastAsia="Times New Roman" w:hAnsi="Times New Roman"/>
          <w:sz w:val="24"/>
        </w:rPr>
        <w:t xml:space="preserve"> </w:t>
      </w:r>
      <w:r>
        <w:rPr>
          <w:rFonts w:ascii="Times New Roman" w:eastAsia="Times New Roman" w:hAnsi="Times New Roman"/>
          <w:sz w:val="24"/>
        </w:rPr>
        <w:t>this task is a list of aspect terms which we have stored in a dictionary which has sentence-id as key.</w:t>
      </w:r>
    </w:p>
    <w:p w:rsidR="0024360C" w:rsidRDefault="0024360C">
      <w:pPr>
        <w:spacing w:line="352" w:lineRule="auto"/>
        <w:ind w:left="7" w:right="20"/>
        <w:rPr>
          <w:rFonts w:ascii="Times New Roman" w:eastAsia="Times New Roman" w:hAnsi="Times New Roman"/>
          <w:sz w:val="24"/>
        </w:rPr>
        <w:sectPr w:rsidR="0024360C">
          <w:pgSz w:w="12240" w:h="15840"/>
          <w:pgMar w:top="1135" w:right="1120" w:bottom="666" w:left="1133" w:header="0" w:footer="0" w:gutter="0"/>
          <w:cols w:space="0" w:equalWidth="0">
            <w:col w:w="9987"/>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83" w:lineRule="exact"/>
        <w:rPr>
          <w:rFonts w:ascii="Times New Roman" w:eastAsia="Times New Roman" w:hAnsi="Times New Roman"/>
        </w:rPr>
      </w:pPr>
    </w:p>
    <w:p w:rsidR="0024360C" w:rsidRDefault="005975C4">
      <w:pPr>
        <w:spacing w:line="0" w:lineRule="atLeast"/>
        <w:ind w:right="13"/>
        <w:jc w:val="center"/>
        <w:rPr>
          <w:rFonts w:ascii="Times New Roman" w:eastAsia="Times New Roman" w:hAnsi="Times New Roman"/>
        </w:rPr>
      </w:pPr>
      <w:r>
        <w:rPr>
          <w:rFonts w:ascii="Times New Roman" w:eastAsia="Times New Roman" w:hAnsi="Times New Roman"/>
        </w:rPr>
        <w:t>8</w:t>
      </w:r>
    </w:p>
    <w:p w:rsidR="0024360C" w:rsidRDefault="0024360C">
      <w:pPr>
        <w:spacing w:line="0" w:lineRule="atLeast"/>
        <w:ind w:right="13"/>
        <w:jc w:val="center"/>
        <w:rPr>
          <w:rFonts w:ascii="Times New Roman" w:eastAsia="Times New Roman" w:hAnsi="Times New Roman"/>
        </w:rPr>
        <w:sectPr w:rsidR="0024360C">
          <w:type w:val="continuous"/>
          <w:pgSz w:w="12240" w:h="15840"/>
          <w:pgMar w:top="1135" w:right="1120" w:bottom="666" w:left="1133" w:header="0" w:footer="0" w:gutter="0"/>
          <w:cols w:space="0" w:equalWidth="0">
            <w:col w:w="9987"/>
          </w:cols>
          <w:docGrid w:linePitch="360"/>
        </w:sectPr>
      </w:pPr>
    </w:p>
    <w:p w:rsidR="0024360C" w:rsidRDefault="00BD166F">
      <w:pPr>
        <w:spacing w:line="200" w:lineRule="exact"/>
        <w:rPr>
          <w:rFonts w:ascii="Times New Roman" w:eastAsia="Times New Roman" w:hAnsi="Times New Roman"/>
        </w:rPr>
      </w:pPr>
      <w:bookmarkStart w:id="16" w:name="page17"/>
      <w:bookmarkEnd w:id="16"/>
      <w:r>
        <w:rPr>
          <w:rFonts w:ascii="Times New Roman" w:eastAsia="Times New Roman" w:hAnsi="Times New Roman"/>
          <w:noProof/>
          <w:lang w:val="en-IN" w:eastAsia="en-IN" w:bidi="ar-SA"/>
        </w:rPr>
        <w:lastRenderedPageBreak/>
        <w:drawing>
          <wp:anchor distT="0" distB="0" distL="114300" distR="114300" simplePos="0" relativeHeight="251661824" behindDoc="1" locked="0" layoutInCell="1" allowOverlap="1">
            <wp:simplePos x="0" y="0"/>
            <wp:positionH relativeFrom="page">
              <wp:posOffset>720090</wp:posOffset>
            </wp:positionH>
            <wp:positionV relativeFrom="page">
              <wp:posOffset>720090</wp:posOffset>
            </wp:positionV>
            <wp:extent cx="6570980" cy="6256655"/>
            <wp:effectExtent l="1905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6570980" cy="6256655"/>
                    </a:xfrm>
                    <a:prstGeom prst="rect">
                      <a:avLst/>
                    </a:prstGeom>
                    <a:noFill/>
                  </pic:spPr>
                </pic:pic>
              </a:graphicData>
            </a:graphic>
          </wp:anchor>
        </w:drawing>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75" w:lineRule="exact"/>
        <w:rPr>
          <w:rFonts w:ascii="Times New Roman" w:eastAsia="Times New Roman" w:hAnsi="Times New Roman"/>
        </w:rPr>
      </w:pPr>
    </w:p>
    <w:p w:rsidR="0024360C" w:rsidRDefault="005975C4">
      <w:pPr>
        <w:tabs>
          <w:tab w:val="left" w:pos="5120"/>
        </w:tabs>
        <w:spacing w:line="0" w:lineRule="atLeast"/>
        <w:ind w:left="4360"/>
        <w:rPr>
          <w:rFonts w:ascii="Times New Roman" w:eastAsia="Times New Roman" w:hAnsi="Times New Roman"/>
          <w:sz w:val="19"/>
        </w:rPr>
      </w:pPr>
      <w:r>
        <w:rPr>
          <w:rFonts w:ascii="Times New Roman" w:eastAsia="Times New Roman" w:hAnsi="Times New Roman"/>
        </w:rPr>
        <w:t>Fig. 5.3</w:t>
      </w:r>
      <w:r>
        <w:rPr>
          <w:rFonts w:ascii="Times New Roman" w:eastAsia="Times New Roman" w:hAnsi="Times New Roman"/>
        </w:rPr>
        <w:tab/>
      </w:r>
      <w:r>
        <w:rPr>
          <w:rFonts w:ascii="Times New Roman" w:eastAsia="Times New Roman" w:hAnsi="Times New Roman"/>
          <w:sz w:val="19"/>
        </w:rPr>
        <w:t>Aspect Extractor Code</w:t>
      </w:r>
    </w:p>
    <w:p w:rsidR="0024360C" w:rsidRDefault="0024360C">
      <w:pPr>
        <w:spacing w:line="200" w:lineRule="exact"/>
        <w:rPr>
          <w:rFonts w:ascii="Times New Roman" w:eastAsia="Times New Roman" w:hAnsi="Times New Roman"/>
        </w:rPr>
      </w:pPr>
    </w:p>
    <w:p w:rsidR="0024360C" w:rsidRDefault="0024360C">
      <w:pPr>
        <w:spacing w:line="264"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4.4 Tasks to be accomplished</w:t>
      </w:r>
    </w:p>
    <w:p w:rsidR="0024360C" w:rsidRDefault="0024360C">
      <w:pPr>
        <w:spacing w:line="346"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4.4.1 Aspect Polarity Detection</w:t>
      </w:r>
    </w:p>
    <w:p w:rsidR="0024360C" w:rsidRDefault="0024360C">
      <w:pPr>
        <w:spacing w:line="163" w:lineRule="exact"/>
        <w:rPr>
          <w:rFonts w:ascii="Times New Roman" w:eastAsia="Times New Roman" w:hAnsi="Times New Roman"/>
        </w:rPr>
      </w:pPr>
    </w:p>
    <w:p w:rsidR="0024360C" w:rsidRDefault="005975C4">
      <w:pPr>
        <w:spacing w:line="348" w:lineRule="auto"/>
        <w:rPr>
          <w:rFonts w:ascii="Times New Roman" w:eastAsia="Times New Roman" w:hAnsi="Times New Roman"/>
          <w:sz w:val="24"/>
        </w:rPr>
      </w:pPr>
      <w:r>
        <w:rPr>
          <w:rFonts w:ascii="Times New Roman" w:eastAsia="Times New Roman" w:hAnsi="Times New Roman"/>
          <w:sz w:val="24"/>
        </w:rPr>
        <w:t xml:space="preserve">Now for the next phase of our </w:t>
      </w:r>
      <w:proofErr w:type="gramStart"/>
      <w:r>
        <w:rPr>
          <w:rFonts w:ascii="Times New Roman" w:eastAsia="Times New Roman" w:hAnsi="Times New Roman"/>
          <w:sz w:val="24"/>
        </w:rPr>
        <w:t>project ,</w:t>
      </w:r>
      <w:proofErr w:type="gramEnd"/>
      <w:r>
        <w:rPr>
          <w:rFonts w:ascii="Times New Roman" w:eastAsia="Times New Roman" w:hAnsi="Times New Roman"/>
          <w:sz w:val="24"/>
        </w:rPr>
        <w:t xml:space="preserve"> </w:t>
      </w:r>
      <w:r w:rsidR="00E10494">
        <w:rPr>
          <w:rFonts w:ascii="Times New Roman" w:eastAsia="Times New Roman" w:hAnsi="Times New Roman"/>
          <w:sz w:val="24"/>
        </w:rPr>
        <w:t xml:space="preserve">polarity of </w:t>
      </w:r>
      <w:r w:rsidR="00776415">
        <w:rPr>
          <w:rFonts w:ascii="Times New Roman" w:eastAsia="Times New Roman" w:hAnsi="Times New Roman"/>
          <w:sz w:val="24"/>
        </w:rPr>
        <w:t xml:space="preserve">the terms which are aspects </w:t>
      </w:r>
      <w:r w:rsidR="00E10494">
        <w:rPr>
          <w:rFonts w:ascii="Times New Roman" w:eastAsia="Times New Roman" w:hAnsi="Times New Roman"/>
          <w:sz w:val="24"/>
        </w:rPr>
        <w:t xml:space="preserve">– </w:t>
      </w:r>
      <w:r w:rsidR="00776415">
        <w:rPr>
          <w:rFonts w:ascii="Times New Roman" w:eastAsia="Times New Roman" w:hAnsi="Times New Roman"/>
          <w:sz w:val="24"/>
        </w:rPr>
        <w:t>negative, positive, conflict, neutral</w:t>
      </w:r>
      <w:r>
        <w:rPr>
          <w:rFonts w:ascii="Times New Roman" w:eastAsia="Times New Roman" w:hAnsi="Times New Roman"/>
          <w:sz w:val="24"/>
        </w:rPr>
        <w:t>.</w:t>
      </w:r>
    </w:p>
    <w:p w:rsidR="0024360C" w:rsidRDefault="0024360C">
      <w:pPr>
        <w:spacing w:line="253" w:lineRule="exact"/>
        <w:rPr>
          <w:rFonts w:ascii="Times New Roman" w:eastAsia="Times New Roman" w:hAnsi="Times New Roman"/>
        </w:rPr>
      </w:pPr>
    </w:p>
    <w:p w:rsidR="0024360C" w:rsidRDefault="005975C4">
      <w:pPr>
        <w:spacing w:line="0" w:lineRule="atLeast"/>
        <w:jc w:val="center"/>
        <w:rPr>
          <w:rFonts w:ascii="Times New Roman" w:eastAsia="Times New Roman" w:hAnsi="Times New Roman"/>
        </w:rPr>
      </w:pPr>
      <w:r>
        <w:rPr>
          <w:rFonts w:ascii="Times New Roman" w:eastAsia="Times New Roman" w:hAnsi="Times New Roman"/>
        </w:rPr>
        <w:t>9</w:t>
      </w:r>
    </w:p>
    <w:p w:rsidR="0024360C" w:rsidRDefault="0024360C">
      <w:pPr>
        <w:spacing w:line="0" w:lineRule="atLeast"/>
        <w:jc w:val="center"/>
        <w:rPr>
          <w:rFonts w:ascii="Times New Roman" w:eastAsia="Times New Roman" w:hAnsi="Times New Roman"/>
        </w:rPr>
        <w:sectPr w:rsidR="0024360C">
          <w:pgSz w:w="12240" w:h="15840"/>
          <w:pgMar w:top="1440" w:right="1140" w:bottom="930" w:left="1140" w:header="0" w:footer="0" w:gutter="0"/>
          <w:cols w:space="0" w:equalWidth="0">
            <w:col w:w="9960"/>
          </w:cols>
          <w:docGrid w:linePitch="360"/>
        </w:sectPr>
      </w:pPr>
    </w:p>
    <w:p w:rsidR="0024360C" w:rsidRDefault="0024360C">
      <w:pPr>
        <w:spacing w:line="175" w:lineRule="exact"/>
        <w:rPr>
          <w:rFonts w:ascii="Times New Roman" w:eastAsia="Times New Roman" w:hAnsi="Times New Roman"/>
        </w:rPr>
      </w:pPr>
      <w:bookmarkStart w:id="17" w:name="page18"/>
      <w:bookmarkEnd w:id="17"/>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4.4.2. Aspect Categorization</w:t>
      </w:r>
    </w:p>
    <w:p w:rsidR="0024360C" w:rsidRDefault="0024360C">
      <w:pPr>
        <w:spacing w:line="163" w:lineRule="exact"/>
        <w:rPr>
          <w:rFonts w:ascii="Times New Roman" w:eastAsia="Times New Roman" w:hAnsi="Times New Roman"/>
        </w:rPr>
      </w:pPr>
    </w:p>
    <w:p w:rsidR="0024360C" w:rsidRDefault="005975C4">
      <w:pPr>
        <w:spacing w:line="353" w:lineRule="auto"/>
        <w:jc w:val="both"/>
        <w:rPr>
          <w:rFonts w:ascii="Times New Roman" w:eastAsia="Times New Roman" w:hAnsi="Times New Roman"/>
          <w:sz w:val="24"/>
        </w:rPr>
      </w:pPr>
      <w:r>
        <w:rPr>
          <w:rFonts w:ascii="Times New Roman" w:eastAsia="Times New Roman" w:hAnsi="Times New Roman"/>
          <w:sz w:val="24"/>
        </w:rPr>
        <w:t>We now know the predefined set of aspect categories, so now we have to identify the categories of the aspects provide we are given each aspect terms.</w:t>
      </w:r>
    </w:p>
    <w:p w:rsidR="0024360C" w:rsidRDefault="0024360C">
      <w:pPr>
        <w:spacing w:line="19" w:lineRule="exact"/>
        <w:rPr>
          <w:rFonts w:ascii="Times New Roman" w:eastAsia="Times New Roman" w:hAnsi="Times New Roman"/>
        </w:rPr>
      </w:pPr>
    </w:p>
    <w:p w:rsidR="0024360C" w:rsidRDefault="005975C4">
      <w:pPr>
        <w:spacing w:line="348" w:lineRule="auto"/>
        <w:jc w:val="both"/>
        <w:rPr>
          <w:rFonts w:ascii="Times New Roman" w:eastAsia="Times New Roman" w:hAnsi="Times New Roman"/>
          <w:sz w:val="24"/>
        </w:rPr>
      </w:pPr>
      <w:r>
        <w:rPr>
          <w:rFonts w:ascii="Times New Roman" w:eastAsia="Times New Roman" w:hAnsi="Times New Roman"/>
          <w:sz w:val="24"/>
        </w:rPr>
        <w:t xml:space="preserve">There were five categories that were used for the aspect terms of the data we have used. These five for the data of restaurants are, </w:t>
      </w:r>
      <w:proofErr w:type="gramStart"/>
      <w:r>
        <w:rPr>
          <w:rFonts w:ascii="Times New Roman" w:eastAsia="Times New Roman" w:hAnsi="Times New Roman"/>
          <w:sz w:val="24"/>
        </w:rPr>
        <w:t>[ food</w:t>
      </w:r>
      <w:proofErr w:type="gramEnd"/>
      <w:r>
        <w:rPr>
          <w:rFonts w:ascii="Times New Roman" w:eastAsia="Times New Roman" w:hAnsi="Times New Roman"/>
          <w:sz w:val="24"/>
        </w:rPr>
        <w:t>, service, ambience, price, miscellaneous ]</w:t>
      </w:r>
    </w:p>
    <w:p w:rsidR="0024360C" w:rsidRDefault="0024360C">
      <w:pPr>
        <w:spacing w:line="366"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28"/>
        </w:rPr>
      </w:pPr>
      <w:r>
        <w:rPr>
          <w:rFonts w:ascii="Times New Roman" w:eastAsia="Times New Roman" w:hAnsi="Times New Roman"/>
          <w:b/>
          <w:sz w:val="28"/>
        </w:rPr>
        <w:t>4.4.3 Sentiment Calculation</w:t>
      </w:r>
    </w:p>
    <w:p w:rsidR="0024360C" w:rsidRDefault="0024360C">
      <w:pPr>
        <w:spacing w:line="168" w:lineRule="exact"/>
        <w:rPr>
          <w:rFonts w:ascii="Times New Roman" w:eastAsia="Times New Roman" w:hAnsi="Times New Roman"/>
        </w:rPr>
      </w:pPr>
    </w:p>
    <w:p w:rsidR="0024360C" w:rsidRDefault="005975C4">
      <w:pPr>
        <w:spacing w:line="353" w:lineRule="auto"/>
        <w:jc w:val="both"/>
        <w:rPr>
          <w:rFonts w:ascii="Times New Roman" w:eastAsia="Times New Roman" w:hAnsi="Times New Roman"/>
          <w:sz w:val="24"/>
        </w:rPr>
      </w:pPr>
      <w:r>
        <w:rPr>
          <w:rFonts w:ascii="Times New Roman" w:eastAsia="Times New Roman" w:hAnsi="Times New Roman"/>
          <w:sz w:val="24"/>
        </w:rPr>
        <w:t xml:space="preserve">We </w:t>
      </w:r>
      <w:proofErr w:type="gramStart"/>
      <w:r>
        <w:rPr>
          <w:rFonts w:ascii="Times New Roman" w:eastAsia="Times New Roman" w:hAnsi="Times New Roman"/>
          <w:sz w:val="24"/>
        </w:rPr>
        <w:t>now ,</w:t>
      </w:r>
      <w:proofErr w:type="gramEnd"/>
      <w:r>
        <w:rPr>
          <w:rFonts w:ascii="Times New Roman" w:eastAsia="Times New Roman" w:hAnsi="Times New Roman"/>
          <w:sz w:val="24"/>
        </w:rPr>
        <w:t xml:space="preserve"> in this step, will calculate the polarity of aspects present in the aspect categories. The steps are as follows: We will use </w:t>
      </w:r>
      <w:proofErr w:type="spellStart"/>
      <w:r>
        <w:rPr>
          <w:rFonts w:ascii="Times New Roman" w:eastAsia="Times New Roman" w:hAnsi="Times New Roman"/>
          <w:sz w:val="24"/>
        </w:rPr>
        <w:t>thee</w:t>
      </w:r>
      <w:proofErr w:type="spellEnd"/>
      <w:r>
        <w:rPr>
          <w:rFonts w:ascii="Times New Roman" w:eastAsia="Times New Roman" w:hAnsi="Times New Roman"/>
          <w:sz w:val="24"/>
        </w:rPr>
        <w:t xml:space="preserve"> calculated polarities of the aspect terms from the previous steps, and categories from categorization step, and calculate the polarities of each category.</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92" w:lineRule="exact"/>
        <w:rPr>
          <w:rFonts w:ascii="Times New Roman" w:eastAsia="Times New Roman" w:hAnsi="Times New Roman"/>
        </w:rPr>
      </w:pPr>
    </w:p>
    <w:p w:rsidR="0024360C" w:rsidRDefault="005975C4">
      <w:pPr>
        <w:spacing w:line="0" w:lineRule="atLeast"/>
        <w:jc w:val="center"/>
        <w:rPr>
          <w:rFonts w:ascii="Times New Roman" w:eastAsia="Times New Roman" w:hAnsi="Times New Roman"/>
        </w:rPr>
      </w:pPr>
      <w:r>
        <w:rPr>
          <w:rFonts w:ascii="Times New Roman" w:eastAsia="Times New Roman" w:hAnsi="Times New Roman"/>
        </w:rPr>
        <w:t>10</w:t>
      </w:r>
    </w:p>
    <w:p w:rsidR="0024360C" w:rsidRDefault="0024360C">
      <w:pPr>
        <w:spacing w:line="0" w:lineRule="atLeast"/>
        <w:jc w:val="center"/>
        <w:rPr>
          <w:rFonts w:ascii="Times New Roman" w:eastAsia="Times New Roman" w:hAnsi="Times New Roman"/>
        </w:rPr>
        <w:sectPr w:rsidR="0024360C">
          <w:pgSz w:w="12240" w:h="15840"/>
          <w:pgMar w:top="1440" w:right="1140" w:bottom="848" w:left="1140" w:header="0" w:footer="0" w:gutter="0"/>
          <w:cols w:space="0" w:equalWidth="0">
            <w:col w:w="9960"/>
          </w:cols>
          <w:docGrid w:linePitch="360"/>
        </w:sectPr>
      </w:pPr>
    </w:p>
    <w:p w:rsidR="0024360C" w:rsidRDefault="005975C4">
      <w:pPr>
        <w:spacing w:line="0" w:lineRule="atLeast"/>
        <w:ind w:right="-159"/>
        <w:jc w:val="center"/>
        <w:rPr>
          <w:rFonts w:ascii="Times New Roman" w:eastAsia="Times New Roman" w:hAnsi="Times New Roman"/>
          <w:b/>
          <w:sz w:val="32"/>
        </w:rPr>
      </w:pPr>
      <w:bookmarkStart w:id="18" w:name="page19"/>
      <w:bookmarkEnd w:id="18"/>
      <w:r>
        <w:rPr>
          <w:rFonts w:ascii="Times New Roman" w:eastAsia="Times New Roman" w:hAnsi="Times New Roman"/>
          <w:b/>
          <w:sz w:val="32"/>
        </w:rPr>
        <w:lastRenderedPageBreak/>
        <w:t>CHAPTER - 5</w:t>
      </w: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37" w:lineRule="exact"/>
        <w:rPr>
          <w:rFonts w:ascii="Times New Roman" w:eastAsia="Times New Roman" w:hAnsi="Times New Roman"/>
        </w:rPr>
      </w:pPr>
    </w:p>
    <w:p w:rsidR="0024360C" w:rsidRDefault="005975C4">
      <w:pPr>
        <w:spacing w:line="0" w:lineRule="atLeast"/>
        <w:rPr>
          <w:rFonts w:ascii="Times New Roman" w:eastAsia="Times New Roman" w:hAnsi="Times New Roman"/>
          <w:b/>
          <w:sz w:val="32"/>
        </w:rPr>
      </w:pPr>
      <w:r>
        <w:rPr>
          <w:rFonts w:ascii="Times New Roman" w:eastAsia="Times New Roman" w:hAnsi="Times New Roman"/>
          <w:b/>
          <w:sz w:val="32"/>
        </w:rPr>
        <w:t>EVALUATIONS MEASURES &amp; RESULT</w:t>
      </w:r>
    </w:p>
    <w:p w:rsidR="0024360C" w:rsidRDefault="0024360C">
      <w:pPr>
        <w:spacing w:line="352" w:lineRule="exact"/>
        <w:rPr>
          <w:rFonts w:ascii="Times New Roman" w:eastAsia="Times New Roman" w:hAnsi="Times New Roman"/>
        </w:rPr>
      </w:pPr>
    </w:p>
    <w:p w:rsidR="008823B5" w:rsidRPr="00E10494" w:rsidRDefault="008823B5">
      <w:pPr>
        <w:spacing w:line="293" w:lineRule="exact"/>
        <w:jc w:val="both"/>
        <w:rPr>
          <w:rFonts w:ascii="Times New Roman" w:eastAsia="Dotum" w:hAnsi="Times New Roman" w:cs="Times New Roman"/>
          <w:sz w:val="24"/>
        </w:rPr>
      </w:pPr>
      <w:r>
        <w:rPr>
          <w:rFonts w:ascii="Times New Roman" w:eastAsia="Dotum" w:hAnsi="Times New Roman" w:cs="Times New Roman"/>
          <w:sz w:val="24"/>
        </w:rPr>
        <w:t>Method uses set G with human annotators with the texts where the true positives is found, false positives, false negatives and the precision, recall are defined as usually.</w:t>
      </w:r>
    </w:p>
    <w:p w:rsidR="0024360C" w:rsidRDefault="0024360C">
      <w:pPr>
        <w:spacing w:line="302" w:lineRule="exact"/>
        <w:rPr>
          <w:rFonts w:ascii="Times New Roman" w:eastAsia="Times New Roman" w:hAnsi="Times New Roman"/>
        </w:rPr>
      </w:pPr>
    </w:p>
    <w:p w:rsidR="0024360C" w:rsidRDefault="008823B5" w:rsidP="008823B5">
      <w:pPr>
        <w:spacing w:line="0" w:lineRule="atLeast"/>
        <w:rPr>
          <w:rFonts w:ascii="Times New Roman" w:eastAsia="Times New Roman" w:hAnsi="Times New Roman"/>
          <w:sz w:val="24"/>
        </w:rPr>
      </w:pPr>
      <w:r>
        <w:rPr>
          <w:rFonts w:ascii="Times New Roman" w:eastAsia="Times New Roman" w:hAnsi="Times New Roman"/>
          <w:sz w:val="24"/>
        </w:rPr>
        <w:t>Accuracy de</w:t>
      </w:r>
      <w:r w:rsidR="005975C4">
        <w:rPr>
          <w:rFonts w:ascii="Times New Roman" w:eastAsia="Times New Roman" w:hAnsi="Times New Roman"/>
          <w:sz w:val="24"/>
        </w:rPr>
        <w:t>fined as follows:</w:t>
      </w:r>
    </w:p>
    <w:p w:rsidR="008823B5" w:rsidRDefault="008823B5">
      <w:pPr>
        <w:spacing w:line="237" w:lineRule="auto"/>
        <w:ind w:right="160"/>
        <w:rPr>
          <w:rFonts w:ascii="Times New Roman" w:eastAsia="Times New Roman" w:hAnsi="Times New Roman"/>
          <w:sz w:val="24"/>
        </w:rPr>
      </w:pPr>
    </w:p>
    <w:p w:rsidR="0024360C" w:rsidRDefault="008823B5">
      <w:pPr>
        <w:spacing w:line="237" w:lineRule="auto"/>
        <w:ind w:right="160"/>
        <w:rPr>
          <w:rFonts w:ascii="Times New Roman" w:eastAsia="Times New Roman" w:hAnsi="Times New Roman"/>
          <w:sz w:val="24"/>
        </w:rPr>
      </w:pPr>
      <w:r>
        <w:rPr>
          <w:rFonts w:ascii="Times New Roman" w:eastAsia="Times New Roman" w:hAnsi="Times New Roman"/>
          <w:sz w:val="24"/>
        </w:rPr>
        <w:t>Aspect terms TP is given both by evaluated terms and the human annotators. Some are given by human annotators but not calculated by evaluation. The contrary is also taken into account for the results.</w:t>
      </w:r>
    </w:p>
    <w:p w:rsidR="0024360C" w:rsidRDefault="0024360C">
      <w:pPr>
        <w:spacing w:line="280" w:lineRule="exact"/>
        <w:rPr>
          <w:rFonts w:ascii="Times New Roman" w:eastAsia="Times New Roman" w:hAnsi="Times New Roman"/>
        </w:rPr>
      </w:pPr>
    </w:p>
    <w:p w:rsidR="0024360C" w:rsidRDefault="005975C4">
      <w:pPr>
        <w:spacing w:line="0" w:lineRule="atLeast"/>
        <w:rPr>
          <w:rFonts w:ascii="Times New Roman" w:eastAsia="Times New Roman" w:hAnsi="Times New Roman"/>
          <w:sz w:val="24"/>
        </w:rPr>
      </w:pPr>
      <w:r>
        <w:rPr>
          <w:rFonts w:ascii="Times New Roman" w:eastAsia="Times New Roman" w:hAnsi="Times New Roman"/>
          <w:sz w:val="24"/>
        </w:rPr>
        <w:t>From the table we can see:</w:t>
      </w:r>
    </w:p>
    <w:p w:rsidR="0024360C" w:rsidRDefault="005975C4">
      <w:pPr>
        <w:spacing w:line="186" w:lineRule="auto"/>
        <w:ind w:right="-159"/>
        <w:jc w:val="center"/>
        <w:rPr>
          <w:rFonts w:ascii="Times New Roman" w:eastAsia="Times New Roman" w:hAnsi="Times New Roman"/>
          <w:i/>
          <w:sz w:val="13"/>
        </w:rPr>
      </w:pPr>
      <w:r>
        <w:rPr>
          <w:rFonts w:ascii="Cambria Math" w:eastAsia="Cambria Math" w:hAnsi="Cambria Math"/>
          <w:sz w:val="13"/>
        </w:rPr>
        <w:t xml:space="preserve">= </w:t>
      </w:r>
      <w:r>
        <w:rPr>
          <w:rFonts w:ascii="Times New Roman" w:eastAsia="Times New Roman" w:hAnsi="Times New Roman"/>
          <w:i/>
          <w:sz w:val="13"/>
        </w:rPr>
        <w:t>80</w:t>
      </w:r>
    </w:p>
    <w:p w:rsidR="0024360C" w:rsidRDefault="005975C4">
      <w:pPr>
        <w:spacing w:line="184" w:lineRule="auto"/>
        <w:ind w:right="-159"/>
        <w:jc w:val="center"/>
        <w:rPr>
          <w:rFonts w:ascii="Times New Roman" w:eastAsia="Times New Roman" w:hAnsi="Times New Roman"/>
          <w:i/>
          <w:sz w:val="13"/>
        </w:rPr>
      </w:pPr>
      <w:r>
        <w:rPr>
          <w:rFonts w:ascii="Cambria Math" w:eastAsia="Cambria Math" w:hAnsi="Cambria Math"/>
          <w:sz w:val="13"/>
        </w:rPr>
        <w:t xml:space="preserve">= </w:t>
      </w:r>
      <w:r>
        <w:rPr>
          <w:rFonts w:ascii="Times New Roman" w:eastAsia="Times New Roman" w:hAnsi="Times New Roman"/>
          <w:i/>
          <w:sz w:val="13"/>
        </w:rPr>
        <w:t>782</w:t>
      </w:r>
    </w:p>
    <w:p w:rsidR="0024360C" w:rsidRDefault="005975C4">
      <w:pPr>
        <w:spacing w:line="185" w:lineRule="auto"/>
        <w:ind w:right="-159"/>
        <w:jc w:val="center"/>
        <w:rPr>
          <w:rFonts w:ascii="Times New Roman" w:eastAsia="Times New Roman" w:hAnsi="Times New Roman"/>
          <w:i/>
          <w:sz w:val="13"/>
        </w:rPr>
      </w:pPr>
      <w:r>
        <w:rPr>
          <w:rFonts w:ascii="Cambria Math" w:eastAsia="Cambria Math" w:hAnsi="Cambria Math"/>
          <w:sz w:val="13"/>
        </w:rPr>
        <w:t xml:space="preserve">= </w:t>
      </w:r>
      <w:r>
        <w:rPr>
          <w:rFonts w:ascii="Times New Roman" w:eastAsia="Times New Roman" w:hAnsi="Times New Roman"/>
          <w:i/>
          <w:sz w:val="13"/>
        </w:rPr>
        <w:t>394</w:t>
      </w:r>
    </w:p>
    <w:p w:rsidR="0024360C" w:rsidRDefault="005975C4">
      <w:pPr>
        <w:spacing w:line="185" w:lineRule="auto"/>
        <w:ind w:right="-159"/>
        <w:jc w:val="center"/>
        <w:rPr>
          <w:rFonts w:ascii="Times New Roman" w:eastAsia="Times New Roman" w:hAnsi="Times New Roman"/>
          <w:i/>
          <w:sz w:val="13"/>
        </w:rPr>
      </w:pPr>
      <w:r>
        <w:rPr>
          <w:rFonts w:ascii="Cambria Math" w:eastAsia="Cambria Math" w:hAnsi="Cambria Math"/>
          <w:sz w:val="13"/>
        </w:rPr>
        <w:t xml:space="preserve">= </w:t>
      </w:r>
      <w:r>
        <w:rPr>
          <w:rFonts w:ascii="Times New Roman" w:eastAsia="Times New Roman" w:hAnsi="Times New Roman"/>
          <w:i/>
          <w:sz w:val="13"/>
        </w:rPr>
        <w:t>16</w:t>
      </w:r>
    </w:p>
    <w:p w:rsidR="0024360C" w:rsidRDefault="0024360C">
      <w:pPr>
        <w:spacing w:line="268" w:lineRule="exact"/>
        <w:rPr>
          <w:rFonts w:ascii="Times New Roman" w:eastAsia="Times New Roman" w:hAnsi="Times New Roman"/>
        </w:rPr>
      </w:pPr>
    </w:p>
    <w:p w:rsidR="0024360C" w:rsidRDefault="005975C4">
      <w:pPr>
        <w:spacing w:line="0" w:lineRule="atLeast"/>
        <w:ind w:left="60"/>
        <w:rPr>
          <w:rFonts w:ascii="Times New Roman" w:eastAsia="Times New Roman" w:hAnsi="Times New Roman"/>
          <w:sz w:val="24"/>
        </w:rPr>
      </w:pPr>
      <w:r>
        <w:rPr>
          <w:rFonts w:ascii="Times New Roman" w:eastAsia="Times New Roman" w:hAnsi="Times New Roman"/>
          <w:sz w:val="24"/>
        </w:rPr>
        <w:t>Based on that we can calculate other values:</w:t>
      </w:r>
    </w:p>
    <w:p w:rsidR="0024360C" w:rsidRDefault="005975C4">
      <w:pPr>
        <w:spacing w:line="186" w:lineRule="auto"/>
        <w:ind w:left="3560"/>
        <w:rPr>
          <w:rFonts w:ascii="Cambria Math" w:eastAsia="Cambria Math" w:hAnsi="Cambria Math"/>
          <w:sz w:val="13"/>
        </w:rPr>
      </w:pPr>
      <w:r>
        <w:rPr>
          <w:rFonts w:ascii="Cambria Math" w:eastAsia="Cambria Math" w:hAnsi="Cambria Math"/>
          <w:sz w:val="13"/>
        </w:rPr>
        <w:t xml:space="preserve">=     </w:t>
      </w:r>
      <w:proofErr w:type="gramStart"/>
      <w:r>
        <w:rPr>
          <w:rFonts w:ascii="Cambria Math" w:eastAsia="Cambria Math" w:hAnsi="Cambria Math"/>
          <w:sz w:val="13"/>
        </w:rPr>
        <w:t>/(</w:t>
      </w:r>
      <w:proofErr w:type="gramEnd"/>
      <w:r>
        <w:rPr>
          <w:rFonts w:ascii="Cambria Math" w:eastAsia="Cambria Math" w:hAnsi="Cambria Math"/>
          <w:sz w:val="13"/>
        </w:rPr>
        <w:t xml:space="preserve">     +     ) = 0.17</w:t>
      </w:r>
    </w:p>
    <w:p w:rsidR="0024360C" w:rsidRDefault="005975C4">
      <w:pPr>
        <w:spacing w:line="184" w:lineRule="auto"/>
        <w:ind w:left="3540"/>
        <w:rPr>
          <w:rFonts w:ascii="Cambria Math" w:eastAsia="Cambria Math" w:hAnsi="Cambria Math"/>
          <w:sz w:val="13"/>
        </w:rPr>
      </w:pPr>
      <w:r>
        <w:rPr>
          <w:rFonts w:ascii="Cambria Math" w:eastAsia="Cambria Math" w:hAnsi="Cambria Math"/>
          <w:sz w:val="13"/>
        </w:rPr>
        <w:t xml:space="preserve">=     </w:t>
      </w:r>
      <w:proofErr w:type="gramStart"/>
      <w:r>
        <w:rPr>
          <w:rFonts w:ascii="Cambria Math" w:eastAsia="Cambria Math" w:hAnsi="Cambria Math"/>
          <w:sz w:val="13"/>
        </w:rPr>
        <w:t>/(</w:t>
      </w:r>
      <w:proofErr w:type="gramEnd"/>
      <w:r>
        <w:rPr>
          <w:rFonts w:ascii="Cambria Math" w:eastAsia="Cambria Math" w:hAnsi="Cambria Math"/>
          <w:sz w:val="13"/>
        </w:rPr>
        <w:t xml:space="preserve">     +     ) = 0.83</w:t>
      </w:r>
    </w:p>
    <w:p w:rsidR="0024360C" w:rsidRDefault="005975C4">
      <w:pPr>
        <w:tabs>
          <w:tab w:val="left" w:pos="6700"/>
          <w:tab w:val="left" w:pos="7300"/>
        </w:tabs>
        <w:spacing w:line="185" w:lineRule="auto"/>
        <w:ind w:left="3860"/>
        <w:rPr>
          <w:rFonts w:ascii="Cambria Math" w:eastAsia="Cambria Math" w:hAnsi="Cambria Math"/>
          <w:sz w:val="13"/>
        </w:rPr>
      </w:pPr>
      <w:r>
        <w:rPr>
          <w:rFonts w:ascii="Cambria Math" w:eastAsia="Cambria Math" w:hAnsi="Cambria Math"/>
          <w:sz w:val="13"/>
        </w:rPr>
        <w:t>= (     +     )</w:t>
      </w:r>
      <w:proofErr w:type="gramStart"/>
      <w:r>
        <w:rPr>
          <w:rFonts w:ascii="Cambria Math" w:eastAsia="Cambria Math" w:hAnsi="Cambria Math"/>
          <w:sz w:val="13"/>
        </w:rPr>
        <w:t>/(</w:t>
      </w:r>
      <w:proofErr w:type="gramEnd"/>
      <w:r>
        <w:rPr>
          <w:rFonts w:ascii="Cambria Math" w:eastAsia="Cambria Math" w:hAnsi="Cambria Math"/>
          <w:sz w:val="13"/>
        </w:rPr>
        <w:t xml:space="preserve">     +</w:t>
      </w:r>
      <w:r>
        <w:rPr>
          <w:rFonts w:ascii="Times New Roman" w:eastAsia="Times New Roman" w:hAnsi="Times New Roman"/>
        </w:rPr>
        <w:tab/>
      </w:r>
      <w:r>
        <w:rPr>
          <w:rFonts w:ascii="Cambria Math" w:eastAsia="Cambria Math" w:hAnsi="Cambria Math"/>
          <w:sz w:val="13"/>
        </w:rPr>
        <w:t>+</w:t>
      </w:r>
      <w:r>
        <w:rPr>
          <w:rFonts w:ascii="Times New Roman" w:eastAsia="Times New Roman" w:hAnsi="Times New Roman"/>
        </w:rPr>
        <w:tab/>
      </w:r>
      <w:r>
        <w:rPr>
          <w:rFonts w:ascii="Cambria Math" w:eastAsia="Cambria Math" w:hAnsi="Cambria Math"/>
          <w:sz w:val="13"/>
        </w:rPr>
        <w:t>+     ) = 0.677</w:t>
      </w:r>
    </w:p>
    <w:p w:rsidR="0024360C" w:rsidRDefault="0024360C">
      <w:pPr>
        <w:tabs>
          <w:tab w:val="left" w:pos="6700"/>
          <w:tab w:val="left" w:pos="7300"/>
        </w:tabs>
        <w:spacing w:line="185" w:lineRule="auto"/>
        <w:ind w:left="3860"/>
        <w:rPr>
          <w:rFonts w:ascii="Cambria Math" w:eastAsia="Cambria Math" w:hAnsi="Cambria Math"/>
          <w:sz w:val="13"/>
        </w:rPr>
        <w:sectPr w:rsidR="0024360C">
          <w:pgSz w:w="12240" w:h="15840"/>
          <w:pgMar w:top="1130" w:right="1300" w:bottom="940" w:left="1140" w:header="0" w:footer="0" w:gutter="0"/>
          <w:cols w:space="0" w:equalWidth="0">
            <w:col w:w="980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78" w:lineRule="exact"/>
        <w:rPr>
          <w:rFonts w:ascii="Times New Roman" w:eastAsia="Times New Roman" w:hAnsi="Times New Roman"/>
        </w:rPr>
      </w:pPr>
    </w:p>
    <w:p w:rsidR="0024360C" w:rsidRDefault="005975C4">
      <w:pPr>
        <w:spacing w:line="0" w:lineRule="atLeast"/>
        <w:ind w:right="-159"/>
        <w:jc w:val="center"/>
        <w:rPr>
          <w:rFonts w:ascii="Times New Roman" w:eastAsia="Times New Roman" w:hAnsi="Times New Roman"/>
        </w:rPr>
      </w:pPr>
      <w:r>
        <w:rPr>
          <w:rFonts w:ascii="Times New Roman" w:eastAsia="Times New Roman" w:hAnsi="Times New Roman"/>
        </w:rPr>
        <w:t>11</w:t>
      </w:r>
    </w:p>
    <w:p w:rsidR="0024360C" w:rsidRDefault="0024360C">
      <w:pPr>
        <w:spacing w:line="0" w:lineRule="atLeast"/>
        <w:ind w:right="-159"/>
        <w:jc w:val="center"/>
        <w:rPr>
          <w:rFonts w:ascii="Times New Roman" w:eastAsia="Times New Roman" w:hAnsi="Times New Roman"/>
        </w:rPr>
        <w:sectPr w:rsidR="0024360C">
          <w:type w:val="continuous"/>
          <w:pgSz w:w="12240" w:h="15840"/>
          <w:pgMar w:top="1130" w:right="1300" w:bottom="940" w:left="1140" w:header="0" w:footer="0" w:gutter="0"/>
          <w:cols w:space="0" w:equalWidth="0">
            <w:col w:w="9800"/>
          </w:cols>
          <w:docGrid w:linePitch="360"/>
        </w:sectPr>
      </w:pPr>
    </w:p>
    <w:tbl>
      <w:tblPr>
        <w:tblW w:w="0" w:type="auto"/>
        <w:tblInd w:w="10" w:type="dxa"/>
        <w:tblLayout w:type="fixed"/>
        <w:tblCellMar>
          <w:left w:w="0" w:type="dxa"/>
          <w:right w:w="0" w:type="dxa"/>
        </w:tblCellMar>
        <w:tblLook w:val="0000"/>
      </w:tblPr>
      <w:tblGrid>
        <w:gridCol w:w="3400"/>
        <w:gridCol w:w="3380"/>
        <w:gridCol w:w="3380"/>
      </w:tblGrid>
      <w:tr w:rsidR="0024360C">
        <w:trPr>
          <w:trHeight w:val="276"/>
        </w:trPr>
        <w:tc>
          <w:tcPr>
            <w:tcW w:w="3400" w:type="dxa"/>
            <w:tcBorders>
              <w:top w:val="single" w:sz="8" w:space="0" w:color="auto"/>
              <w:left w:val="single" w:sz="8" w:space="0" w:color="auto"/>
              <w:right w:val="single" w:sz="8" w:space="0" w:color="auto"/>
            </w:tcBorders>
            <w:shd w:val="clear" w:color="auto" w:fill="auto"/>
            <w:vAlign w:val="bottom"/>
          </w:tcPr>
          <w:p w:rsidR="0024360C" w:rsidRDefault="005975C4">
            <w:pPr>
              <w:spacing w:line="0" w:lineRule="atLeast"/>
              <w:ind w:left="120"/>
              <w:rPr>
                <w:rFonts w:ascii="Times New Roman" w:eastAsia="Times New Roman" w:hAnsi="Times New Roman"/>
                <w:sz w:val="24"/>
              </w:rPr>
            </w:pPr>
            <w:bookmarkStart w:id="19" w:name="page20"/>
            <w:bookmarkEnd w:id="19"/>
            <w:r>
              <w:rPr>
                <w:rFonts w:ascii="Times New Roman" w:eastAsia="Times New Roman" w:hAnsi="Times New Roman"/>
                <w:sz w:val="24"/>
              </w:rPr>
              <w:lastRenderedPageBreak/>
              <w:t>Total terms(1176)</w:t>
            </w:r>
          </w:p>
        </w:tc>
        <w:tc>
          <w:tcPr>
            <w:tcW w:w="3380" w:type="dxa"/>
            <w:tcBorders>
              <w:top w:val="single" w:sz="8" w:space="0" w:color="auto"/>
              <w:right w:val="single" w:sz="8" w:space="0" w:color="auto"/>
            </w:tcBorders>
            <w:shd w:val="clear" w:color="auto" w:fill="auto"/>
            <w:vAlign w:val="bottom"/>
          </w:tcPr>
          <w:p w:rsidR="0024360C" w:rsidRDefault="005975C4">
            <w:pPr>
              <w:spacing w:line="0" w:lineRule="atLeast"/>
              <w:ind w:left="100"/>
              <w:rPr>
                <w:rFonts w:ascii="Times New Roman" w:eastAsia="Times New Roman" w:hAnsi="Times New Roman"/>
                <w:sz w:val="24"/>
              </w:rPr>
            </w:pPr>
            <w:r>
              <w:rPr>
                <w:rFonts w:ascii="Times New Roman" w:eastAsia="Times New Roman" w:hAnsi="Times New Roman"/>
                <w:sz w:val="24"/>
              </w:rPr>
              <w:t>Real aspect term</w:t>
            </w:r>
          </w:p>
        </w:tc>
        <w:tc>
          <w:tcPr>
            <w:tcW w:w="3380" w:type="dxa"/>
            <w:tcBorders>
              <w:top w:val="single" w:sz="8" w:space="0" w:color="auto"/>
              <w:right w:val="single" w:sz="8" w:space="0" w:color="auto"/>
            </w:tcBorders>
            <w:shd w:val="clear" w:color="auto" w:fill="auto"/>
            <w:vAlign w:val="bottom"/>
          </w:tcPr>
          <w:p w:rsidR="0024360C" w:rsidRDefault="005975C4">
            <w:pPr>
              <w:spacing w:line="0" w:lineRule="atLeast"/>
              <w:ind w:left="100"/>
              <w:rPr>
                <w:rFonts w:ascii="Times New Roman" w:eastAsia="Times New Roman" w:hAnsi="Times New Roman"/>
                <w:sz w:val="24"/>
              </w:rPr>
            </w:pPr>
            <w:r>
              <w:rPr>
                <w:rFonts w:ascii="Times New Roman" w:eastAsia="Times New Roman" w:hAnsi="Times New Roman"/>
                <w:sz w:val="24"/>
              </w:rPr>
              <w:t>Real non-aspect term</w:t>
            </w:r>
          </w:p>
        </w:tc>
      </w:tr>
      <w:tr w:rsidR="0024360C">
        <w:trPr>
          <w:trHeight w:val="473"/>
        </w:trPr>
        <w:tc>
          <w:tcPr>
            <w:tcW w:w="3400" w:type="dxa"/>
            <w:tcBorders>
              <w:left w:val="single" w:sz="8" w:space="0" w:color="auto"/>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c>
          <w:tcPr>
            <w:tcW w:w="3380" w:type="dxa"/>
            <w:tcBorders>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c>
          <w:tcPr>
            <w:tcW w:w="3380" w:type="dxa"/>
            <w:tcBorders>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r>
      <w:tr w:rsidR="0024360C">
        <w:trPr>
          <w:trHeight w:val="256"/>
        </w:trPr>
        <w:tc>
          <w:tcPr>
            <w:tcW w:w="3400" w:type="dxa"/>
            <w:tcBorders>
              <w:left w:val="single" w:sz="8" w:space="0" w:color="auto"/>
              <w:right w:val="single" w:sz="8" w:space="0" w:color="auto"/>
            </w:tcBorders>
            <w:shd w:val="clear" w:color="auto" w:fill="auto"/>
            <w:vAlign w:val="bottom"/>
          </w:tcPr>
          <w:p w:rsidR="0024360C" w:rsidRDefault="005975C4">
            <w:pPr>
              <w:spacing w:line="256" w:lineRule="exact"/>
              <w:ind w:left="120"/>
              <w:rPr>
                <w:rFonts w:ascii="Times New Roman" w:eastAsia="Times New Roman" w:hAnsi="Times New Roman"/>
                <w:sz w:val="24"/>
              </w:rPr>
            </w:pPr>
            <w:r>
              <w:rPr>
                <w:rFonts w:ascii="Times New Roman" w:eastAsia="Times New Roman" w:hAnsi="Times New Roman"/>
                <w:sz w:val="24"/>
              </w:rPr>
              <w:t>Predicted aspect term</w:t>
            </w:r>
          </w:p>
        </w:tc>
        <w:tc>
          <w:tcPr>
            <w:tcW w:w="3380" w:type="dxa"/>
            <w:tcBorders>
              <w:right w:val="single" w:sz="8" w:space="0" w:color="auto"/>
            </w:tcBorders>
            <w:shd w:val="clear" w:color="auto" w:fill="auto"/>
            <w:vAlign w:val="bottom"/>
          </w:tcPr>
          <w:p w:rsidR="0024360C" w:rsidRDefault="005975C4">
            <w:pPr>
              <w:spacing w:line="256" w:lineRule="exact"/>
              <w:ind w:left="100"/>
              <w:rPr>
                <w:rFonts w:ascii="Times New Roman" w:eastAsia="Times New Roman" w:hAnsi="Times New Roman"/>
                <w:sz w:val="24"/>
              </w:rPr>
            </w:pPr>
            <w:r>
              <w:rPr>
                <w:rFonts w:ascii="Times New Roman" w:eastAsia="Times New Roman" w:hAnsi="Times New Roman"/>
                <w:sz w:val="24"/>
              </w:rPr>
              <w:t>80</w:t>
            </w:r>
          </w:p>
        </w:tc>
        <w:tc>
          <w:tcPr>
            <w:tcW w:w="3380" w:type="dxa"/>
            <w:tcBorders>
              <w:right w:val="single" w:sz="8" w:space="0" w:color="auto"/>
            </w:tcBorders>
            <w:shd w:val="clear" w:color="auto" w:fill="auto"/>
            <w:vAlign w:val="bottom"/>
          </w:tcPr>
          <w:p w:rsidR="0024360C" w:rsidRDefault="005975C4">
            <w:pPr>
              <w:spacing w:line="256" w:lineRule="exact"/>
              <w:ind w:left="100"/>
              <w:rPr>
                <w:rFonts w:ascii="Times New Roman" w:eastAsia="Times New Roman" w:hAnsi="Times New Roman"/>
                <w:sz w:val="24"/>
              </w:rPr>
            </w:pPr>
            <w:r>
              <w:rPr>
                <w:rFonts w:ascii="Times New Roman" w:eastAsia="Times New Roman" w:hAnsi="Times New Roman"/>
                <w:sz w:val="24"/>
              </w:rPr>
              <w:t>394</w:t>
            </w:r>
          </w:p>
        </w:tc>
      </w:tr>
      <w:tr w:rsidR="0024360C">
        <w:trPr>
          <w:trHeight w:val="474"/>
        </w:trPr>
        <w:tc>
          <w:tcPr>
            <w:tcW w:w="3400" w:type="dxa"/>
            <w:tcBorders>
              <w:left w:val="single" w:sz="8" w:space="0" w:color="auto"/>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c>
          <w:tcPr>
            <w:tcW w:w="3380" w:type="dxa"/>
            <w:tcBorders>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c>
          <w:tcPr>
            <w:tcW w:w="3380" w:type="dxa"/>
            <w:tcBorders>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r>
      <w:tr w:rsidR="0024360C">
        <w:trPr>
          <w:trHeight w:val="256"/>
        </w:trPr>
        <w:tc>
          <w:tcPr>
            <w:tcW w:w="3400" w:type="dxa"/>
            <w:tcBorders>
              <w:left w:val="single" w:sz="8" w:space="0" w:color="auto"/>
              <w:right w:val="single" w:sz="8" w:space="0" w:color="auto"/>
            </w:tcBorders>
            <w:shd w:val="clear" w:color="auto" w:fill="auto"/>
            <w:vAlign w:val="bottom"/>
          </w:tcPr>
          <w:p w:rsidR="0024360C" w:rsidRDefault="005975C4">
            <w:pPr>
              <w:spacing w:line="256" w:lineRule="exact"/>
              <w:ind w:left="120"/>
              <w:rPr>
                <w:rFonts w:ascii="Times New Roman" w:eastAsia="Times New Roman" w:hAnsi="Times New Roman"/>
                <w:sz w:val="24"/>
              </w:rPr>
            </w:pPr>
            <w:r>
              <w:rPr>
                <w:rFonts w:ascii="Times New Roman" w:eastAsia="Times New Roman" w:hAnsi="Times New Roman"/>
                <w:sz w:val="24"/>
              </w:rPr>
              <w:t>Predicted  non-aspect term</w:t>
            </w:r>
          </w:p>
        </w:tc>
        <w:tc>
          <w:tcPr>
            <w:tcW w:w="3380" w:type="dxa"/>
            <w:tcBorders>
              <w:right w:val="single" w:sz="8" w:space="0" w:color="auto"/>
            </w:tcBorders>
            <w:shd w:val="clear" w:color="auto" w:fill="auto"/>
            <w:vAlign w:val="bottom"/>
          </w:tcPr>
          <w:p w:rsidR="0024360C" w:rsidRDefault="005975C4">
            <w:pPr>
              <w:spacing w:line="256" w:lineRule="exact"/>
              <w:ind w:left="100"/>
              <w:rPr>
                <w:rFonts w:ascii="Times New Roman" w:eastAsia="Times New Roman" w:hAnsi="Times New Roman"/>
                <w:sz w:val="24"/>
              </w:rPr>
            </w:pPr>
            <w:r>
              <w:rPr>
                <w:rFonts w:ascii="Times New Roman" w:eastAsia="Times New Roman" w:hAnsi="Times New Roman"/>
                <w:sz w:val="24"/>
              </w:rPr>
              <w:t>16</w:t>
            </w:r>
          </w:p>
        </w:tc>
        <w:tc>
          <w:tcPr>
            <w:tcW w:w="3380" w:type="dxa"/>
            <w:tcBorders>
              <w:right w:val="single" w:sz="8" w:space="0" w:color="auto"/>
            </w:tcBorders>
            <w:shd w:val="clear" w:color="auto" w:fill="auto"/>
            <w:vAlign w:val="bottom"/>
          </w:tcPr>
          <w:p w:rsidR="0024360C" w:rsidRDefault="005975C4">
            <w:pPr>
              <w:spacing w:line="256" w:lineRule="exact"/>
              <w:ind w:left="100"/>
              <w:rPr>
                <w:rFonts w:ascii="Times New Roman" w:eastAsia="Times New Roman" w:hAnsi="Times New Roman"/>
                <w:sz w:val="24"/>
              </w:rPr>
            </w:pPr>
            <w:r>
              <w:rPr>
                <w:rFonts w:ascii="Times New Roman" w:eastAsia="Times New Roman" w:hAnsi="Times New Roman"/>
                <w:sz w:val="24"/>
              </w:rPr>
              <w:t>782</w:t>
            </w:r>
          </w:p>
        </w:tc>
      </w:tr>
      <w:tr w:rsidR="0024360C">
        <w:trPr>
          <w:trHeight w:val="507"/>
        </w:trPr>
        <w:tc>
          <w:tcPr>
            <w:tcW w:w="3400" w:type="dxa"/>
            <w:tcBorders>
              <w:left w:val="single" w:sz="8" w:space="0" w:color="auto"/>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c>
          <w:tcPr>
            <w:tcW w:w="3380" w:type="dxa"/>
            <w:tcBorders>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c>
          <w:tcPr>
            <w:tcW w:w="3380" w:type="dxa"/>
            <w:tcBorders>
              <w:bottom w:val="single" w:sz="8" w:space="0" w:color="auto"/>
              <w:right w:val="single" w:sz="8" w:space="0" w:color="auto"/>
            </w:tcBorders>
            <w:shd w:val="clear" w:color="auto" w:fill="auto"/>
            <w:vAlign w:val="bottom"/>
          </w:tcPr>
          <w:p w:rsidR="0024360C" w:rsidRDefault="0024360C">
            <w:pPr>
              <w:spacing w:line="0" w:lineRule="atLeast"/>
              <w:rPr>
                <w:rFonts w:ascii="Times New Roman" w:eastAsia="Times New Roman" w:hAnsi="Times New Roman"/>
                <w:sz w:val="24"/>
              </w:rPr>
            </w:pPr>
          </w:p>
        </w:tc>
      </w:tr>
    </w:tbl>
    <w:p w:rsidR="0024360C" w:rsidRDefault="0024360C">
      <w:pPr>
        <w:spacing w:line="273" w:lineRule="exact"/>
        <w:rPr>
          <w:rFonts w:ascii="Times New Roman" w:eastAsia="Times New Roman" w:hAnsi="Times New Roman"/>
        </w:rPr>
      </w:pPr>
    </w:p>
    <w:p w:rsidR="0024360C" w:rsidRDefault="005975C4">
      <w:pPr>
        <w:spacing w:line="0" w:lineRule="atLeast"/>
        <w:ind w:right="-39"/>
        <w:jc w:val="center"/>
        <w:rPr>
          <w:rFonts w:ascii="Times New Roman" w:eastAsia="Times New Roman" w:hAnsi="Times New Roman"/>
        </w:rPr>
      </w:pPr>
      <w:r>
        <w:rPr>
          <w:rFonts w:ascii="Times New Roman" w:eastAsia="Times New Roman" w:hAnsi="Times New Roman"/>
        </w:rPr>
        <w:t>Table 5.1 Contingency Matrix</w:t>
      </w:r>
    </w:p>
    <w:p w:rsidR="0024360C" w:rsidRDefault="0024360C">
      <w:pPr>
        <w:spacing w:line="0" w:lineRule="atLeast"/>
        <w:ind w:right="-39"/>
        <w:jc w:val="center"/>
        <w:rPr>
          <w:rFonts w:ascii="Times New Roman" w:eastAsia="Times New Roman" w:hAnsi="Times New Roman"/>
        </w:rPr>
        <w:sectPr w:rsidR="0024360C">
          <w:pgSz w:w="12240" w:h="15840"/>
          <w:pgMar w:top="1113" w:right="1060" w:bottom="906" w:left="1020" w:header="0" w:footer="0" w:gutter="0"/>
          <w:cols w:space="0" w:equalWidth="0">
            <w:col w:w="1016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13" w:lineRule="exact"/>
        <w:rPr>
          <w:rFonts w:ascii="Times New Roman" w:eastAsia="Times New Roman" w:hAnsi="Times New Roman"/>
        </w:rPr>
      </w:pPr>
    </w:p>
    <w:p w:rsidR="0024360C" w:rsidRDefault="005975C4">
      <w:pPr>
        <w:spacing w:line="0" w:lineRule="atLeast"/>
        <w:ind w:right="-39"/>
        <w:jc w:val="center"/>
        <w:rPr>
          <w:rFonts w:ascii="Times New Roman" w:eastAsia="Times New Roman" w:hAnsi="Times New Roman"/>
        </w:rPr>
      </w:pPr>
      <w:r>
        <w:rPr>
          <w:rFonts w:ascii="Times New Roman" w:eastAsia="Times New Roman" w:hAnsi="Times New Roman"/>
        </w:rPr>
        <w:t>12</w:t>
      </w:r>
    </w:p>
    <w:p w:rsidR="0024360C" w:rsidRDefault="0024360C">
      <w:pPr>
        <w:spacing w:line="0" w:lineRule="atLeast"/>
        <w:ind w:right="-39"/>
        <w:jc w:val="center"/>
        <w:rPr>
          <w:rFonts w:ascii="Times New Roman" w:eastAsia="Times New Roman" w:hAnsi="Times New Roman"/>
        </w:rPr>
        <w:sectPr w:rsidR="0024360C">
          <w:type w:val="continuous"/>
          <w:pgSz w:w="12240" w:h="15840"/>
          <w:pgMar w:top="1113" w:right="1060" w:bottom="906" w:left="1020" w:header="0" w:footer="0" w:gutter="0"/>
          <w:cols w:space="0" w:equalWidth="0">
            <w:col w:w="10160"/>
          </w:cols>
          <w:docGrid w:linePitch="360"/>
        </w:sectPr>
      </w:pPr>
    </w:p>
    <w:p w:rsidR="0024360C" w:rsidRDefault="005975C4" w:rsidP="008823B5">
      <w:pPr>
        <w:spacing w:line="0" w:lineRule="atLeast"/>
        <w:jc w:val="center"/>
        <w:rPr>
          <w:rFonts w:ascii="Times New Roman" w:eastAsia="Times New Roman" w:hAnsi="Times New Roman"/>
          <w:b/>
          <w:sz w:val="32"/>
        </w:rPr>
      </w:pPr>
      <w:bookmarkStart w:id="20" w:name="page21"/>
      <w:bookmarkEnd w:id="20"/>
      <w:r>
        <w:rPr>
          <w:rFonts w:ascii="Times New Roman" w:eastAsia="Times New Roman" w:hAnsi="Times New Roman"/>
          <w:b/>
          <w:sz w:val="32"/>
        </w:rPr>
        <w:lastRenderedPageBreak/>
        <w:t>CHAPTER – 6</w:t>
      </w:r>
      <w:r w:rsidR="008823B5">
        <w:rPr>
          <w:rFonts w:ascii="Times New Roman" w:eastAsia="Times New Roman" w:hAnsi="Times New Roman"/>
          <w:b/>
          <w:sz w:val="32"/>
        </w:rPr>
        <w:t xml:space="preserve"> </w:t>
      </w:r>
    </w:p>
    <w:p w:rsidR="008823B5" w:rsidRDefault="008823B5" w:rsidP="008823B5">
      <w:pPr>
        <w:spacing w:line="0" w:lineRule="atLeast"/>
        <w:jc w:val="center"/>
        <w:rPr>
          <w:rFonts w:ascii="Times New Roman" w:eastAsia="Times New Roman" w:hAnsi="Times New Roman"/>
          <w:b/>
          <w:sz w:val="32"/>
        </w:rPr>
      </w:pPr>
    </w:p>
    <w:p w:rsidR="008823B5" w:rsidRDefault="001C23C2" w:rsidP="008823B5">
      <w:pPr>
        <w:spacing w:line="0" w:lineRule="atLeast"/>
        <w:rPr>
          <w:rFonts w:ascii="Times New Roman" w:eastAsia="Times New Roman" w:hAnsi="Times New Roman"/>
          <w:b/>
          <w:sz w:val="32"/>
        </w:rPr>
      </w:pPr>
      <w:r>
        <w:rPr>
          <w:rFonts w:ascii="Times New Roman" w:eastAsia="Times New Roman" w:hAnsi="Times New Roman"/>
          <w:b/>
          <w:sz w:val="32"/>
        </w:rPr>
        <w:t>CONCLUSION AND FUTURE WORK</w:t>
      </w:r>
    </w:p>
    <w:p w:rsidR="008823B5" w:rsidRPr="008823B5" w:rsidRDefault="008823B5" w:rsidP="008823B5">
      <w:pPr>
        <w:spacing w:line="0" w:lineRule="atLeast"/>
        <w:rPr>
          <w:rFonts w:ascii="Times New Roman" w:eastAsia="Times New Roman" w:hAnsi="Times New Roman"/>
          <w:b/>
          <w:sz w:val="32"/>
        </w:rPr>
      </w:pPr>
    </w:p>
    <w:p w:rsidR="0024360C" w:rsidRDefault="008823B5">
      <w:pPr>
        <w:spacing w:line="359" w:lineRule="auto"/>
        <w:jc w:val="both"/>
        <w:rPr>
          <w:rFonts w:ascii="Times New Roman" w:eastAsia="Times New Roman" w:hAnsi="Times New Roman"/>
          <w:sz w:val="24"/>
        </w:rPr>
      </w:pPr>
      <w:r>
        <w:rPr>
          <w:rFonts w:ascii="Times New Roman" w:eastAsia="Times New Roman" w:hAnsi="Times New Roman"/>
          <w:sz w:val="24"/>
        </w:rPr>
        <w:t xml:space="preserve">The project tries to </w:t>
      </w:r>
      <w:proofErr w:type="spellStart"/>
      <w:r>
        <w:rPr>
          <w:rFonts w:ascii="Times New Roman" w:eastAsia="Times New Roman" w:hAnsi="Times New Roman"/>
          <w:sz w:val="24"/>
        </w:rPr>
        <w:t>labour</w:t>
      </w:r>
      <w:proofErr w:type="spellEnd"/>
      <w:r>
        <w:rPr>
          <w:rFonts w:ascii="Times New Roman" w:eastAsia="Times New Roman" w:hAnsi="Times New Roman"/>
          <w:sz w:val="24"/>
        </w:rPr>
        <w:t xml:space="preserve"> </w:t>
      </w:r>
      <w:r w:rsidR="005975C4">
        <w:rPr>
          <w:rFonts w:ascii="Times New Roman" w:eastAsia="Times New Roman" w:hAnsi="Times New Roman"/>
          <w:sz w:val="24"/>
        </w:rPr>
        <w:t xml:space="preserve">upon the depths of Aspect Based Sentiment Analysis. </w:t>
      </w:r>
      <w:r>
        <w:rPr>
          <w:rFonts w:ascii="Times New Roman" w:eastAsia="Times New Roman" w:hAnsi="Times New Roman"/>
          <w:sz w:val="24"/>
        </w:rPr>
        <w:t>T</w:t>
      </w:r>
      <w:r w:rsidR="005975C4">
        <w:rPr>
          <w:rFonts w:ascii="Times New Roman" w:eastAsia="Times New Roman" w:hAnsi="Times New Roman"/>
          <w:sz w:val="24"/>
        </w:rPr>
        <w:t xml:space="preserve">he </w:t>
      </w:r>
      <w:r>
        <w:rPr>
          <w:rFonts w:ascii="Times New Roman" w:eastAsia="Times New Roman" w:hAnsi="Times New Roman"/>
          <w:sz w:val="24"/>
        </w:rPr>
        <w:t>work</w:t>
      </w:r>
      <w:r w:rsidR="005975C4">
        <w:rPr>
          <w:rFonts w:ascii="Times New Roman" w:eastAsia="Times New Roman" w:hAnsi="Times New Roman"/>
          <w:sz w:val="24"/>
        </w:rPr>
        <w:t xml:space="preserve"> has been explored only in the range of explicit aspects but in our project we have tried to explore the implicit aspects as well. We have inferred from our journey of process that implicit aspect based sentiment analysis is quite tough but important. As a very less work has been done in this field, this field needs to be explored to quite an extent. Though our project has done well for explicit aspects, there is wide scope of improvement for implicit ones. In his project we tried extracting and summarizing restaurant reviews based natural language processing methods. The objective was to perform aspect extraction and segmentation. Without knowing the aspects, the opinions are useless for operation under opinion mining. For aspect and opinion extraction, we have used Stanford </w:t>
      </w:r>
      <w:proofErr w:type="spellStart"/>
      <w:r w:rsidR="005975C4">
        <w:rPr>
          <w:rFonts w:ascii="Times New Roman" w:eastAsia="Times New Roman" w:hAnsi="Times New Roman"/>
          <w:sz w:val="24"/>
        </w:rPr>
        <w:t>coreNLP</w:t>
      </w:r>
      <w:proofErr w:type="spellEnd"/>
      <w:r w:rsidR="005975C4">
        <w:rPr>
          <w:rFonts w:ascii="Times New Roman" w:eastAsia="Times New Roman" w:hAnsi="Times New Roman"/>
          <w:sz w:val="24"/>
        </w:rPr>
        <w:t xml:space="preserve"> POS tagger. Lemmatization is used for aspect reduction. The project is divided into four phases and the opinion-aspect pairs thus generated as a result of these processes are used for identifying implicit aspects.</w:t>
      </w:r>
    </w:p>
    <w:p w:rsidR="0024360C" w:rsidRDefault="0024360C">
      <w:pPr>
        <w:spacing w:line="16" w:lineRule="exact"/>
        <w:rPr>
          <w:rFonts w:ascii="Times New Roman" w:eastAsia="Times New Roman" w:hAnsi="Times New Roman"/>
        </w:rPr>
      </w:pPr>
    </w:p>
    <w:p w:rsidR="0024360C" w:rsidRDefault="005975C4">
      <w:pPr>
        <w:spacing w:line="357" w:lineRule="auto"/>
        <w:jc w:val="both"/>
        <w:rPr>
          <w:rFonts w:ascii="Times New Roman" w:eastAsia="Times New Roman" w:hAnsi="Times New Roman"/>
          <w:sz w:val="24"/>
        </w:rPr>
      </w:pPr>
      <w:r>
        <w:rPr>
          <w:rFonts w:ascii="Times New Roman" w:eastAsia="Times New Roman" w:hAnsi="Times New Roman"/>
          <w:sz w:val="24"/>
        </w:rPr>
        <w:t>Although the methodology used here seems to be quite reasonable in identifying implicit and explicit aspects but some undesirable errors still exist. Some of the errors are caused by incorrect identification of explicit aspects and opinion words. The errors have affected the implicit aspect based extraction quite difficult as compared to explicit one. Thus, the field of implicit aspects is still to be put under a huge knife for exploitation.</w:t>
      </w:r>
    </w:p>
    <w:p w:rsidR="0024360C" w:rsidRDefault="0024360C">
      <w:pPr>
        <w:spacing w:line="357" w:lineRule="auto"/>
        <w:jc w:val="both"/>
        <w:rPr>
          <w:rFonts w:ascii="Times New Roman" w:eastAsia="Times New Roman" w:hAnsi="Times New Roman"/>
          <w:sz w:val="24"/>
        </w:rPr>
        <w:sectPr w:rsidR="0024360C">
          <w:pgSz w:w="12240" w:h="15840"/>
          <w:pgMar w:top="1130" w:right="1140" w:bottom="690" w:left="1140" w:header="0" w:footer="0" w:gutter="0"/>
          <w:cols w:space="0" w:equalWidth="0">
            <w:col w:w="9960"/>
          </w:cols>
          <w:docGrid w:linePitch="360"/>
        </w:sect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200" w:lineRule="exact"/>
        <w:rPr>
          <w:rFonts w:ascii="Times New Roman" w:eastAsia="Times New Roman" w:hAnsi="Times New Roman"/>
        </w:rPr>
      </w:pPr>
    </w:p>
    <w:p w:rsidR="0024360C" w:rsidRDefault="0024360C">
      <w:pPr>
        <w:spacing w:line="318" w:lineRule="exact"/>
        <w:rPr>
          <w:rFonts w:ascii="Times New Roman" w:eastAsia="Times New Roman" w:hAnsi="Times New Roman"/>
        </w:rPr>
      </w:pPr>
    </w:p>
    <w:p w:rsidR="0024360C" w:rsidRDefault="005975C4">
      <w:pPr>
        <w:spacing w:line="0" w:lineRule="atLeast"/>
        <w:jc w:val="center"/>
        <w:rPr>
          <w:rFonts w:ascii="Times New Roman" w:eastAsia="Times New Roman" w:hAnsi="Times New Roman"/>
        </w:rPr>
      </w:pPr>
      <w:r>
        <w:rPr>
          <w:rFonts w:ascii="Times New Roman" w:eastAsia="Times New Roman" w:hAnsi="Times New Roman"/>
        </w:rPr>
        <w:t>13</w:t>
      </w:r>
    </w:p>
    <w:p w:rsidR="0024360C" w:rsidRDefault="0024360C">
      <w:pPr>
        <w:spacing w:line="0" w:lineRule="atLeast"/>
        <w:jc w:val="center"/>
        <w:rPr>
          <w:rFonts w:ascii="Times New Roman" w:eastAsia="Times New Roman" w:hAnsi="Times New Roman"/>
        </w:rPr>
        <w:sectPr w:rsidR="0024360C">
          <w:type w:val="continuous"/>
          <w:pgSz w:w="12240" w:h="15840"/>
          <w:pgMar w:top="1130" w:right="1140" w:bottom="690" w:left="1140" w:header="0" w:footer="0" w:gutter="0"/>
          <w:cols w:space="0" w:equalWidth="0">
            <w:col w:w="9960"/>
          </w:cols>
          <w:docGrid w:linePitch="360"/>
        </w:sectPr>
      </w:pPr>
    </w:p>
    <w:p w:rsidR="0024360C" w:rsidRDefault="005975C4">
      <w:pPr>
        <w:spacing w:line="0" w:lineRule="atLeast"/>
        <w:ind w:right="-6"/>
        <w:jc w:val="center"/>
        <w:rPr>
          <w:rFonts w:ascii="Times New Roman" w:eastAsia="Times New Roman" w:hAnsi="Times New Roman"/>
          <w:b/>
          <w:sz w:val="32"/>
        </w:rPr>
      </w:pPr>
      <w:bookmarkStart w:id="21" w:name="page22"/>
      <w:bookmarkEnd w:id="21"/>
      <w:r>
        <w:rPr>
          <w:rFonts w:ascii="Times New Roman" w:eastAsia="Times New Roman" w:hAnsi="Times New Roman"/>
          <w:b/>
          <w:sz w:val="32"/>
        </w:rPr>
        <w:lastRenderedPageBreak/>
        <w:t>REFERENCES</w:t>
      </w:r>
    </w:p>
    <w:p w:rsidR="0024360C" w:rsidRDefault="0024360C">
      <w:pPr>
        <w:spacing w:line="200" w:lineRule="exact"/>
        <w:rPr>
          <w:rFonts w:ascii="Times New Roman" w:eastAsia="Times New Roman" w:hAnsi="Times New Roman"/>
        </w:rPr>
      </w:pPr>
    </w:p>
    <w:p w:rsidR="0024360C" w:rsidRDefault="0024360C">
      <w:pPr>
        <w:spacing w:line="219" w:lineRule="exact"/>
        <w:rPr>
          <w:rFonts w:ascii="Times New Roman" w:eastAsia="Times New Roman" w:hAnsi="Times New Roman"/>
        </w:rPr>
      </w:pPr>
    </w:p>
    <w:p w:rsidR="0024360C" w:rsidRDefault="005975C4">
      <w:pPr>
        <w:numPr>
          <w:ilvl w:val="0"/>
          <w:numId w:val="4"/>
        </w:numPr>
        <w:tabs>
          <w:tab w:val="left" w:pos="357"/>
        </w:tabs>
        <w:spacing w:line="348" w:lineRule="auto"/>
        <w:ind w:left="7" w:hanging="7"/>
        <w:rPr>
          <w:rFonts w:ascii="Times New Roman" w:eastAsia="Times New Roman" w:hAnsi="Times New Roman"/>
          <w:sz w:val="24"/>
        </w:rPr>
      </w:pPr>
      <w:proofErr w:type="spellStart"/>
      <w:r>
        <w:rPr>
          <w:rFonts w:ascii="Times New Roman" w:eastAsia="Times New Roman" w:hAnsi="Times New Roman"/>
          <w:sz w:val="24"/>
        </w:rPr>
        <w:t>Minqing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Hu</w:t>
      </w:r>
      <w:proofErr w:type="spellEnd"/>
      <w:r>
        <w:rPr>
          <w:rFonts w:ascii="Times New Roman" w:eastAsia="Times New Roman" w:hAnsi="Times New Roman"/>
          <w:sz w:val="24"/>
        </w:rPr>
        <w:t xml:space="preserve"> and Bing </w:t>
      </w:r>
      <w:proofErr w:type="spellStart"/>
      <w:r>
        <w:rPr>
          <w:rFonts w:ascii="Times New Roman" w:eastAsia="Times New Roman" w:hAnsi="Times New Roman"/>
          <w:sz w:val="24"/>
        </w:rPr>
        <w:t>Liu</w:t>
      </w:r>
      <w:proofErr w:type="gramStart"/>
      <w:r>
        <w:rPr>
          <w:rFonts w:ascii="Times New Roman" w:eastAsia="Times New Roman" w:hAnsi="Times New Roman"/>
          <w:sz w:val="24"/>
        </w:rPr>
        <w:t>,Mining</w:t>
      </w:r>
      <w:proofErr w:type="spellEnd"/>
      <w:proofErr w:type="gramEnd"/>
      <w:r>
        <w:rPr>
          <w:rFonts w:ascii="Times New Roman" w:eastAsia="Times New Roman" w:hAnsi="Times New Roman"/>
          <w:sz w:val="24"/>
        </w:rPr>
        <w:t xml:space="preserve"> Opinion Features in Customer </w:t>
      </w:r>
      <w:proofErr w:type="spellStart"/>
      <w:r>
        <w:rPr>
          <w:rFonts w:ascii="Times New Roman" w:eastAsia="Times New Roman" w:hAnsi="Times New Roman"/>
          <w:sz w:val="24"/>
        </w:rPr>
        <w:t>Reviews.International</w:t>
      </w:r>
      <w:proofErr w:type="spellEnd"/>
      <w:r>
        <w:rPr>
          <w:rFonts w:ascii="Times New Roman" w:eastAsia="Times New Roman" w:hAnsi="Times New Roman"/>
          <w:sz w:val="24"/>
        </w:rPr>
        <w:t xml:space="preserve"> Conference on Knowledge Discovery and Data Mining (ICDM).</w:t>
      </w:r>
    </w:p>
    <w:p w:rsidR="0024360C" w:rsidRDefault="0024360C">
      <w:pPr>
        <w:spacing w:line="30" w:lineRule="exact"/>
        <w:rPr>
          <w:rFonts w:ascii="Times New Roman" w:eastAsia="Times New Roman" w:hAnsi="Times New Roman"/>
          <w:sz w:val="24"/>
        </w:rPr>
      </w:pPr>
    </w:p>
    <w:p w:rsidR="0024360C" w:rsidRDefault="005975C4">
      <w:pPr>
        <w:numPr>
          <w:ilvl w:val="0"/>
          <w:numId w:val="4"/>
        </w:numPr>
        <w:tabs>
          <w:tab w:val="left" w:pos="366"/>
        </w:tabs>
        <w:spacing w:line="353" w:lineRule="auto"/>
        <w:ind w:left="7" w:hanging="7"/>
        <w:jc w:val="both"/>
        <w:rPr>
          <w:rFonts w:ascii="Times New Roman" w:eastAsia="Times New Roman" w:hAnsi="Times New Roman"/>
          <w:sz w:val="24"/>
        </w:rPr>
      </w:pPr>
      <w:r>
        <w:rPr>
          <w:rFonts w:ascii="Times New Roman" w:eastAsia="Times New Roman" w:hAnsi="Times New Roman"/>
          <w:sz w:val="24"/>
        </w:rPr>
        <w:t>Sasha Blair-</w:t>
      </w:r>
      <w:proofErr w:type="spellStart"/>
      <w:r>
        <w:rPr>
          <w:rFonts w:ascii="Times New Roman" w:eastAsia="Times New Roman" w:hAnsi="Times New Roman"/>
          <w:sz w:val="24"/>
        </w:rPr>
        <w:t>Goldensohn</w:t>
      </w:r>
      <w:proofErr w:type="spellEnd"/>
      <w:r>
        <w:rPr>
          <w:rFonts w:ascii="Times New Roman" w:eastAsia="Times New Roman" w:hAnsi="Times New Roman"/>
          <w:sz w:val="24"/>
        </w:rPr>
        <w:t xml:space="preserve">, Kerry </w:t>
      </w:r>
      <w:proofErr w:type="spellStart"/>
      <w:r>
        <w:rPr>
          <w:rFonts w:ascii="Times New Roman" w:eastAsia="Times New Roman" w:hAnsi="Times New Roman"/>
          <w:sz w:val="24"/>
        </w:rPr>
        <w:t>Hannan</w:t>
      </w:r>
      <w:proofErr w:type="spellEnd"/>
      <w:r>
        <w:rPr>
          <w:rFonts w:ascii="Times New Roman" w:eastAsia="Times New Roman" w:hAnsi="Times New Roman"/>
          <w:sz w:val="24"/>
        </w:rPr>
        <w:t xml:space="preserve">, Ryan McDonald, Tyler </w:t>
      </w:r>
      <w:proofErr w:type="spellStart"/>
      <w:r>
        <w:rPr>
          <w:rFonts w:ascii="Times New Roman" w:eastAsia="Times New Roman" w:hAnsi="Times New Roman"/>
          <w:sz w:val="24"/>
        </w:rPr>
        <w:t>Neylon</w:t>
      </w:r>
      <w:proofErr w:type="spellEnd"/>
      <w:r>
        <w:rPr>
          <w:rFonts w:ascii="Times New Roman" w:eastAsia="Times New Roman" w:hAnsi="Times New Roman"/>
          <w:sz w:val="24"/>
        </w:rPr>
        <w:t>, George A. Reis, and Jeff Reynar. 2008. Building a sentiment summarizer for local service reviews. In Proceedings of WWW-2008 workshop on NLP in the Information Explosion Era, page 14.</w:t>
      </w:r>
    </w:p>
    <w:p w:rsidR="0024360C" w:rsidRDefault="0024360C">
      <w:pPr>
        <w:spacing w:line="21" w:lineRule="exact"/>
        <w:rPr>
          <w:rFonts w:ascii="Times New Roman" w:eastAsia="Times New Roman" w:hAnsi="Times New Roman"/>
          <w:sz w:val="24"/>
        </w:rPr>
      </w:pPr>
    </w:p>
    <w:p w:rsidR="0024360C" w:rsidRDefault="005975C4">
      <w:pPr>
        <w:numPr>
          <w:ilvl w:val="0"/>
          <w:numId w:val="4"/>
        </w:numPr>
        <w:tabs>
          <w:tab w:val="left" w:pos="352"/>
        </w:tabs>
        <w:spacing w:line="352" w:lineRule="auto"/>
        <w:ind w:left="7" w:hanging="7"/>
        <w:rPr>
          <w:rFonts w:ascii="Times New Roman" w:eastAsia="Times New Roman" w:hAnsi="Times New Roman"/>
          <w:sz w:val="24"/>
        </w:rPr>
      </w:pPr>
      <w:r>
        <w:rPr>
          <w:rFonts w:ascii="Times New Roman" w:eastAsia="Times New Roman" w:hAnsi="Times New Roman"/>
          <w:sz w:val="24"/>
        </w:rPr>
        <w:t xml:space="preserve">Dave, K., Lawrence, S., and </w:t>
      </w:r>
      <w:proofErr w:type="spellStart"/>
      <w:r>
        <w:rPr>
          <w:rFonts w:ascii="Times New Roman" w:eastAsia="Times New Roman" w:hAnsi="Times New Roman"/>
          <w:sz w:val="24"/>
        </w:rPr>
        <w:t>Pennock</w:t>
      </w:r>
      <w:proofErr w:type="spellEnd"/>
      <w:r>
        <w:rPr>
          <w:rFonts w:ascii="Times New Roman" w:eastAsia="Times New Roman" w:hAnsi="Times New Roman"/>
          <w:sz w:val="24"/>
        </w:rPr>
        <w:t>, D., 2003. Mining the Peanut Gallery: Opinion Extraction and Semantic Classification of Product Reviews. WWW-2003.</w:t>
      </w:r>
    </w:p>
    <w:p w:rsidR="0024360C" w:rsidRDefault="0024360C">
      <w:pPr>
        <w:spacing w:line="20" w:lineRule="exact"/>
        <w:rPr>
          <w:rFonts w:ascii="Times New Roman" w:eastAsia="Times New Roman" w:hAnsi="Times New Roman"/>
          <w:sz w:val="24"/>
        </w:rPr>
      </w:pPr>
    </w:p>
    <w:p w:rsidR="0024360C" w:rsidRDefault="005975C4">
      <w:pPr>
        <w:numPr>
          <w:ilvl w:val="0"/>
          <w:numId w:val="4"/>
        </w:numPr>
        <w:tabs>
          <w:tab w:val="left" w:pos="352"/>
        </w:tabs>
        <w:spacing w:line="353" w:lineRule="auto"/>
        <w:ind w:left="7" w:hanging="7"/>
        <w:rPr>
          <w:rFonts w:ascii="Times New Roman" w:eastAsia="Times New Roman" w:hAnsi="Times New Roman"/>
          <w:sz w:val="24"/>
        </w:rPr>
      </w:pPr>
      <w:r>
        <w:rPr>
          <w:rFonts w:ascii="Times New Roman" w:eastAsia="Times New Roman" w:hAnsi="Times New Roman"/>
          <w:sz w:val="24"/>
        </w:rPr>
        <w:t>Bing Liu. 2012. Sentiment Analysis and Opinion Mining. Morgan &amp; Claypool Publishers. [5]</w:t>
      </w:r>
      <w:proofErr w:type="spellStart"/>
      <w:r>
        <w:rPr>
          <w:rFonts w:ascii="Times New Roman" w:eastAsia="Times New Roman" w:hAnsi="Times New Roman"/>
          <w:sz w:val="24"/>
        </w:rPr>
        <w:t>SoujanyaPoria</w:t>
      </w:r>
      <w:proofErr w:type="spellEnd"/>
      <w:r>
        <w:rPr>
          <w:rFonts w:ascii="Times New Roman" w:eastAsia="Times New Roman" w:hAnsi="Times New Roman"/>
          <w:sz w:val="24"/>
        </w:rPr>
        <w:t xml:space="preserve">, Erik Cambria, </w:t>
      </w:r>
      <w:proofErr w:type="spellStart"/>
      <w:r>
        <w:rPr>
          <w:rFonts w:ascii="Times New Roman" w:eastAsia="Times New Roman" w:hAnsi="Times New Roman"/>
          <w:sz w:val="24"/>
        </w:rPr>
        <w:t>Lun</w:t>
      </w:r>
      <w:proofErr w:type="spellEnd"/>
      <w:r>
        <w:rPr>
          <w:rFonts w:ascii="Times New Roman" w:eastAsia="Times New Roman" w:hAnsi="Times New Roman"/>
          <w:sz w:val="24"/>
        </w:rPr>
        <w:t xml:space="preserve">-Wei Ku, Chen </w:t>
      </w:r>
      <w:proofErr w:type="spellStart"/>
      <w:proofErr w:type="gramStart"/>
      <w:r>
        <w:rPr>
          <w:rFonts w:ascii="Times New Roman" w:eastAsia="Times New Roman" w:hAnsi="Times New Roman"/>
          <w:sz w:val="24"/>
        </w:rPr>
        <w:t>Gui</w:t>
      </w:r>
      <w:proofErr w:type="spellEnd"/>
      <w:proofErr w:type="gramEnd"/>
      <w:r>
        <w:rPr>
          <w:rFonts w:ascii="Times New Roman" w:eastAsia="Times New Roman" w:hAnsi="Times New Roman"/>
          <w:sz w:val="24"/>
        </w:rPr>
        <w:t>. A Rule-Based Approach to Aspect Extraction from Product Reviews</w:t>
      </w:r>
    </w:p>
    <w:p w:rsidR="0024360C" w:rsidRDefault="0024360C">
      <w:pPr>
        <w:spacing w:line="26" w:lineRule="exact"/>
        <w:rPr>
          <w:rFonts w:ascii="Times New Roman" w:eastAsia="Times New Roman" w:hAnsi="Times New Roman"/>
          <w:sz w:val="24"/>
        </w:rPr>
      </w:pPr>
    </w:p>
    <w:p w:rsidR="0024360C" w:rsidRDefault="005975C4">
      <w:pPr>
        <w:spacing w:line="348" w:lineRule="auto"/>
        <w:ind w:left="7" w:right="240"/>
        <w:rPr>
          <w:rFonts w:ascii="Times New Roman" w:eastAsia="Times New Roman" w:hAnsi="Times New Roman"/>
          <w:color w:val="1155CC"/>
          <w:sz w:val="24"/>
          <w:u w:val="single"/>
        </w:rPr>
      </w:pPr>
      <w:r>
        <w:rPr>
          <w:rFonts w:ascii="Times New Roman" w:eastAsia="Times New Roman" w:hAnsi="Times New Roman"/>
          <w:sz w:val="24"/>
        </w:rPr>
        <w:t>[6]</w:t>
      </w:r>
      <w:proofErr w:type="spellStart"/>
      <w:r>
        <w:rPr>
          <w:rFonts w:ascii="Times New Roman" w:eastAsia="Times New Roman" w:hAnsi="Times New Roman"/>
          <w:sz w:val="24"/>
        </w:rPr>
        <w:t>SemEval</w:t>
      </w:r>
      <w:proofErr w:type="spellEnd"/>
      <w:r>
        <w:rPr>
          <w:rFonts w:ascii="Times New Roman" w:eastAsia="Times New Roman" w:hAnsi="Times New Roman"/>
          <w:sz w:val="24"/>
        </w:rPr>
        <w:t xml:space="preserve"> 2014 testing dataset </w:t>
      </w:r>
      <w:hyperlink r:id="rId14" w:history="1">
        <w:r>
          <w:rPr>
            <w:rFonts w:ascii="Times New Roman" w:eastAsia="Times New Roman" w:hAnsi="Times New Roman"/>
            <w:color w:val="1155CC"/>
            <w:sz w:val="24"/>
            <w:u w:val="single"/>
          </w:rPr>
          <w:t>http://metashare.ilsp.gr:8080/repository/browse/semeval-2014-absa-</w:t>
        </w:r>
      </w:hyperlink>
      <w:hyperlink r:id="rId15" w:history="1">
        <w:r>
          <w:rPr>
            <w:rFonts w:ascii="Times New Roman" w:eastAsia="Times New Roman" w:hAnsi="Times New Roman"/>
            <w:color w:val="1155CC"/>
            <w:sz w:val="24"/>
            <w:u w:val="single"/>
          </w:rPr>
          <w:t>test-data-phase-a/3a238694b10a11e382fe842b2b6a04d73fe269392a55406b90b5315f33a99abd/</w:t>
        </w:r>
      </w:hyperlink>
    </w:p>
    <w:p w:rsidR="0024360C" w:rsidRDefault="0024360C">
      <w:pPr>
        <w:spacing w:line="13" w:lineRule="exact"/>
        <w:rPr>
          <w:rFonts w:ascii="Times New Roman" w:eastAsia="Times New Roman" w:hAnsi="Times New Roman"/>
          <w:color w:val="1155CC"/>
          <w:sz w:val="24"/>
          <w:u w:val="single"/>
        </w:rPr>
      </w:pPr>
    </w:p>
    <w:p w:rsidR="0024360C" w:rsidRDefault="0024360C">
      <w:pPr>
        <w:numPr>
          <w:ilvl w:val="0"/>
          <w:numId w:val="5"/>
        </w:numPr>
        <w:tabs>
          <w:tab w:val="left" w:pos="347"/>
        </w:tabs>
        <w:spacing w:line="0" w:lineRule="atLeast"/>
        <w:ind w:left="347" w:hanging="347"/>
        <w:rPr>
          <w:rFonts w:ascii="Times New Roman" w:eastAsia="Times New Roman" w:hAnsi="Times New Roman"/>
          <w:color w:val="1155CC"/>
          <w:sz w:val="24"/>
          <w:u w:val="single"/>
        </w:rPr>
      </w:pPr>
      <w:hyperlink r:id="rId16" w:anchor="section-tokenization" w:history="1">
        <w:r w:rsidR="005975C4">
          <w:rPr>
            <w:rFonts w:ascii="Times New Roman" w:eastAsia="Times New Roman" w:hAnsi="Times New Roman"/>
            <w:color w:val="1155CC"/>
            <w:sz w:val="24"/>
            <w:u w:val="single"/>
          </w:rPr>
          <w:t>https://spacy.io/usage/linguistic-features#section-tokenization</w:t>
        </w:r>
      </w:hyperlink>
    </w:p>
    <w:p w:rsidR="0024360C" w:rsidRDefault="0024360C">
      <w:pPr>
        <w:spacing w:line="149" w:lineRule="exact"/>
        <w:rPr>
          <w:rFonts w:ascii="Times New Roman" w:eastAsia="Times New Roman" w:hAnsi="Times New Roman"/>
          <w:color w:val="1155CC"/>
          <w:sz w:val="24"/>
          <w:u w:val="single"/>
        </w:rPr>
      </w:pPr>
    </w:p>
    <w:p w:rsidR="0024360C" w:rsidRDefault="0024360C">
      <w:pPr>
        <w:numPr>
          <w:ilvl w:val="0"/>
          <w:numId w:val="5"/>
        </w:numPr>
        <w:tabs>
          <w:tab w:val="left" w:pos="352"/>
        </w:tabs>
        <w:spacing w:line="378" w:lineRule="auto"/>
        <w:ind w:left="7" w:right="3200" w:hanging="7"/>
        <w:rPr>
          <w:rFonts w:ascii="Times New Roman" w:eastAsia="Times New Roman" w:hAnsi="Times New Roman"/>
          <w:color w:val="000000"/>
          <w:sz w:val="23"/>
        </w:rPr>
      </w:pPr>
      <w:hyperlink r:id="rId17" w:anchor="section-pos-tagging" w:history="1">
        <w:r w:rsidR="005975C4">
          <w:rPr>
            <w:rFonts w:ascii="Times New Roman" w:eastAsia="Times New Roman" w:hAnsi="Times New Roman"/>
            <w:color w:val="1155CC"/>
            <w:sz w:val="23"/>
            <w:u w:val="single"/>
          </w:rPr>
          <w:t>https://spacy.io/usage/linguistic-features#section-pos-tagging</w:t>
        </w:r>
      </w:hyperlink>
      <w:r w:rsidR="005975C4">
        <w:rPr>
          <w:rFonts w:ascii="Times New Roman" w:eastAsia="Times New Roman" w:hAnsi="Times New Roman"/>
          <w:color w:val="1155CC"/>
          <w:sz w:val="23"/>
          <w:u w:val="single"/>
        </w:rPr>
        <w:t xml:space="preserve"> </w:t>
      </w:r>
      <w:r w:rsidR="005975C4">
        <w:rPr>
          <w:rFonts w:ascii="Times New Roman" w:eastAsia="Times New Roman" w:hAnsi="Times New Roman"/>
          <w:color w:val="000000"/>
          <w:sz w:val="23"/>
        </w:rPr>
        <w:t>[9]</w:t>
      </w:r>
      <w:hyperlink r:id="rId18" w:anchor="section-dependency-parse" w:history="1">
        <w:r w:rsidR="005975C4">
          <w:rPr>
            <w:rFonts w:ascii="Times New Roman" w:eastAsia="Times New Roman" w:hAnsi="Times New Roman"/>
            <w:color w:val="0000FF"/>
            <w:sz w:val="23"/>
            <w:u w:val="single"/>
          </w:rPr>
          <w:t>https://spacy.io/usage/linguistic-features#section-dependency-parse</w:t>
        </w:r>
      </w:hyperlink>
    </w:p>
    <w:p w:rsidR="0024360C" w:rsidRDefault="0024360C">
      <w:pPr>
        <w:tabs>
          <w:tab w:val="left" w:pos="352"/>
        </w:tabs>
        <w:spacing w:line="378" w:lineRule="auto"/>
        <w:ind w:left="7" w:right="3200" w:hanging="7"/>
        <w:rPr>
          <w:rFonts w:ascii="Times New Roman" w:eastAsia="Times New Roman" w:hAnsi="Times New Roman"/>
          <w:color w:val="000000"/>
          <w:sz w:val="23"/>
        </w:rPr>
        <w:sectPr w:rsidR="0024360C">
          <w:pgSz w:w="12240" w:h="15840"/>
          <w:pgMar w:top="1130" w:right="1140" w:bottom="1440" w:left="1133" w:header="0" w:footer="0" w:gutter="0"/>
          <w:cols w:space="0" w:equalWidth="0">
            <w:col w:w="9967"/>
          </w:cols>
          <w:docGrid w:linePitch="360"/>
        </w:sect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200" w:lineRule="exact"/>
        <w:rPr>
          <w:rFonts w:ascii="Times New Roman" w:eastAsia="Times New Roman" w:hAnsi="Times New Roman"/>
          <w:sz w:val="23"/>
        </w:rPr>
      </w:pPr>
    </w:p>
    <w:p w:rsidR="0024360C" w:rsidRDefault="0024360C">
      <w:pPr>
        <w:spacing w:line="367" w:lineRule="exact"/>
        <w:rPr>
          <w:rFonts w:ascii="Times New Roman" w:eastAsia="Times New Roman" w:hAnsi="Times New Roman"/>
          <w:sz w:val="23"/>
        </w:rPr>
      </w:pPr>
    </w:p>
    <w:p w:rsidR="005975C4" w:rsidRDefault="005975C4">
      <w:pPr>
        <w:spacing w:line="0" w:lineRule="atLeast"/>
        <w:ind w:right="-6"/>
        <w:jc w:val="center"/>
        <w:rPr>
          <w:rFonts w:ascii="Times New Roman" w:eastAsia="Times New Roman" w:hAnsi="Times New Roman"/>
          <w:sz w:val="24"/>
        </w:rPr>
      </w:pPr>
      <w:r>
        <w:rPr>
          <w:rFonts w:ascii="Times New Roman" w:eastAsia="Times New Roman" w:hAnsi="Times New Roman"/>
          <w:sz w:val="24"/>
        </w:rPr>
        <w:t>14</w:t>
      </w:r>
    </w:p>
    <w:sectPr w:rsidR="005975C4" w:rsidSect="0024360C">
      <w:type w:val="continuous"/>
      <w:pgSz w:w="12240" w:h="15840"/>
      <w:pgMar w:top="1130" w:right="1140" w:bottom="1440" w:left="1133" w:header="0" w:footer="0" w:gutter="0"/>
      <w:cols w:space="0" w:equalWidth="0">
        <w:col w:w="9967"/>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tplc="5C045FF6">
      <w:start w:val="1"/>
      <w:numFmt w:val="decimal"/>
      <w:lvlText w:val="%1."/>
      <w:lvlJc w:val="left"/>
    </w:lvl>
    <w:lvl w:ilvl="1" w:tplc="C9EE542E">
      <w:start w:val="1"/>
      <w:numFmt w:val="bullet"/>
      <w:lvlText w:val=""/>
      <w:lvlJc w:val="left"/>
    </w:lvl>
    <w:lvl w:ilvl="2" w:tplc="FE2EF84E">
      <w:start w:val="1"/>
      <w:numFmt w:val="bullet"/>
      <w:lvlText w:val=""/>
      <w:lvlJc w:val="left"/>
    </w:lvl>
    <w:lvl w:ilvl="3" w:tplc="49A0F06E">
      <w:start w:val="1"/>
      <w:numFmt w:val="bullet"/>
      <w:lvlText w:val=""/>
      <w:lvlJc w:val="left"/>
    </w:lvl>
    <w:lvl w:ilvl="4" w:tplc="6C544E6C">
      <w:start w:val="1"/>
      <w:numFmt w:val="bullet"/>
      <w:lvlText w:val=""/>
      <w:lvlJc w:val="left"/>
    </w:lvl>
    <w:lvl w:ilvl="5" w:tplc="08481758">
      <w:start w:val="1"/>
      <w:numFmt w:val="bullet"/>
      <w:lvlText w:val=""/>
      <w:lvlJc w:val="left"/>
    </w:lvl>
    <w:lvl w:ilvl="6" w:tplc="DBF87060">
      <w:start w:val="1"/>
      <w:numFmt w:val="bullet"/>
      <w:lvlText w:val=""/>
      <w:lvlJc w:val="left"/>
    </w:lvl>
    <w:lvl w:ilvl="7" w:tplc="942825D8">
      <w:start w:val="1"/>
      <w:numFmt w:val="bullet"/>
      <w:lvlText w:val=""/>
      <w:lvlJc w:val="left"/>
    </w:lvl>
    <w:lvl w:ilvl="8" w:tplc="463A9DEE">
      <w:start w:val="1"/>
      <w:numFmt w:val="bullet"/>
      <w:lvlText w:val=""/>
      <w:lvlJc w:val="left"/>
    </w:lvl>
  </w:abstractNum>
  <w:abstractNum w:abstractNumId="1">
    <w:nsid w:val="00000002"/>
    <w:multiLevelType w:val="hybridMultilevel"/>
    <w:tmpl w:val="2AE8944A"/>
    <w:lvl w:ilvl="0" w:tplc="E684F442">
      <w:start w:val="1"/>
      <w:numFmt w:val="decimal"/>
      <w:lvlText w:val="%1)"/>
      <w:lvlJc w:val="left"/>
    </w:lvl>
    <w:lvl w:ilvl="1" w:tplc="392494C2">
      <w:start w:val="1"/>
      <w:numFmt w:val="lowerLetter"/>
      <w:lvlText w:val="%2)"/>
      <w:lvlJc w:val="left"/>
    </w:lvl>
    <w:lvl w:ilvl="2" w:tplc="41AE16C0">
      <w:start w:val="1"/>
      <w:numFmt w:val="bullet"/>
      <w:lvlText w:val=""/>
      <w:lvlJc w:val="left"/>
    </w:lvl>
    <w:lvl w:ilvl="3" w:tplc="24AAD568">
      <w:start w:val="1"/>
      <w:numFmt w:val="bullet"/>
      <w:lvlText w:val=""/>
      <w:lvlJc w:val="left"/>
    </w:lvl>
    <w:lvl w:ilvl="4" w:tplc="843E9FC0">
      <w:start w:val="1"/>
      <w:numFmt w:val="bullet"/>
      <w:lvlText w:val=""/>
      <w:lvlJc w:val="left"/>
    </w:lvl>
    <w:lvl w:ilvl="5" w:tplc="F3A21E94">
      <w:start w:val="1"/>
      <w:numFmt w:val="bullet"/>
      <w:lvlText w:val=""/>
      <w:lvlJc w:val="left"/>
    </w:lvl>
    <w:lvl w:ilvl="6" w:tplc="79CC091A">
      <w:start w:val="1"/>
      <w:numFmt w:val="bullet"/>
      <w:lvlText w:val=""/>
      <w:lvlJc w:val="left"/>
    </w:lvl>
    <w:lvl w:ilvl="7" w:tplc="811A2D40">
      <w:start w:val="1"/>
      <w:numFmt w:val="bullet"/>
      <w:lvlText w:val=""/>
      <w:lvlJc w:val="left"/>
    </w:lvl>
    <w:lvl w:ilvl="8" w:tplc="493C1042">
      <w:start w:val="1"/>
      <w:numFmt w:val="bullet"/>
      <w:lvlText w:val=""/>
      <w:lvlJc w:val="left"/>
    </w:lvl>
  </w:abstractNum>
  <w:abstractNum w:abstractNumId="2">
    <w:nsid w:val="00000003"/>
    <w:multiLevelType w:val="hybridMultilevel"/>
    <w:tmpl w:val="625558EC"/>
    <w:lvl w:ilvl="0" w:tplc="69BCD934">
      <w:start w:val="1"/>
      <w:numFmt w:val="decimal"/>
      <w:lvlText w:val="%1."/>
      <w:lvlJc w:val="left"/>
    </w:lvl>
    <w:lvl w:ilvl="1" w:tplc="30F80D22">
      <w:start w:val="1"/>
      <w:numFmt w:val="lowerLetter"/>
      <w:lvlText w:val="(%2)"/>
      <w:lvlJc w:val="left"/>
    </w:lvl>
    <w:lvl w:ilvl="2" w:tplc="1CB21816">
      <w:start w:val="1"/>
      <w:numFmt w:val="lowerLetter"/>
      <w:lvlText w:val="(%3)"/>
      <w:lvlJc w:val="left"/>
    </w:lvl>
    <w:lvl w:ilvl="3" w:tplc="773A5222">
      <w:start w:val="1"/>
      <w:numFmt w:val="lowerLetter"/>
      <w:lvlText w:val="(%4)"/>
      <w:lvlJc w:val="left"/>
    </w:lvl>
    <w:lvl w:ilvl="4" w:tplc="51A6B868">
      <w:start w:val="1"/>
      <w:numFmt w:val="bullet"/>
      <w:lvlText w:val=""/>
      <w:lvlJc w:val="left"/>
    </w:lvl>
    <w:lvl w:ilvl="5" w:tplc="0660D9C4">
      <w:start w:val="1"/>
      <w:numFmt w:val="bullet"/>
      <w:lvlText w:val=""/>
      <w:lvlJc w:val="left"/>
    </w:lvl>
    <w:lvl w:ilvl="6" w:tplc="C5C23C4C">
      <w:start w:val="1"/>
      <w:numFmt w:val="bullet"/>
      <w:lvlText w:val=""/>
      <w:lvlJc w:val="left"/>
    </w:lvl>
    <w:lvl w:ilvl="7" w:tplc="81065EAA">
      <w:start w:val="1"/>
      <w:numFmt w:val="bullet"/>
      <w:lvlText w:val=""/>
      <w:lvlJc w:val="left"/>
    </w:lvl>
    <w:lvl w:ilvl="8" w:tplc="192E5E64">
      <w:start w:val="1"/>
      <w:numFmt w:val="bullet"/>
      <w:lvlText w:val=""/>
      <w:lvlJc w:val="left"/>
    </w:lvl>
  </w:abstractNum>
  <w:abstractNum w:abstractNumId="3">
    <w:nsid w:val="00000004"/>
    <w:multiLevelType w:val="hybridMultilevel"/>
    <w:tmpl w:val="238E1F28"/>
    <w:lvl w:ilvl="0" w:tplc="436E5012">
      <w:start w:val="1"/>
      <w:numFmt w:val="decimal"/>
      <w:lvlText w:val="[%1]"/>
      <w:lvlJc w:val="left"/>
    </w:lvl>
    <w:lvl w:ilvl="1" w:tplc="162602E0">
      <w:start w:val="1"/>
      <w:numFmt w:val="bullet"/>
      <w:lvlText w:val=""/>
      <w:lvlJc w:val="left"/>
    </w:lvl>
    <w:lvl w:ilvl="2" w:tplc="A7F87EBE">
      <w:start w:val="1"/>
      <w:numFmt w:val="bullet"/>
      <w:lvlText w:val=""/>
      <w:lvlJc w:val="left"/>
    </w:lvl>
    <w:lvl w:ilvl="3" w:tplc="E142374E">
      <w:start w:val="1"/>
      <w:numFmt w:val="bullet"/>
      <w:lvlText w:val=""/>
      <w:lvlJc w:val="left"/>
    </w:lvl>
    <w:lvl w:ilvl="4" w:tplc="2A16EBF8">
      <w:start w:val="1"/>
      <w:numFmt w:val="bullet"/>
      <w:lvlText w:val=""/>
      <w:lvlJc w:val="left"/>
    </w:lvl>
    <w:lvl w:ilvl="5" w:tplc="1A22D0B8">
      <w:start w:val="1"/>
      <w:numFmt w:val="bullet"/>
      <w:lvlText w:val=""/>
      <w:lvlJc w:val="left"/>
    </w:lvl>
    <w:lvl w:ilvl="6" w:tplc="9EE2DB6A">
      <w:start w:val="1"/>
      <w:numFmt w:val="bullet"/>
      <w:lvlText w:val=""/>
      <w:lvlJc w:val="left"/>
    </w:lvl>
    <w:lvl w:ilvl="7" w:tplc="2954E254">
      <w:start w:val="1"/>
      <w:numFmt w:val="bullet"/>
      <w:lvlText w:val=""/>
      <w:lvlJc w:val="left"/>
    </w:lvl>
    <w:lvl w:ilvl="8" w:tplc="43EE7F20">
      <w:start w:val="1"/>
      <w:numFmt w:val="bullet"/>
      <w:lvlText w:val=""/>
      <w:lvlJc w:val="left"/>
    </w:lvl>
  </w:abstractNum>
  <w:abstractNum w:abstractNumId="4">
    <w:nsid w:val="00000005"/>
    <w:multiLevelType w:val="hybridMultilevel"/>
    <w:tmpl w:val="46E87CCC"/>
    <w:lvl w:ilvl="0" w:tplc="14149E10">
      <w:start w:val="7"/>
      <w:numFmt w:val="decimal"/>
      <w:lvlText w:val="[%1]"/>
      <w:lvlJc w:val="left"/>
    </w:lvl>
    <w:lvl w:ilvl="1" w:tplc="66AA2526">
      <w:start w:val="1"/>
      <w:numFmt w:val="bullet"/>
      <w:lvlText w:val=""/>
      <w:lvlJc w:val="left"/>
    </w:lvl>
    <w:lvl w:ilvl="2" w:tplc="7DA0F1A6">
      <w:start w:val="1"/>
      <w:numFmt w:val="bullet"/>
      <w:lvlText w:val=""/>
      <w:lvlJc w:val="left"/>
    </w:lvl>
    <w:lvl w:ilvl="3" w:tplc="2F14A108">
      <w:start w:val="1"/>
      <w:numFmt w:val="bullet"/>
      <w:lvlText w:val=""/>
      <w:lvlJc w:val="left"/>
    </w:lvl>
    <w:lvl w:ilvl="4" w:tplc="5160493C">
      <w:start w:val="1"/>
      <w:numFmt w:val="bullet"/>
      <w:lvlText w:val=""/>
      <w:lvlJc w:val="left"/>
    </w:lvl>
    <w:lvl w:ilvl="5" w:tplc="D55E2A32">
      <w:start w:val="1"/>
      <w:numFmt w:val="bullet"/>
      <w:lvlText w:val=""/>
      <w:lvlJc w:val="left"/>
    </w:lvl>
    <w:lvl w:ilvl="6" w:tplc="28247B3A">
      <w:start w:val="1"/>
      <w:numFmt w:val="bullet"/>
      <w:lvlText w:val=""/>
      <w:lvlJc w:val="left"/>
    </w:lvl>
    <w:lvl w:ilvl="7" w:tplc="E31E8558">
      <w:start w:val="1"/>
      <w:numFmt w:val="bullet"/>
      <w:lvlText w:val=""/>
      <w:lvlJc w:val="left"/>
    </w:lvl>
    <w:lvl w:ilvl="8" w:tplc="0F4E64A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F52"/>
    <w:rsid w:val="00182532"/>
    <w:rsid w:val="001A1570"/>
    <w:rsid w:val="001C23C2"/>
    <w:rsid w:val="0024360C"/>
    <w:rsid w:val="002912E4"/>
    <w:rsid w:val="00340A5E"/>
    <w:rsid w:val="003A72C8"/>
    <w:rsid w:val="003C63C1"/>
    <w:rsid w:val="00494712"/>
    <w:rsid w:val="004B0BA5"/>
    <w:rsid w:val="005975C4"/>
    <w:rsid w:val="006131F8"/>
    <w:rsid w:val="00711067"/>
    <w:rsid w:val="00776415"/>
    <w:rsid w:val="007B5F6B"/>
    <w:rsid w:val="008823B5"/>
    <w:rsid w:val="00993F52"/>
    <w:rsid w:val="00BD166F"/>
    <w:rsid w:val="00CA1A97"/>
    <w:rsid w:val="00D439C9"/>
    <w:rsid w:val="00E10494"/>
    <w:rsid w:val="00FB21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spacy.io/usage/linguistic-feature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spacy.io/usage/linguistic-features" TargetMode="External"/><Relationship Id="rId2" Type="http://schemas.openxmlformats.org/officeDocument/2006/relationships/styles" Target="styles.xml"/><Relationship Id="rId16" Type="http://schemas.openxmlformats.org/officeDocument/2006/relationships/hyperlink" Target="https://spacy.io/usage/linguistic-featur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metashare.ilsp.gr:8080/repository/browse/semeval-2014-absa-test-data-phase-a/3a238694b10a11e382fe842b2b6a04d73fe269392a55406b90b5315f33a99abd/"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metashare.ilsp.gr:8080/repository/browse/semeval-2014-absa-test-data-phase-a/3a238694b10a11e382fe842b2b6a04d73fe269392a55406b90b5315f33a99a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2639</Words>
  <Characters>15045</Characters>
  <Application>Microsoft Office Word</Application>
  <DocSecurity>0</DocSecurity>
  <Lines>125</Lines>
  <Paragraphs>35</Paragraphs>
  <ScaleCrop>false</ScaleCrop>
  <Company/>
  <LinksUpToDate>false</LinksUpToDate>
  <CharactersWithSpaces>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2018-04-10T10:35:00Z</dcterms:created>
  <dcterms:modified xsi:type="dcterms:W3CDTF">2018-04-10T10:59:00Z</dcterms:modified>
</cp:coreProperties>
</file>